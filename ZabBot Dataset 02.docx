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F3D7D" w14:textId="4AF0DB21" w:rsidR="006259E4" w:rsidRDefault="00BF2D1B" w:rsidP="7A5A3F25">
      <w:pPr>
        <w:pStyle w:val="Heading1"/>
        <w:rPr>
          <w:sz w:val="36"/>
          <w:szCs w:val="36"/>
        </w:rPr>
      </w:pPr>
      <w:r>
        <w:rPr>
          <w:sz w:val="36"/>
          <w:szCs w:val="36"/>
        </w:rPr>
        <w:t xml:space="preserve">When was SZABIST founded? </w:t>
      </w:r>
    </w:p>
    <w:p w14:paraId="4114BA4C" w14:textId="77777777" w:rsidR="00F66C07" w:rsidRPr="00F66C07" w:rsidRDefault="00F66C07" w:rsidP="00F66C07">
      <w:pPr>
        <w:rPr>
          <w:sz w:val="2"/>
          <w:szCs w:val="2"/>
        </w:rPr>
      </w:pPr>
    </w:p>
    <w:p w14:paraId="36957757" w14:textId="77777777" w:rsidR="00F66C07" w:rsidRPr="00F66C07" w:rsidRDefault="00F66C07" w:rsidP="00F66C07">
      <w:pPr>
        <w:rPr>
          <w:sz w:val="2"/>
          <w:szCs w:val="2"/>
        </w:rPr>
      </w:pPr>
    </w:p>
    <w:p w14:paraId="0A4277BA" w14:textId="73DEE184" w:rsidR="006259E4" w:rsidRDefault="00BF2D1B" w:rsidP="7A5A3F25">
      <w:pPr>
        <w:rPr>
          <w:sz w:val="24"/>
          <w:szCs w:val="24"/>
        </w:rPr>
      </w:pPr>
      <w:r w:rsidRPr="00BF2D1B">
        <w:rPr>
          <w:sz w:val="24"/>
          <w:szCs w:val="24"/>
        </w:rPr>
        <w:t>Shaheed Zulfikar Ali Bhutto Institute of Science and Technology (SZABIST) is a fully Chartered Institute established through a Legislative Act of  Sindh Assembly (Sindh Act No. XI of 1995).  SZABIST is approved and recognized by the Higher Education Commission (HEC) of Pakistan as a degree awarding institution.</w:t>
      </w:r>
    </w:p>
    <w:p w14:paraId="487E7366" w14:textId="361DE001" w:rsidR="00BF2D1B" w:rsidRDefault="00BF2D1B" w:rsidP="7A5A3F25">
      <w:pPr>
        <w:rPr>
          <w:sz w:val="24"/>
          <w:szCs w:val="24"/>
        </w:rPr>
      </w:pPr>
    </w:p>
    <w:p w14:paraId="078BA91C" w14:textId="2966C715" w:rsidR="00BF2D1B" w:rsidRDefault="00BF2D1B" w:rsidP="00BF2D1B">
      <w:pPr>
        <w:pStyle w:val="Heading1"/>
        <w:rPr>
          <w:sz w:val="36"/>
          <w:szCs w:val="36"/>
        </w:rPr>
      </w:pPr>
      <w:r w:rsidRPr="7A5A3F25">
        <w:rPr>
          <w:sz w:val="36"/>
          <w:szCs w:val="36"/>
        </w:rPr>
        <w:t>Wh</w:t>
      </w:r>
      <w:r>
        <w:rPr>
          <w:sz w:val="36"/>
          <w:szCs w:val="36"/>
        </w:rPr>
        <w:t>ere is SZABIST Islamabad located</w:t>
      </w:r>
      <w:r w:rsidRPr="7A5A3F25">
        <w:rPr>
          <w:sz w:val="36"/>
          <w:szCs w:val="36"/>
        </w:rPr>
        <w:t>?</w:t>
      </w:r>
    </w:p>
    <w:p w14:paraId="332758EF" w14:textId="4AEF1FF9" w:rsidR="00BF2D1B" w:rsidRDefault="00BF2D1B" w:rsidP="7A5A3F25">
      <w:pPr>
        <w:rPr>
          <w:sz w:val="24"/>
          <w:szCs w:val="24"/>
        </w:rPr>
      </w:pPr>
      <w:r>
        <w:rPr>
          <w:sz w:val="24"/>
          <w:szCs w:val="24"/>
        </w:rPr>
        <w:t xml:space="preserve">SZABIST Islamabad campus is located at </w:t>
      </w:r>
      <w:r w:rsidRPr="00BF2D1B">
        <w:rPr>
          <w:sz w:val="24"/>
          <w:szCs w:val="24"/>
        </w:rPr>
        <w:t>Street # 09, Plot # 67 Sector H-8/4, Islamabad, 44000</w:t>
      </w:r>
    </w:p>
    <w:p w14:paraId="52AA7AEF" w14:textId="4EE7B2B1" w:rsidR="000156DF" w:rsidRDefault="000156DF" w:rsidP="7A5A3F25">
      <w:pPr>
        <w:rPr>
          <w:sz w:val="24"/>
          <w:szCs w:val="24"/>
        </w:rPr>
      </w:pPr>
    </w:p>
    <w:p w14:paraId="5138527E" w14:textId="5368C46F" w:rsidR="00646F1A" w:rsidRDefault="00646F1A" w:rsidP="00646F1A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How to apply for admissions in SZABIST,</w:t>
      </w:r>
      <w:r w:rsidR="00043A9F">
        <w:rPr>
          <w:sz w:val="36"/>
          <w:szCs w:val="36"/>
        </w:rPr>
        <w:t xml:space="preserve"> </w:t>
      </w:r>
      <w:r>
        <w:rPr>
          <w:sz w:val="36"/>
          <w:szCs w:val="36"/>
        </w:rPr>
        <w:t>Islamabad</w:t>
      </w:r>
      <w:r w:rsidRPr="7A5A3F25">
        <w:rPr>
          <w:sz w:val="36"/>
          <w:szCs w:val="36"/>
        </w:rPr>
        <w:t>?</w:t>
      </w:r>
    </w:p>
    <w:p w14:paraId="6EB96F9A" w14:textId="5AFB4EA5" w:rsidR="00646F1A" w:rsidRDefault="00646F1A" w:rsidP="00646F1A"/>
    <w:p w14:paraId="23EBAE7E" w14:textId="77777777" w:rsidR="00043A9F" w:rsidRDefault="00043A9F" w:rsidP="00043A9F">
      <w:pPr>
        <w:rPr>
          <w:sz w:val="24"/>
          <w:szCs w:val="24"/>
        </w:rPr>
      </w:pPr>
      <w:r>
        <w:rPr>
          <w:sz w:val="24"/>
          <w:szCs w:val="24"/>
        </w:rPr>
        <w:t xml:space="preserve">For this information, click on the following link </w:t>
      </w:r>
    </w:p>
    <w:p w14:paraId="53ABE0F1" w14:textId="03E151B3" w:rsidR="00043A9F" w:rsidRDefault="00043A9F" w:rsidP="00646F1A"/>
    <w:p w14:paraId="7607F2D3" w14:textId="06648A16" w:rsidR="00043A9F" w:rsidRDefault="00043A9F" w:rsidP="00646F1A">
      <w:hyperlink r:id="rId10" w:history="1">
        <w:r w:rsidRPr="001E1FAA">
          <w:rPr>
            <w:rStyle w:val="Hyperlink"/>
          </w:rPr>
          <w:t>https://szabist-isb.edu.pk/admissions/</w:t>
        </w:r>
      </w:hyperlink>
      <w:r>
        <w:t xml:space="preserve"> </w:t>
      </w:r>
    </w:p>
    <w:p w14:paraId="5A121A80" w14:textId="77777777" w:rsidR="00043A9F" w:rsidRPr="00646F1A" w:rsidRDefault="00043A9F" w:rsidP="00646F1A"/>
    <w:p w14:paraId="45DC8016" w14:textId="4680B9E8" w:rsidR="00043A9F" w:rsidRDefault="00043A9F" w:rsidP="00043A9F">
      <w:pPr>
        <w:pStyle w:val="Heading1"/>
        <w:rPr>
          <w:sz w:val="36"/>
          <w:szCs w:val="36"/>
        </w:rPr>
      </w:pPr>
      <w:r>
        <w:rPr>
          <w:sz w:val="36"/>
          <w:szCs w:val="36"/>
        </w:rPr>
        <w:t xml:space="preserve">What are the eligibility criteria/ requirements for admissions </w:t>
      </w:r>
      <w:r>
        <w:rPr>
          <w:sz w:val="36"/>
          <w:szCs w:val="36"/>
        </w:rPr>
        <w:t>in SZABIST,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Islamabad</w:t>
      </w:r>
      <w:r w:rsidRPr="7A5A3F25">
        <w:rPr>
          <w:sz w:val="36"/>
          <w:szCs w:val="36"/>
        </w:rPr>
        <w:t>?</w:t>
      </w:r>
    </w:p>
    <w:p w14:paraId="451C98D5" w14:textId="751FFFD6" w:rsidR="00043A9F" w:rsidRDefault="00043A9F" w:rsidP="00043A9F"/>
    <w:p w14:paraId="3AF35409" w14:textId="79A4062E" w:rsidR="00043A9F" w:rsidRDefault="00043A9F" w:rsidP="00043A9F">
      <w:pPr>
        <w:rPr>
          <w:sz w:val="24"/>
          <w:szCs w:val="24"/>
        </w:rPr>
      </w:pPr>
      <w:r>
        <w:rPr>
          <w:sz w:val="24"/>
          <w:szCs w:val="24"/>
        </w:rPr>
        <w:t>For this information, click on the following link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29164A5C" w14:textId="77777777" w:rsidR="00043A9F" w:rsidRDefault="00043A9F" w:rsidP="00043A9F"/>
    <w:p w14:paraId="07460EC9" w14:textId="469AE779" w:rsidR="00043A9F" w:rsidRDefault="00043A9F" w:rsidP="00043A9F">
      <w:hyperlink r:id="rId11" w:history="1">
        <w:r w:rsidRPr="001E1FAA">
          <w:rPr>
            <w:rStyle w:val="Hyperlink"/>
          </w:rPr>
          <w:t>https://szabist-isb.edu.pk/admission-requirement/</w:t>
        </w:r>
      </w:hyperlink>
      <w:r>
        <w:t xml:space="preserve"> </w:t>
      </w:r>
      <w:r>
        <w:t xml:space="preserve"> </w:t>
      </w:r>
    </w:p>
    <w:p w14:paraId="3FAEDD81" w14:textId="327481D2" w:rsidR="00043A9F" w:rsidRDefault="00043A9F" w:rsidP="00043A9F"/>
    <w:p w14:paraId="3AA5149B" w14:textId="6A144470" w:rsidR="00043A9F" w:rsidRDefault="00043A9F" w:rsidP="00043A9F"/>
    <w:p w14:paraId="13B6DE33" w14:textId="0FD29F8F" w:rsidR="00043A9F" w:rsidRDefault="00043A9F" w:rsidP="00043A9F">
      <w:pPr>
        <w:pStyle w:val="Heading1"/>
        <w:rPr>
          <w:sz w:val="36"/>
          <w:szCs w:val="36"/>
        </w:rPr>
      </w:pPr>
      <w:r w:rsidRPr="7A5A3F25">
        <w:rPr>
          <w:sz w:val="36"/>
          <w:szCs w:val="36"/>
        </w:rPr>
        <w:t>Wh</w:t>
      </w:r>
      <w:r>
        <w:rPr>
          <w:sz w:val="36"/>
          <w:szCs w:val="36"/>
        </w:rPr>
        <w:t xml:space="preserve">at is the </w:t>
      </w:r>
      <w:r>
        <w:rPr>
          <w:sz w:val="36"/>
          <w:szCs w:val="36"/>
        </w:rPr>
        <w:t xml:space="preserve">fee structure </w:t>
      </w:r>
      <w:r>
        <w:rPr>
          <w:sz w:val="36"/>
          <w:szCs w:val="36"/>
        </w:rPr>
        <w:t xml:space="preserve">for the </w:t>
      </w:r>
      <w:r>
        <w:rPr>
          <w:sz w:val="36"/>
          <w:szCs w:val="36"/>
        </w:rPr>
        <w:t xml:space="preserve">any </w:t>
      </w:r>
      <w:r>
        <w:rPr>
          <w:sz w:val="36"/>
          <w:szCs w:val="36"/>
        </w:rPr>
        <w:t>department</w:t>
      </w:r>
      <w:r w:rsidRPr="7A5A3F25">
        <w:rPr>
          <w:sz w:val="36"/>
          <w:szCs w:val="36"/>
        </w:rPr>
        <w:t>?</w:t>
      </w:r>
    </w:p>
    <w:p w14:paraId="26927D7E" w14:textId="77777777" w:rsidR="00043A9F" w:rsidRDefault="00043A9F" w:rsidP="00043A9F"/>
    <w:p w14:paraId="29D48E78" w14:textId="64C877AD" w:rsidR="00043A9F" w:rsidRDefault="00043A9F" w:rsidP="7A5A3F25">
      <w:pPr>
        <w:rPr>
          <w:sz w:val="24"/>
          <w:szCs w:val="24"/>
        </w:rPr>
      </w:pPr>
      <w:r>
        <w:rPr>
          <w:sz w:val="24"/>
          <w:szCs w:val="24"/>
        </w:rPr>
        <w:t xml:space="preserve">For this information, click on the following link. </w:t>
      </w:r>
    </w:p>
    <w:p w14:paraId="4424FBB0" w14:textId="1E2D039A" w:rsidR="00043A9F" w:rsidRDefault="00043A9F" w:rsidP="7A5A3F25">
      <w:pPr>
        <w:rPr>
          <w:sz w:val="24"/>
          <w:szCs w:val="24"/>
        </w:rPr>
      </w:pPr>
    </w:p>
    <w:p w14:paraId="3FEFDD39" w14:textId="49875315" w:rsidR="00043A9F" w:rsidRDefault="00043A9F" w:rsidP="7A5A3F25">
      <w:pPr>
        <w:rPr>
          <w:sz w:val="24"/>
          <w:szCs w:val="24"/>
        </w:rPr>
      </w:pPr>
      <w:hyperlink r:id="rId12" w:history="1">
        <w:r w:rsidRPr="001E1FAA">
          <w:rPr>
            <w:rStyle w:val="Hyperlink"/>
            <w:sz w:val="24"/>
            <w:szCs w:val="24"/>
          </w:rPr>
          <w:t>https://szabist-isb.edu.pk/fee-structure/</w:t>
        </w:r>
      </w:hyperlink>
      <w:r>
        <w:rPr>
          <w:sz w:val="24"/>
          <w:szCs w:val="24"/>
        </w:rPr>
        <w:t xml:space="preserve"> </w:t>
      </w:r>
    </w:p>
    <w:p w14:paraId="006682AE" w14:textId="5073251B" w:rsidR="00043A9F" w:rsidRDefault="00043A9F" w:rsidP="00043A9F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Does SZABIST, Islamabad provide any scholarships</w:t>
      </w:r>
      <w:r w:rsidRPr="7A5A3F25">
        <w:rPr>
          <w:sz w:val="36"/>
          <w:szCs w:val="36"/>
        </w:rPr>
        <w:t>?</w:t>
      </w:r>
    </w:p>
    <w:p w14:paraId="55FA3F81" w14:textId="4C492B8A" w:rsidR="00043A9F" w:rsidRDefault="00043A9F" w:rsidP="00043A9F"/>
    <w:p w14:paraId="6E7F5CEE" w14:textId="5995D991" w:rsidR="00043A9F" w:rsidRDefault="00043A9F" w:rsidP="00043A9F">
      <w:pPr>
        <w:rPr>
          <w:sz w:val="24"/>
          <w:szCs w:val="24"/>
        </w:rPr>
      </w:pPr>
      <w:r>
        <w:rPr>
          <w:sz w:val="24"/>
          <w:szCs w:val="24"/>
        </w:rPr>
        <w:t>For this information, click on the following link</w:t>
      </w:r>
      <w:r>
        <w:rPr>
          <w:sz w:val="24"/>
          <w:szCs w:val="24"/>
        </w:rPr>
        <w:t>.</w:t>
      </w:r>
    </w:p>
    <w:p w14:paraId="2E181F8E" w14:textId="1FD0828B" w:rsidR="00043A9F" w:rsidRDefault="00043A9F" w:rsidP="00043A9F"/>
    <w:p w14:paraId="7E69068B" w14:textId="248E06DA" w:rsidR="00043A9F" w:rsidRDefault="00043A9F" w:rsidP="00043A9F">
      <w:hyperlink r:id="rId13" w:history="1">
        <w:r w:rsidRPr="001E1FAA">
          <w:rPr>
            <w:rStyle w:val="Hyperlink"/>
          </w:rPr>
          <w:t>https://szabist-isb.edu.pk/scholarships/</w:t>
        </w:r>
      </w:hyperlink>
      <w:r>
        <w:t xml:space="preserve"> </w:t>
      </w:r>
    </w:p>
    <w:p w14:paraId="77A9A1A6" w14:textId="41AB4FF2" w:rsidR="00043A9F" w:rsidRDefault="00043A9F" w:rsidP="00043A9F"/>
    <w:p w14:paraId="6426CD74" w14:textId="3FA4D37A" w:rsidR="00043A9F" w:rsidRDefault="00043A9F" w:rsidP="00043A9F"/>
    <w:p w14:paraId="4872B9C1" w14:textId="7A1F45CA" w:rsidR="00F408FB" w:rsidRDefault="00F408FB" w:rsidP="00F408FB">
      <w:pPr>
        <w:pStyle w:val="Heading1"/>
        <w:rPr>
          <w:sz w:val="36"/>
          <w:szCs w:val="36"/>
        </w:rPr>
      </w:pPr>
      <w:r>
        <w:rPr>
          <w:sz w:val="36"/>
          <w:szCs w:val="36"/>
        </w:rPr>
        <w:lastRenderedPageBreak/>
        <w:t>Where can I download a reference letter request form</w:t>
      </w:r>
      <w:r w:rsidRPr="7A5A3F25">
        <w:rPr>
          <w:sz w:val="36"/>
          <w:szCs w:val="36"/>
        </w:rPr>
        <w:t>?</w:t>
      </w:r>
    </w:p>
    <w:p w14:paraId="3151BE39" w14:textId="77777777" w:rsidR="00043A9F" w:rsidRPr="00043A9F" w:rsidRDefault="00043A9F" w:rsidP="00043A9F"/>
    <w:p w14:paraId="5BBD288B" w14:textId="7361D780" w:rsidR="00043A9F" w:rsidRDefault="00F408FB" w:rsidP="7A5A3F25">
      <w:pPr>
        <w:rPr>
          <w:sz w:val="24"/>
          <w:szCs w:val="24"/>
        </w:rPr>
      </w:pPr>
      <w:r>
        <w:rPr>
          <w:sz w:val="24"/>
          <w:szCs w:val="24"/>
        </w:rPr>
        <w:t xml:space="preserve">To download any form or see any student resources, click on the following link </w:t>
      </w:r>
    </w:p>
    <w:p w14:paraId="11DD2724" w14:textId="6C335981" w:rsidR="00F408FB" w:rsidRDefault="00F408FB" w:rsidP="7A5A3F25">
      <w:pPr>
        <w:rPr>
          <w:sz w:val="24"/>
          <w:szCs w:val="24"/>
        </w:rPr>
      </w:pPr>
    </w:p>
    <w:p w14:paraId="08FDAA5E" w14:textId="4061CAF8" w:rsidR="00F408FB" w:rsidRDefault="00F408FB" w:rsidP="7A5A3F25">
      <w:pPr>
        <w:rPr>
          <w:sz w:val="24"/>
          <w:szCs w:val="24"/>
        </w:rPr>
      </w:pPr>
      <w:hyperlink r:id="rId14" w:history="1">
        <w:r w:rsidRPr="001E1FAA">
          <w:rPr>
            <w:rStyle w:val="Hyperlink"/>
            <w:sz w:val="24"/>
            <w:szCs w:val="24"/>
          </w:rPr>
          <w:t>https://szabist-isb.edu.pk/student-resources/</w:t>
        </w:r>
      </w:hyperlink>
      <w:r>
        <w:rPr>
          <w:sz w:val="24"/>
          <w:szCs w:val="24"/>
        </w:rPr>
        <w:t xml:space="preserve"> </w:t>
      </w:r>
    </w:p>
    <w:p w14:paraId="02B45AC6" w14:textId="5C0B06C4" w:rsidR="00F408FB" w:rsidRDefault="00F408FB" w:rsidP="7A5A3F25">
      <w:pPr>
        <w:rPr>
          <w:sz w:val="24"/>
          <w:szCs w:val="24"/>
        </w:rPr>
      </w:pPr>
    </w:p>
    <w:p w14:paraId="0A2A3DEA" w14:textId="77777777" w:rsidR="00F408FB" w:rsidRDefault="00F408FB" w:rsidP="00F408FB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Where can I download a reference letter request form</w:t>
      </w:r>
      <w:r w:rsidRPr="7A5A3F25">
        <w:rPr>
          <w:sz w:val="36"/>
          <w:szCs w:val="36"/>
        </w:rPr>
        <w:t>?</w:t>
      </w:r>
    </w:p>
    <w:p w14:paraId="3F2F986E" w14:textId="77777777" w:rsidR="00043A9F" w:rsidRDefault="00043A9F" w:rsidP="7A5A3F25">
      <w:pPr>
        <w:rPr>
          <w:sz w:val="24"/>
          <w:szCs w:val="24"/>
        </w:rPr>
      </w:pPr>
    </w:p>
    <w:p w14:paraId="69B0D4D8" w14:textId="0E0FBB48" w:rsidR="00CB270A" w:rsidRDefault="00CB270A" w:rsidP="00CB270A">
      <w:pPr>
        <w:pStyle w:val="Heading1"/>
        <w:rPr>
          <w:sz w:val="36"/>
          <w:szCs w:val="36"/>
        </w:rPr>
      </w:pPr>
      <w:r w:rsidRPr="7A5A3F25">
        <w:rPr>
          <w:sz w:val="36"/>
          <w:szCs w:val="36"/>
        </w:rPr>
        <w:t>Wh</w:t>
      </w:r>
      <w:r>
        <w:rPr>
          <w:sz w:val="36"/>
          <w:szCs w:val="36"/>
        </w:rPr>
        <w:t>at is the email address for the admissions department</w:t>
      </w:r>
      <w:r w:rsidRPr="7A5A3F25">
        <w:rPr>
          <w:sz w:val="36"/>
          <w:szCs w:val="36"/>
        </w:rPr>
        <w:t>?</w:t>
      </w:r>
    </w:p>
    <w:p w14:paraId="5F023079" w14:textId="720A7B3B" w:rsidR="00CB270A" w:rsidRDefault="00CB270A" w:rsidP="00CB270A"/>
    <w:p w14:paraId="17266825" w14:textId="539FAF49" w:rsidR="00CB270A" w:rsidRDefault="00CB270A" w:rsidP="00CB270A">
      <w:hyperlink r:id="rId15" w:history="1">
        <w:r w:rsidRPr="001E1FAA">
          <w:rPr>
            <w:rStyle w:val="Hyperlink"/>
          </w:rPr>
          <w:t>admissions.office@szabist-isb.edu.pk</w:t>
        </w:r>
      </w:hyperlink>
      <w:r>
        <w:t xml:space="preserve"> </w:t>
      </w:r>
    </w:p>
    <w:p w14:paraId="2F66977F" w14:textId="77777777" w:rsidR="00CB270A" w:rsidRPr="00CB270A" w:rsidRDefault="00CB270A" w:rsidP="00CB270A"/>
    <w:p w14:paraId="552720FB" w14:textId="56D62C4D" w:rsidR="00CB270A" w:rsidRDefault="00CB270A" w:rsidP="00CB270A">
      <w:pPr>
        <w:pStyle w:val="Heading1"/>
        <w:rPr>
          <w:sz w:val="36"/>
          <w:szCs w:val="36"/>
        </w:rPr>
      </w:pPr>
      <w:r w:rsidRPr="7A5A3F25">
        <w:rPr>
          <w:sz w:val="36"/>
          <w:szCs w:val="36"/>
        </w:rPr>
        <w:t>Wh</w:t>
      </w:r>
      <w:r>
        <w:rPr>
          <w:sz w:val="36"/>
          <w:szCs w:val="36"/>
        </w:rPr>
        <w:t xml:space="preserve">at is the email address for </w:t>
      </w:r>
      <w:r>
        <w:rPr>
          <w:sz w:val="36"/>
          <w:szCs w:val="36"/>
        </w:rPr>
        <w:t xml:space="preserve">the academic </w:t>
      </w:r>
      <w:r>
        <w:rPr>
          <w:sz w:val="36"/>
          <w:szCs w:val="36"/>
        </w:rPr>
        <w:t>department</w:t>
      </w:r>
      <w:r w:rsidRPr="7A5A3F25">
        <w:rPr>
          <w:sz w:val="36"/>
          <w:szCs w:val="36"/>
        </w:rPr>
        <w:t>?</w:t>
      </w:r>
    </w:p>
    <w:p w14:paraId="2F4B3ACD" w14:textId="741BA582" w:rsidR="00CB270A" w:rsidRDefault="00CB270A" w:rsidP="00CB270A"/>
    <w:p w14:paraId="63A960AA" w14:textId="3121291E" w:rsidR="00CB270A" w:rsidRDefault="00CB270A" w:rsidP="00CB270A">
      <w:hyperlink r:id="rId16" w:history="1">
        <w:r w:rsidRPr="001E1FAA">
          <w:rPr>
            <w:rStyle w:val="Hyperlink"/>
          </w:rPr>
          <w:t>aso.office@szabist-isb.edu.pk</w:t>
        </w:r>
      </w:hyperlink>
      <w:r>
        <w:t xml:space="preserve"> </w:t>
      </w:r>
    </w:p>
    <w:p w14:paraId="6033235C" w14:textId="24E07ADB" w:rsidR="00CB270A" w:rsidRDefault="00CB270A" w:rsidP="00CB270A"/>
    <w:p w14:paraId="7541D0EA" w14:textId="67214F46" w:rsidR="00CB270A" w:rsidRDefault="00CB270A" w:rsidP="00CB270A">
      <w:pPr>
        <w:pStyle w:val="Heading1"/>
        <w:rPr>
          <w:sz w:val="36"/>
          <w:szCs w:val="36"/>
        </w:rPr>
      </w:pPr>
      <w:r w:rsidRPr="7A5A3F25">
        <w:rPr>
          <w:sz w:val="36"/>
          <w:szCs w:val="36"/>
        </w:rPr>
        <w:t>Wh</w:t>
      </w:r>
      <w:r>
        <w:rPr>
          <w:sz w:val="36"/>
          <w:szCs w:val="36"/>
        </w:rPr>
        <w:t xml:space="preserve">at is the email address for </w:t>
      </w:r>
      <w:r>
        <w:rPr>
          <w:sz w:val="36"/>
          <w:szCs w:val="36"/>
        </w:rPr>
        <w:t xml:space="preserve">the finance </w:t>
      </w:r>
      <w:r>
        <w:rPr>
          <w:sz w:val="36"/>
          <w:szCs w:val="36"/>
        </w:rPr>
        <w:t>department</w:t>
      </w:r>
      <w:r w:rsidRPr="7A5A3F25">
        <w:rPr>
          <w:sz w:val="36"/>
          <w:szCs w:val="36"/>
        </w:rPr>
        <w:t>?</w:t>
      </w:r>
    </w:p>
    <w:p w14:paraId="52D5F5C1" w14:textId="77777777" w:rsidR="00CB270A" w:rsidRPr="00CB270A" w:rsidRDefault="00CB270A" w:rsidP="00CB270A"/>
    <w:p w14:paraId="4C295BBA" w14:textId="0C052CF0" w:rsidR="00CB270A" w:rsidRDefault="00CB270A" w:rsidP="7A5A3F25">
      <w:pPr>
        <w:rPr>
          <w:sz w:val="24"/>
          <w:szCs w:val="24"/>
        </w:rPr>
      </w:pPr>
      <w:hyperlink r:id="rId17" w:history="1">
        <w:r w:rsidRPr="001E1FAA">
          <w:rPr>
            <w:rStyle w:val="Hyperlink"/>
            <w:sz w:val="24"/>
            <w:szCs w:val="24"/>
          </w:rPr>
          <w:t>finance.office@szabist-isb.edu.pk</w:t>
        </w:r>
      </w:hyperlink>
    </w:p>
    <w:p w14:paraId="27B32BF3" w14:textId="747CEE1D" w:rsidR="00CB270A" w:rsidRDefault="00CB270A" w:rsidP="7A5A3F25">
      <w:pPr>
        <w:rPr>
          <w:sz w:val="24"/>
          <w:szCs w:val="24"/>
        </w:rPr>
      </w:pPr>
    </w:p>
    <w:p w14:paraId="70B8117D" w14:textId="69CF9CE5" w:rsidR="00CB270A" w:rsidRDefault="00CB270A" w:rsidP="00CB270A">
      <w:pPr>
        <w:pStyle w:val="Heading1"/>
        <w:rPr>
          <w:sz w:val="36"/>
          <w:szCs w:val="36"/>
        </w:rPr>
      </w:pPr>
      <w:r w:rsidRPr="7A5A3F25">
        <w:rPr>
          <w:sz w:val="36"/>
          <w:szCs w:val="36"/>
        </w:rPr>
        <w:t>Wh</w:t>
      </w:r>
      <w:r>
        <w:rPr>
          <w:sz w:val="36"/>
          <w:szCs w:val="36"/>
        </w:rPr>
        <w:t xml:space="preserve">at is the email address for the </w:t>
      </w:r>
      <w:r>
        <w:rPr>
          <w:sz w:val="36"/>
          <w:szCs w:val="36"/>
        </w:rPr>
        <w:t xml:space="preserve">HR </w:t>
      </w:r>
      <w:r>
        <w:rPr>
          <w:sz w:val="36"/>
          <w:szCs w:val="36"/>
        </w:rPr>
        <w:t>department</w:t>
      </w:r>
      <w:r w:rsidRPr="7A5A3F25">
        <w:rPr>
          <w:sz w:val="36"/>
          <w:szCs w:val="36"/>
        </w:rPr>
        <w:t>?</w:t>
      </w:r>
    </w:p>
    <w:p w14:paraId="5CC2F24E" w14:textId="3DD67081" w:rsidR="00CB270A" w:rsidRDefault="00CB270A" w:rsidP="00CB270A"/>
    <w:p w14:paraId="66A6DA5B" w14:textId="75470671" w:rsidR="00CB270A" w:rsidRDefault="00CB270A" w:rsidP="00CB270A">
      <w:hyperlink r:id="rId18" w:history="1">
        <w:r w:rsidRPr="001E1FAA">
          <w:rPr>
            <w:rStyle w:val="Hyperlink"/>
          </w:rPr>
          <w:t>hr@szabist-isb.edu.pk</w:t>
        </w:r>
      </w:hyperlink>
      <w:r>
        <w:t xml:space="preserve"> </w:t>
      </w:r>
    </w:p>
    <w:p w14:paraId="40CF0F77" w14:textId="62913027" w:rsidR="00CB270A" w:rsidRDefault="00CB270A" w:rsidP="00CB270A"/>
    <w:p w14:paraId="21135A74" w14:textId="730E105C" w:rsidR="00CB270A" w:rsidRDefault="00CB270A" w:rsidP="00CB270A">
      <w:pPr>
        <w:pStyle w:val="Heading1"/>
        <w:rPr>
          <w:sz w:val="36"/>
          <w:szCs w:val="36"/>
        </w:rPr>
      </w:pPr>
      <w:r w:rsidRPr="7A5A3F25">
        <w:rPr>
          <w:sz w:val="36"/>
          <w:szCs w:val="36"/>
        </w:rPr>
        <w:t>Wh</w:t>
      </w:r>
      <w:r>
        <w:rPr>
          <w:sz w:val="36"/>
          <w:szCs w:val="36"/>
        </w:rPr>
        <w:t xml:space="preserve">at is the email address for the </w:t>
      </w:r>
      <w:r>
        <w:rPr>
          <w:sz w:val="36"/>
          <w:szCs w:val="36"/>
        </w:rPr>
        <w:t xml:space="preserve">ZABSOLUTIONS </w:t>
      </w:r>
      <w:r>
        <w:rPr>
          <w:sz w:val="36"/>
          <w:szCs w:val="36"/>
        </w:rPr>
        <w:t>department</w:t>
      </w:r>
      <w:r w:rsidRPr="7A5A3F25">
        <w:rPr>
          <w:sz w:val="36"/>
          <w:szCs w:val="36"/>
        </w:rPr>
        <w:t>?</w:t>
      </w:r>
    </w:p>
    <w:p w14:paraId="7D9692BA" w14:textId="1487ECC6" w:rsidR="00CB270A" w:rsidRDefault="00CB270A" w:rsidP="00CB270A"/>
    <w:p w14:paraId="3D931D81" w14:textId="4131E15B" w:rsidR="00CB270A" w:rsidRDefault="00CB270A" w:rsidP="00CB270A">
      <w:hyperlink r:id="rId19" w:history="1">
        <w:r w:rsidRPr="001E1FAA">
          <w:rPr>
            <w:rStyle w:val="Hyperlink"/>
          </w:rPr>
          <w:t>zabsolutions-isb@szabist-isb.edu.pk</w:t>
        </w:r>
      </w:hyperlink>
      <w:r>
        <w:t xml:space="preserve"> </w:t>
      </w:r>
    </w:p>
    <w:p w14:paraId="77C7B436" w14:textId="77777777" w:rsidR="00CB270A" w:rsidRDefault="00CB270A" w:rsidP="7A5A3F25">
      <w:pPr>
        <w:rPr>
          <w:sz w:val="24"/>
          <w:szCs w:val="24"/>
        </w:rPr>
      </w:pPr>
    </w:p>
    <w:p w14:paraId="16C9C311" w14:textId="77777777" w:rsidR="000156DF" w:rsidRDefault="000156DF" w:rsidP="000156DF">
      <w:pPr>
        <w:pStyle w:val="Heading1"/>
        <w:rPr>
          <w:sz w:val="36"/>
        </w:rPr>
      </w:pPr>
      <w:r>
        <w:rPr>
          <w:sz w:val="36"/>
        </w:rPr>
        <w:t>What are your o</w:t>
      </w:r>
      <w:r w:rsidRPr="00CC7023">
        <w:rPr>
          <w:sz w:val="36"/>
        </w:rPr>
        <w:t xml:space="preserve">ffice </w:t>
      </w:r>
      <w:r>
        <w:rPr>
          <w:sz w:val="36"/>
        </w:rPr>
        <w:t>h</w:t>
      </w:r>
      <w:r w:rsidRPr="00CC7023">
        <w:rPr>
          <w:sz w:val="36"/>
        </w:rPr>
        <w:t>ours</w:t>
      </w:r>
      <w:r>
        <w:rPr>
          <w:sz w:val="36"/>
        </w:rPr>
        <w:t>?</w:t>
      </w:r>
    </w:p>
    <w:p w14:paraId="554D1AD9" w14:textId="77777777" w:rsidR="000156DF" w:rsidRPr="00F66C07" w:rsidRDefault="000156DF" w:rsidP="000156DF">
      <w:pPr>
        <w:rPr>
          <w:sz w:val="2"/>
          <w:szCs w:val="2"/>
        </w:rPr>
      </w:pPr>
    </w:p>
    <w:p w14:paraId="7E18C1A5" w14:textId="0A0BCF1A" w:rsidR="000156DF" w:rsidRPr="00CC7023" w:rsidRDefault="000156DF" w:rsidP="000156DF">
      <w:pPr>
        <w:rPr>
          <w:sz w:val="24"/>
          <w:szCs w:val="24"/>
        </w:rPr>
      </w:pPr>
      <w:r w:rsidRPr="7A5A3F25">
        <w:rPr>
          <w:sz w:val="24"/>
          <w:szCs w:val="24"/>
        </w:rPr>
        <w:t xml:space="preserve">Our agents are available by phone on </w:t>
      </w:r>
      <w:r>
        <w:rPr>
          <w:sz w:val="24"/>
          <w:szCs w:val="24"/>
        </w:rPr>
        <w:t>(051) 4863363</w:t>
      </w:r>
      <w:r w:rsidRPr="7A5A3F25">
        <w:rPr>
          <w:sz w:val="24"/>
          <w:szCs w:val="24"/>
        </w:rPr>
        <w:t>, Monday to Sunday.</w:t>
      </w:r>
      <w:r>
        <w:rPr>
          <w:sz w:val="24"/>
          <w:szCs w:val="24"/>
        </w:rPr>
        <w:t xml:space="preserve"> From 08:00 AM-09:30PM</w:t>
      </w:r>
      <w:r w:rsidRPr="7A5A3F25">
        <w:rPr>
          <w:sz w:val="24"/>
          <w:szCs w:val="24"/>
        </w:rPr>
        <w:t xml:space="preserve"> You get help on our website at </w:t>
      </w:r>
      <w:hyperlink r:id="rId20" w:history="1">
        <w:r w:rsidRPr="006D6885">
          <w:rPr>
            <w:rStyle w:val="Hyperlink"/>
            <w:sz w:val="24"/>
            <w:szCs w:val="24"/>
          </w:rPr>
          <w:t>https://szabist-isb.edu.pk</w:t>
        </w:r>
      </w:hyperlink>
    </w:p>
    <w:p w14:paraId="692F6271" w14:textId="44607DD9" w:rsidR="006259E4" w:rsidRDefault="000B0D88" w:rsidP="7A5A3F25">
      <w:pPr>
        <w:pStyle w:val="Heading1"/>
        <w:rPr>
          <w:sz w:val="36"/>
          <w:szCs w:val="36"/>
        </w:rPr>
      </w:pPr>
      <w:r w:rsidRPr="7A5A3F25">
        <w:rPr>
          <w:sz w:val="36"/>
          <w:szCs w:val="36"/>
        </w:rPr>
        <w:t>Wh</w:t>
      </w:r>
      <w:r w:rsidR="3D2702AD" w:rsidRPr="7A5A3F25">
        <w:rPr>
          <w:sz w:val="36"/>
          <w:szCs w:val="36"/>
        </w:rPr>
        <w:t>ich</w:t>
      </w:r>
      <w:r w:rsidR="00BF2D1B">
        <w:rPr>
          <w:sz w:val="36"/>
          <w:szCs w:val="36"/>
        </w:rPr>
        <w:t xml:space="preserve"> bachelor’s degrees does SZABIST Islamabad offer</w:t>
      </w:r>
      <w:r w:rsidR="00F66C07" w:rsidRPr="7A5A3F25">
        <w:rPr>
          <w:sz w:val="36"/>
          <w:szCs w:val="36"/>
        </w:rPr>
        <w:t>?</w:t>
      </w:r>
    </w:p>
    <w:p w14:paraId="486FACF5" w14:textId="77777777" w:rsidR="00F66C07" w:rsidRPr="00F66C07" w:rsidRDefault="00F66C07" w:rsidP="00F66C07">
      <w:pPr>
        <w:rPr>
          <w:sz w:val="2"/>
          <w:szCs w:val="2"/>
        </w:rPr>
      </w:pPr>
    </w:p>
    <w:p w14:paraId="603F4F4B" w14:textId="6A965B6B" w:rsidR="000B0D88" w:rsidRDefault="000B0D88" w:rsidP="7A5A3F25">
      <w:pPr>
        <w:spacing w:line="259" w:lineRule="auto"/>
        <w:rPr>
          <w:sz w:val="24"/>
          <w:szCs w:val="24"/>
        </w:rPr>
      </w:pPr>
      <w:r w:rsidRPr="7A5A3F25">
        <w:rPr>
          <w:sz w:val="24"/>
          <w:szCs w:val="24"/>
        </w:rPr>
        <w:t xml:space="preserve">We </w:t>
      </w:r>
      <w:r w:rsidR="01AE4C21" w:rsidRPr="7A5A3F25">
        <w:rPr>
          <w:sz w:val="24"/>
          <w:szCs w:val="24"/>
        </w:rPr>
        <w:t>are a global corporation</w:t>
      </w:r>
      <w:r w:rsidRPr="7A5A3F25">
        <w:rPr>
          <w:sz w:val="24"/>
          <w:szCs w:val="24"/>
        </w:rPr>
        <w:t>, but we specialize in</w:t>
      </w:r>
      <w:r w:rsidR="6184F0DB" w:rsidRPr="7A5A3F25">
        <w:rPr>
          <w:sz w:val="24"/>
          <w:szCs w:val="24"/>
        </w:rPr>
        <w:t xml:space="preserve"> the</w:t>
      </w:r>
      <w:r w:rsidRPr="7A5A3F25">
        <w:rPr>
          <w:sz w:val="24"/>
          <w:szCs w:val="24"/>
        </w:rPr>
        <w:t xml:space="preserve"> </w:t>
      </w:r>
      <w:r w:rsidR="42F276E8" w:rsidRPr="7A5A3F25">
        <w:rPr>
          <w:sz w:val="24"/>
          <w:szCs w:val="24"/>
        </w:rPr>
        <w:t>Scandinavian and Oceania Regions.</w:t>
      </w:r>
    </w:p>
    <w:p w14:paraId="253E1993" w14:textId="108FE8E9" w:rsidR="00BF2D1B" w:rsidRDefault="00BF2D1B" w:rsidP="7A5A3F25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Management sciences </w:t>
      </w:r>
    </w:p>
    <w:p w14:paraId="7BE6FEB2" w14:textId="2BF420A6" w:rsidR="00BF2D1B" w:rsidRDefault="00BF2D1B" w:rsidP="7A5A3F25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Computer science </w:t>
      </w:r>
    </w:p>
    <w:p w14:paraId="4F95458A" w14:textId="47024B33" w:rsidR="00BF2D1B" w:rsidRDefault="00BF2D1B" w:rsidP="7A5A3F25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Social sciences </w:t>
      </w:r>
    </w:p>
    <w:p w14:paraId="3E0BBB6B" w14:textId="66F027B3" w:rsidR="00BF2D1B" w:rsidRDefault="00BF2D1B" w:rsidP="7A5A3F25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Media sciences </w:t>
      </w:r>
    </w:p>
    <w:p w14:paraId="262FEB46" w14:textId="5F8DF280" w:rsidR="00BF2D1B" w:rsidRDefault="00BF2D1B" w:rsidP="7A5A3F25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Elective programs</w:t>
      </w:r>
    </w:p>
    <w:p w14:paraId="639D0D50" w14:textId="1B1496B9" w:rsidR="009E44D5" w:rsidRDefault="009E44D5" w:rsidP="7A5A3F25">
      <w:pPr>
        <w:spacing w:line="259" w:lineRule="auto"/>
        <w:rPr>
          <w:sz w:val="24"/>
          <w:szCs w:val="24"/>
        </w:rPr>
      </w:pPr>
    </w:p>
    <w:p w14:paraId="5A97B84B" w14:textId="74099AEE" w:rsidR="009E44D5" w:rsidRDefault="009E44D5" w:rsidP="009E44D5">
      <w:pPr>
        <w:pStyle w:val="Heading1"/>
        <w:rPr>
          <w:sz w:val="36"/>
          <w:szCs w:val="36"/>
        </w:rPr>
      </w:pPr>
      <w:r w:rsidRPr="7A5A3F25">
        <w:rPr>
          <w:sz w:val="36"/>
          <w:szCs w:val="36"/>
        </w:rPr>
        <w:t>Wh</w:t>
      </w:r>
      <w:r>
        <w:rPr>
          <w:sz w:val="36"/>
          <w:szCs w:val="36"/>
        </w:rPr>
        <w:t xml:space="preserve">o is the head of </w:t>
      </w:r>
      <w:r>
        <w:rPr>
          <w:sz w:val="36"/>
          <w:szCs w:val="36"/>
        </w:rPr>
        <w:t>SZABIST Islamabad</w:t>
      </w:r>
      <w:r>
        <w:rPr>
          <w:sz w:val="36"/>
          <w:szCs w:val="36"/>
        </w:rPr>
        <w:t xml:space="preserve"> campus</w:t>
      </w:r>
      <w:r w:rsidRPr="7A5A3F25">
        <w:rPr>
          <w:sz w:val="36"/>
          <w:szCs w:val="36"/>
        </w:rPr>
        <w:t>?</w:t>
      </w:r>
    </w:p>
    <w:p w14:paraId="7FE6F6D1" w14:textId="2F899EB0" w:rsidR="009E44D5" w:rsidRDefault="009E44D5" w:rsidP="7A5A3F25">
      <w:pPr>
        <w:spacing w:line="259" w:lineRule="auto"/>
        <w:rPr>
          <w:sz w:val="24"/>
          <w:szCs w:val="24"/>
        </w:rPr>
      </w:pPr>
    </w:p>
    <w:p w14:paraId="4D999416" w14:textId="13F9642E" w:rsidR="009E44D5" w:rsidRDefault="009E44D5" w:rsidP="7A5A3F25">
      <w:pPr>
        <w:spacing w:line="259" w:lineRule="auto"/>
        <w:rPr>
          <w:sz w:val="24"/>
          <w:szCs w:val="24"/>
        </w:rPr>
      </w:pPr>
      <w:r w:rsidRPr="009E44D5">
        <w:rPr>
          <w:sz w:val="24"/>
          <w:szCs w:val="24"/>
        </w:rPr>
        <w:t xml:space="preserve">Mr. </w:t>
      </w:r>
      <w:proofErr w:type="spellStart"/>
      <w:r w:rsidRPr="009E44D5">
        <w:rPr>
          <w:sz w:val="24"/>
          <w:szCs w:val="24"/>
        </w:rPr>
        <w:t>Khusro</w:t>
      </w:r>
      <w:proofErr w:type="spellEnd"/>
      <w:r w:rsidRPr="009E44D5">
        <w:rPr>
          <w:sz w:val="24"/>
          <w:szCs w:val="24"/>
        </w:rPr>
        <w:t xml:space="preserve"> Pervaiz Khan</w:t>
      </w:r>
    </w:p>
    <w:p w14:paraId="26088556" w14:textId="02C08272" w:rsidR="00C951B9" w:rsidRDefault="00C951B9" w:rsidP="00C951B9">
      <w:pPr>
        <w:pStyle w:val="Heading1"/>
        <w:rPr>
          <w:sz w:val="36"/>
          <w:szCs w:val="36"/>
        </w:rPr>
      </w:pPr>
      <w:r>
        <w:rPr>
          <w:sz w:val="36"/>
          <w:szCs w:val="36"/>
        </w:rPr>
        <w:t xml:space="preserve">Which courses are the students of section 1 A studying? </w:t>
      </w:r>
    </w:p>
    <w:p w14:paraId="2DCCD4B2" w14:textId="77777777" w:rsidR="00C951B9" w:rsidRPr="00C951B9" w:rsidRDefault="00C951B9" w:rsidP="00C951B9"/>
    <w:p w14:paraId="7C893407" w14:textId="77777777" w:rsidR="00F66C07" w:rsidRPr="00F66C07" w:rsidRDefault="00F66C07" w:rsidP="00F66C07">
      <w:pPr>
        <w:rPr>
          <w:sz w:val="2"/>
          <w:szCs w:val="2"/>
        </w:rPr>
      </w:pPr>
    </w:p>
    <w:p w14:paraId="60C39BF4" w14:textId="56903F3D" w:rsidR="000156DF" w:rsidRDefault="000156DF" w:rsidP="7A5A3F25">
      <w:pPr>
        <w:rPr>
          <w:sz w:val="24"/>
          <w:szCs w:val="24"/>
        </w:rPr>
      </w:pPr>
      <w:r>
        <w:rPr>
          <w:sz w:val="24"/>
          <w:szCs w:val="24"/>
        </w:rPr>
        <w:t xml:space="preserve">Semester 1 </w:t>
      </w:r>
    </w:p>
    <w:p w14:paraId="76D6E14C" w14:textId="2D8B1FB3" w:rsidR="000156DF" w:rsidRDefault="000156DF" w:rsidP="7A5A3F25">
      <w:pPr>
        <w:rPr>
          <w:sz w:val="24"/>
          <w:szCs w:val="24"/>
        </w:rPr>
      </w:pPr>
      <w:r>
        <w:rPr>
          <w:sz w:val="24"/>
          <w:szCs w:val="24"/>
        </w:rPr>
        <w:t xml:space="preserve">SECTION 1 A </w:t>
      </w:r>
    </w:p>
    <w:p w14:paraId="45EC5B93" w14:textId="39460502" w:rsidR="000156DF" w:rsidRPr="000156DF" w:rsidRDefault="000156DF" w:rsidP="000156DF">
      <w:pPr>
        <w:rPr>
          <w:sz w:val="24"/>
          <w:szCs w:val="24"/>
        </w:rPr>
      </w:pPr>
      <w:r>
        <w:rPr>
          <w:sz w:val="24"/>
          <w:szCs w:val="24"/>
        </w:rPr>
        <w:t xml:space="preserve">1           </w:t>
      </w:r>
      <w:r w:rsidRPr="000156DF">
        <w:rPr>
          <w:sz w:val="24"/>
          <w:szCs w:val="24"/>
        </w:rPr>
        <w:t>CSC 1101 Calculus and Analytical Geometry (3,0)</w:t>
      </w:r>
      <w:r w:rsidRPr="000156D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156DF">
        <w:rPr>
          <w:sz w:val="24"/>
          <w:szCs w:val="24"/>
        </w:rPr>
        <w:t>Dr. Shahzad Latif</w:t>
      </w:r>
    </w:p>
    <w:p w14:paraId="1781FCC2" w14:textId="77777777" w:rsidR="000156DF" w:rsidRPr="000156DF" w:rsidRDefault="000156DF" w:rsidP="000156DF">
      <w:pPr>
        <w:rPr>
          <w:sz w:val="24"/>
          <w:szCs w:val="24"/>
        </w:rPr>
      </w:pPr>
      <w:r w:rsidRPr="000156DF">
        <w:rPr>
          <w:sz w:val="24"/>
          <w:szCs w:val="24"/>
        </w:rPr>
        <w:t>2</w:t>
      </w:r>
      <w:r w:rsidRPr="000156DF">
        <w:rPr>
          <w:sz w:val="24"/>
          <w:szCs w:val="24"/>
        </w:rPr>
        <w:tab/>
        <w:t>CSC 1102 English Composition and Comprehension (3,0)</w:t>
      </w:r>
      <w:r w:rsidRPr="000156DF">
        <w:rPr>
          <w:sz w:val="24"/>
          <w:szCs w:val="24"/>
        </w:rPr>
        <w:tab/>
        <w:t xml:space="preserve">Maria </w:t>
      </w:r>
      <w:proofErr w:type="spellStart"/>
      <w:r w:rsidRPr="000156DF">
        <w:rPr>
          <w:sz w:val="24"/>
          <w:szCs w:val="24"/>
        </w:rPr>
        <w:t>Naureen</w:t>
      </w:r>
      <w:proofErr w:type="spellEnd"/>
    </w:p>
    <w:p w14:paraId="70CA5698" w14:textId="7468AE20" w:rsidR="000156DF" w:rsidRPr="000156DF" w:rsidRDefault="000156DF" w:rsidP="000156DF">
      <w:pPr>
        <w:rPr>
          <w:sz w:val="24"/>
          <w:szCs w:val="24"/>
        </w:rPr>
      </w:pPr>
      <w:r w:rsidRPr="000156DF">
        <w:rPr>
          <w:sz w:val="24"/>
          <w:szCs w:val="24"/>
        </w:rPr>
        <w:t>3</w:t>
      </w:r>
      <w:r w:rsidRPr="000156DF">
        <w:rPr>
          <w:sz w:val="24"/>
          <w:szCs w:val="24"/>
        </w:rPr>
        <w:tab/>
        <w:t>CSC 1103 Fundamentals of Programming (3,0)</w:t>
      </w:r>
      <w:r w:rsidRPr="000156D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156DF">
        <w:rPr>
          <w:sz w:val="24"/>
          <w:szCs w:val="24"/>
        </w:rPr>
        <w:t>Zainab Iftikhar Chaudhary</w:t>
      </w:r>
    </w:p>
    <w:p w14:paraId="1D69074C" w14:textId="47F3F0C6" w:rsidR="000156DF" w:rsidRPr="000156DF" w:rsidRDefault="000156DF" w:rsidP="000156DF">
      <w:pPr>
        <w:rPr>
          <w:sz w:val="24"/>
          <w:szCs w:val="24"/>
        </w:rPr>
      </w:pPr>
      <w:r w:rsidRPr="000156DF">
        <w:rPr>
          <w:sz w:val="24"/>
          <w:szCs w:val="24"/>
        </w:rPr>
        <w:t>4</w:t>
      </w:r>
      <w:r w:rsidRPr="000156DF">
        <w:rPr>
          <w:sz w:val="24"/>
          <w:szCs w:val="24"/>
        </w:rPr>
        <w:tab/>
        <w:t>CSC 1107 Applied Physics (2,0)</w:t>
      </w:r>
      <w:r w:rsidRPr="000156DF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156DF">
        <w:rPr>
          <w:sz w:val="24"/>
          <w:szCs w:val="24"/>
        </w:rPr>
        <w:t>Ayesha Siddique</w:t>
      </w:r>
    </w:p>
    <w:p w14:paraId="6149AEAC" w14:textId="1329DC45" w:rsidR="000156DF" w:rsidRPr="000156DF" w:rsidRDefault="000156DF" w:rsidP="000156DF">
      <w:pPr>
        <w:rPr>
          <w:sz w:val="24"/>
          <w:szCs w:val="24"/>
        </w:rPr>
      </w:pPr>
      <w:r w:rsidRPr="000156DF">
        <w:rPr>
          <w:sz w:val="24"/>
          <w:szCs w:val="24"/>
        </w:rPr>
        <w:t>5</w:t>
      </w:r>
      <w:r w:rsidRPr="000156DF">
        <w:rPr>
          <w:sz w:val="24"/>
          <w:szCs w:val="24"/>
        </w:rPr>
        <w:tab/>
        <w:t>CSC 1108 Introduction to Computer Science (2,0)</w:t>
      </w:r>
      <w:r w:rsidRPr="000156D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156DF">
        <w:rPr>
          <w:sz w:val="24"/>
          <w:szCs w:val="24"/>
        </w:rPr>
        <w:t>Muhammad Aqeel Anwar</w:t>
      </w:r>
    </w:p>
    <w:p w14:paraId="62BEE1EF" w14:textId="5CE68930" w:rsidR="000156DF" w:rsidRPr="000156DF" w:rsidRDefault="000156DF" w:rsidP="000156DF">
      <w:pPr>
        <w:rPr>
          <w:sz w:val="24"/>
          <w:szCs w:val="24"/>
        </w:rPr>
      </w:pPr>
      <w:r w:rsidRPr="000156DF">
        <w:rPr>
          <w:sz w:val="24"/>
          <w:szCs w:val="24"/>
        </w:rPr>
        <w:t>6</w:t>
      </w:r>
      <w:r w:rsidRPr="000156DF">
        <w:rPr>
          <w:sz w:val="24"/>
          <w:szCs w:val="24"/>
        </w:rPr>
        <w:tab/>
        <w:t>CSC 1109 Pakistan Studies (2,0)</w:t>
      </w:r>
      <w:r w:rsidRPr="000156DF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0156DF">
        <w:rPr>
          <w:sz w:val="24"/>
          <w:szCs w:val="24"/>
        </w:rPr>
        <w:t>Ahmareen</w:t>
      </w:r>
      <w:proofErr w:type="spellEnd"/>
      <w:r w:rsidRPr="000156DF">
        <w:rPr>
          <w:sz w:val="24"/>
          <w:szCs w:val="24"/>
        </w:rPr>
        <w:t xml:space="preserve"> Farah</w:t>
      </w:r>
    </w:p>
    <w:p w14:paraId="4FEE8BC7" w14:textId="77777777" w:rsidR="000156DF" w:rsidRPr="000156DF" w:rsidRDefault="000156DF" w:rsidP="000156DF">
      <w:pPr>
        <w:rPr>
          <w:sz w:val="24"/>
          <w:szCs w:val="24"/>
        </w:rPr>
      </w:pPr>
      <w:r w:rsidRPr="000156DF">
        <w:rPr>
          <w:sz w:val="24"/>
          <w:szCs w:val="24"/>
        </w:rPr>
        <w:t>7</w:t>
      </w:r>
      <w:r w:rsidRPr="000156DF">
        <w:rPr>
          <w:sz w:val="24"/>
          <w:szCs w:val="24"/>
        </w:rPr>
        <w:tab/>
        <w:t>CSCL 1103 Lab: Fundamentals of Programming (0,1)</w:t>
      </w:r>
      <w:r w:rsidRPr="000156DF">
        <w:rPr>
          <w:sz w:val="24"/>
          <w:szCs w:val="24"/>
        </w:rPr>
        <w:tab/>
      </w:r>
      <w:proofErr w:type="spellStart"/>
      <w:r w:rsidRPr="000156DF">
        <w:rPr>
          <w:sz w:val="24"/>
          <w:szCs w:val="24"/>
        </w:rPr>
        <w:t>Aizaz</w:t>
      </w:r>
      <w:proofErr w:type="spellEnd"/>
      <w:r w:rsidRPr="000156DF">
        <w:rPr>
          <w:sz w:val="24"/>
          <w:szCs w:val="24"/>
        </w:rPr>
        <w:t xml:space="preserve"> </w:t>
      </w:r>
      <w:proofErr w:type="spellStart"/>
      <w:r w:rsidRPr="000156DF">
        <w:rPr>
          <w:sz w:val="24"/>
          <w:szCs w:val="24"/>
        </w:rPr>
        <w:t>Raziq</w:t>
      </w:r>
      <w:proofErr w:type="spellEnd"/>
    </w:p>
    <w:p w14:paraId="0D753819" w14:textId="3A0007C3" w:rsidR="000156DF" w:rsidRPr="000156DF" w:rsidRDefault="000156DF" w:rsidP="000156DF">
      <w:pPr>
        <w:rPr>
          <w:sz w:val="24"/>
          <w:szCs w:val="24"/>
        </w:rPr>
      </w:pPr>
      <w:r w:rsidRPr="000156DF">
        <w:rPr>
          <w:sz w:val="24"/>
          <w:szCs w:val="24"/>
        </w:rPr>
        <w:t>8</w:t>
      </w:r>
      <w:r w:rsidRPr="000156DF">
        <w:rPr>
          <w:sz w:val="24"/>
          <w:szCs w:val="24"/>
        </w:rPr>
        <w:tab/>
        <w:t>CSCL 1107 Lab: Applied Physics (0,1)</w:t>
      </w:r>
      <w:r w:rsidRPr="000156DF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156DF">
        <w:rPr>
          <w:sz w:val="24"/>
          <w:szCs w:val="24"/>
        </w:rPr>
        <w:t xml:space="preserve">Aqsa </w:t>
      </w:r>
      <w:proofErr w:type="spellStart"/>
      <w:r w:rsidRPr="000156DF">
        <w:rPr>
          <w:sz w:val="24"/>
          <w:szCs w:val="24"/>
        </w:rPr>
        <w:t>Rais</w:t>
      </w:r>
      <w:proofErr w:type="spellEnd"/>
    </w:p>
    <w:p w14:paraId="60C1DD96" w14:textId="15CF5619" w:rsidR="000156DF" w:rsidRDefault="000156DF" w:rsidP="000156DF">
      <w:pPr>
        <w:rPr>
          <w:sz w:val="24"/>
          <w:szCs w:val="24"/>
        </w:rPr>
      </w:pPr>
      <w:r w:rsidRPr="000156DF">
        <w:rPr>
          <w:sz w:val="24"/>
          <w:szCs w:val="24"/>
        </w:rPr>
        <w:t>9</w:t>
      </w:r>
      <w:r w:rsidRPr="000156DF">
        <w:rPr>
          <w:sz w:val="24"/>
          <w:szCs w:val="24"/>
        </w:rPr>
        <w:tab/>
        <w:t>CSCL 1108 Lab: Introduction to Computer Science (0,1)</w:t>
      </w:r>
      <w:r w:rsidRPr="000156DF">
        <w:rPr>
          <w:sz w:val="24"/>
          <w:szCs w:val="24"/>
        </w:rPr>
        <w:tab/>
        <w:t>Nauman Iftikhar</w:t>
      </w:r>
    </w:p>
    <w:p w14:paraId="4E26BB20" w14:textId="3EE588E3" w:rsidR="00C951B9" w:rsidRDefault="00C951B9" w:rsidP="000156DF">
      <w:pPr>
        <w:rPr>
          <w:sz w:val="24"/>
          <w:szCs w:val="24"/>
        </w:rPr>
      </w:pPr>
    </w:p>
    <w:p w14:paraId="7EC132B3" w14:textId="6A90EA7F" w:rsidR="00C951B9" w:rsidRDefault="00C951B9" w:rsidP="00C951B9">
      <w:pPr>
        <w:pStyle w:val="Heading1"/>
        <w:rPr>
          <w:sz w:val="36"/>
          <w:szCs w:val="36"/>
        </w:rPr>
      </w:pPr>
      <w:r>
        <w:rPr>
          <w:sz w:val="36"/>
          <w:szCs w:val="36"/>
        </w:rPr>
        <w:t xml:space="preserve">Which courses are the students of section 1 B studying? </w:t>
      </w:r>
    </w:p>
    <w:p w14:paraId="786611AE" w14:textId="77777777" w:rsidR="00C951B9" w:rsidRDefault="00C951B9" w:rsidP="00C951B9">
      <w:pPr>
        <w:rPr>
          <w:sz w:val="24"/>
          <w:szCs w:val="24"/>
        </w:rPr>
      </w:pPr>
    </w:p>
    <w:p w14:paraId="40FD8123" w14:textId="4E5044A3" w:rsidR="00C951B9" w:rsidRDefault="00C951B9" w:rsidP="00C951B9">
      <w:pPr>
        <w:rPr>
          <w:sz w:val="24"/>
          <w:szCs w:val="24"/>
        </w:rPr>
      </w:pPr>
      <w:r>
        <w:rPr>
          <w:sz w:val="24"/>
          <w:szCs w:val="24"/>
        </w:rPr>
        <w:t>SECTION 1 B</w:t>
      </w:r>
    </w:p>
    <w:p w14:paraId="06C14EED" w14:textId="77777777" w:rsidR="00C951B9" w:rsidRDefault="00C951B9" w:rsidP="000156DF">
      <w:pPr>
        <w:rPr>
          <w:sz w:val="24"/>
          <w:szCs w:val="24"/>
        </w:rPr>
      </w:pPr>
    </w:p>
    <w:p w14:paraId="3E6DF545" w14:textId="62649595" w:rsidR="00C951B9" w:rsidRPr="00C951B9" w:rsidRDefault="00C951B9" w:rsidP="00C951B9">
      <w:pPr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 w:rsidRPr="00C951B9">
        <w:rPr>
          <w:sz w:val="24"/>
          <w:szCs w:val="24"/>
        </w:rPr>
        <w:t>CSC 1101 Calculus and Analytical Geometry (3,0)</w:t>
      </w:r>
      <w:r w:rsidRPr="00C951B9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951B9">
        <w:rPr>
          <w:sz w:val="24"/>
          <w:szCs w:val="24"/>
        </w:rPr>
        <w:t xml:space="preserve">Ayesha </w:t>
      </w:r>
      <w:proofErr w:type="spellStart"/>
      <w:r w:rsidRPr="00C951B9">
        <w:rPr>
          <w:sz w:val="24"/>
          <w:szCs w:val="24"/>
        </w:rPr>
        <w:t>Sahreen</w:t>
      </w:r>
      <w:proofErr w:type="spellEnd"/>
    </w:p>
    <w:p w14:paraId="1B67288B" w14:textId="77777777" w:rsidR="00C951B9" w:rsidRPr="00C951B9" w:rsidRDefault="00C951B9" w:rsidP="00C951B9">
      <w:pPr>
        <w:rPr>
          <w:sz w:val="24"/>
          <w:szCs w:val="24"/>
        </w:rPr>
      </w:pPr>
      <w:r w:rsidRPr="00C951B9">
        <w:rPr>
          <w:sz w:val="24"/>
          <w:szCs w:val="24"/>
        </w:rPr>
        <w:t>2</w:t>
      </w:r>
      <w:r w:rsidRPr="00C951B9">
        <w:rPr>
          <w:sz w:val="24"/>
          <w:szCs w:val="24"/>
        </w:rPr>
        <w:tab/>
        <w:t>CSC 1102 English Composition and Comprehension (3,0)</w:t>
      </w:r>
      <w:r w:rsidRPr="00C951B9">
        <w:rPr>
          <w:sz w:val="24"/>
          <w:szCs w:val="24"/>
        </w:rPr>
        <w:tab/>
        <w:t xml:space="preserve">Maria </w:t>
      </w:r>
      <w:proofErr w:type="spellStart"/>
      <w:r w:rsidRPr="00C951B9">
        <w:rPr>
          <w:sz w:val="24"/>
          <w:szCs w:val="24"/>
        </w:rPr>
        <w:t>Naureen</w:t>
      </w:r>
      <w:proofErr w:type="spellEnd"/>
    </w:p>
    <w:p w14:paraId="5F8B131E" w14:textId="47CB5184" w:rsidR="00C951B9" w:rsidRPr="00C951B9" w:rsidRDefault="00C951B9" w:rsidP="00C951B9">
      <w:pPr>
        <w:rPr>
          <w:sz w:val="24"/>
          <w:szCs w:val="24"/>
        </w:rPr>
      </w:pPr>
      <w:r w:rsidRPr="00C951B9">
        <w:rPr>
          <w:sz w:val="24"/>
          <w:szCs w:val="24"/>
        </w:rPr>
        <w:t>3</w:t>
      </w:r>
      <w:r w:rsidRPr="00C951B9">
        <w:rPr>
          <w:sz w:val="24"/>
          <w:szCs w:val="24"/>
        </w:rPr>
        <w:tab/>
        <w:t>CSC 1103 Fundamentals of Programming (3,0)</w:t>
      </w:r>
      <w:r w:rsidRPr="00C951B9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951B9">
        <w:rPr>
          <w:sz w:val="24"/>
          <w:szCs w:val="24"/>
        </w:rPr>
        <w:t>Zainab Iftikhar Chaudhary</w:t>
      </w:r>
    </w:p>
    <w:p w14:paraId="75694FB2" w14:textId="39622D57" w:rsidR="00C951B9" w:rsidRPr="00C951B9" w:rsidRDefault="00C951B9" w:rsidP="00C951B9">
      <w:pPr>
        <w:rPr>
          <w:sz w:val="24"/>
          <w:szCs w:val="24"/>
        </w:rPr>
      </w:pPr>
      <w:r w:rsidRPr="00C951B9">
        <w:rPr>
          <w:sz w:val="24"/>
          <w:szCs w:val="24"/>
        </w:rPr>
        <w:t>4</w:t>
      </w:r>
      <w:r w:rsidRPr="00C951B9">
        <w:rPr>
          <w:sz w:val="24"/>
          <w:szCs w:val="24"/>
        </w:rPr>
        <w:tab/>
        <w:t>CSC 1107 Applied Physics (2,0)</w:t>
      </w:r>
      <w:r w:rsidRPr="00C951B9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951B9">
        <w:rPr>
          <w:sz w:val="24"/>
          <w:szCs w:val="24"/>
        </w:rPr>
        <w:t>Ayesha Siddique</w:t>
      </w:r>
    </w:p>
    <w:p w14:paraId="64234BC9" w14:textId="067229B7" w:rsidR="00C951B9" w:rsidRPr="00C951B9" w:rsidRDefault="00C951B9" w:rsidP="00C951B9">
      <w:pPr>
        <w:rPr>
          <w:sz w:val="24"/>
          <w:szCs w:val="24"/>
        </w:rPr>
      </w:pPr>
      <w:r w:rsidRPr="00C951B9">
        <w:rPr>
          <w:sz w:val="24"/>
          <w:szCs w:val="24"/>
        </w:rPr>
        <w:t>5</w:t>
      </w:r>
      <w:r w:rsidRPr="00C951B9">
        <w:rPr>
          <w:sz w:val="24"/>
          <w:szCs w:val="24"/>
        </w:rPr>
        <w:tab/>
        <w:t>CSC 1108 Introduction to Computer Science (2,0)</w:t>
      </w:r>
      <w:r w:rsidRPr="00C951B9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951B9">
        <w:rPr>
          <w:sz w:val="24"/>
          <w:szCs w:val="24"/>
        </w:rPr>
        <w:t>Muhammad Aqeel Anwar</w:t>
      </w:r>
    </w:p>
    <w:p w14:paraId="391F3C0E" w14:textId="27112723" w:rsidR="00C951B9" w:rsidRPr="00C951B9" w:rsidRDefault="00C951B9" w:rsidP="00C951B9">
      <w:pPr>
        <w:rPr>
          <w:sz w:val="24"/>
          <w:szCs w:val="24"/>
        </w:rPr>
      </w:pPr>
      <w:r w:rsidRPr="00C951B9">
        <w:rPr>
          <w:sz w:val="24"/>
          <w:szCs w:val="24"/>
        </w:rPr>
        <w:t>6</w:t>
      </w:r>
      <w:r w:rsidRPr="00C951B9">
        <w:rPr>
          <w:sz w:val="24"/>
          <w:szCs w:val="24"/>
        </w:rPr>
        <w:tab/>
        <w:t>CSC 1109 Pakistan Studies (2,0)</w:t>
      </w:r>
      <w:r w:rsidRPr="00C951B9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C951B9">
        <w:rPr>
          <w:sz w:val="24"/>
          <w:szCs w:val="24"/>
        </w:rPr>
        <w:t>Ahmareen</w:t>
      </w:r>
      <w:proofErr w:type="spellEnd"/>
      <w:r w:rsidRPr="00C951B9">
        <w:rPr>
          <w:sz w:val="24"/>
          <w:szCs w:val="24"/>
        </w:rPr>
        <w:t xml:space="preserve"> Farah</w:t>
      </w:r>
    </w:p>
    <w:p w14:paraId="7E4FBD59" w14:textId="77777777" w:rsidR="00C951B9" w:rsidRPr="00C951B9" w:rsidRDefault="00C951B9" w:rsidP="00C951B9">
      <w:pPr>
        <w:rPr>
          <w:sz w:val="24"/>
          <w:szCs w:val="24"/>
        </w:rPr>
      </w:pPr>
      <w:r w:rsidRPr="00C951B9">
        <w:rPr>
          <w:sz w:val="24"/>
          <w:szCs w:val="24"/>
        </w:rPr>
        <w:t>7</w:t>
      </w:r>
      <w:r w:rsidRPr="00C951B9">
        <w:rPr>
          <w:sz w:val="24"/>
          <w:szCs w:val="24"/>
        </w:rPr>
        <w:tab/>
        <w:t>CSCL 1103 Lab: Fundamentals of Programming (0,1)</w:t>
      </w:r>
      <w:r w:rsidRPr="00C951B9">
        <w:rPr>
          <w:sz w:val="24"/>
          <w:szCs w:val="24"/>
        </w:rPr>
        <w:tab/>
        <w:t>Syed Mohsin Ali Shah</w:t>
      </w:r>
    </w:p>
    <w:p w14:paraId="541FFE7C" w14:textId="37236737" w:rsidR="00C951B9" w:rsidRPr="00C951B9" w:rsidRDefault="00C951B9" w:rsidP="00C951B9">
      <w:pPr>
        <w:rPr>
          <w:sz w:val="24"/>
          <w:szCs w:val="24"/>
        </w:rPr>
      </w:pPr>
      <w:r w:rsidRPr="00C951B9">
        <w:rPr>
          <w:sz w:val="24"/>
          <w:szCs w:val="24"/>
        </w:rPr>
        <w:t>8</w:t>
      </w:r>
      <w:r w:rsidRPr="00C951B9">
        <w:rPr>
          <w:sz w:val="24"/>
          <w:szCs w:val="24"/>
        </w:rPr>
        <w:tab/>
        <w:t>CSCL 1107 Lab: Applied Physics (0,1)</w:t>
      </w:r>
      <w:r w:rsidRPr="00C951B9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951B9">
        <w:rPr>
          <w:sz w:val="24"/>
          <w:szCs w:val="24"/>
        </w:rPr>
        <w:t xml:space="preserve">Aqsa </w:t>
      </w:r>
      <w:proofErr w:type="spellStart"/>
      <w:r w:rsidRPr="00C951B9">
        <w:rPr>
          <w:sz w:val="24"/>
          <w:szCs w:val="24"/>
        </w:rPr>
        <w:t>Rais</w:t>
      </w:r>
      <w:proofErr w:type="spellEnd"/>
    </w:p>
    <w:p w14:paraId="570858EE" w14:textId="2B0DE8C4" w:rsidR="000156DF" w:rsidRDefault="00C951B9" w:rsidP="00C951B9">
      <w:pPr>
        <w:rPr>
          <w:sz w:val="24"/>
          <w:szCs w:val="24"/>
        </w:rPr>
      </w:pPr>
      <w:r w:rsidRPr="00C951B9">
        <w:rPr>
          <w:sz w:val="24"/>
          <w:szCs w:val="24"/>
        </w:rPr>
        <w:t>9</w:t>
      </w:r>
      <w:r w:rsidRPr="00C951B9">
        <w:rPr>
          <w:sz w:val="24"/>
          <w:szCs w:val="24"/>
        </w:rPr>
        <w:tab/>
        <w:t>CSCL 1108 Lab: Introduction to Computer Science (0,1)</w:t>
      </w:r>
      <w:r w:rsidRPr="00C951B9">
        <w:rPr>
          <w:sz w:val="24"/>
          <w:szCs w:val="24"/>
        </w:rPr>
        <w:tab/>
        <w:t>Sultan Ahmed</w:t>
      </w:r>
    </w:p>
    <w:p w14:paraId="4FA771FB" w14:textId="65CC8EA9" w:rsidR="00C951B9" w:rsidRDefault="00C951B9" w:rsidP="00C951B9">
      <w:pPr>
        <w:rPr>
          <w:sz w:val="24"/>
          <w:szCs w:val="24"/>
        </w:rPr>
      </w:pPr>
    </w:p>
    <w:p w14:paraId="7389D97C" w14:textId="0A696010" w:rsidR="00C951B9" w:rsidRDefault="00C951B9" w:rsidP="00C951B9">
      <w:pPr>
        <w:rPr>
          <w:sz w:val="24"/>
          <w:szCs w:val="24"/>
        </w:rPr>
      </w:pPr>
    </w:p>
    <w:p w14:paraId="4664D7DD" w14:textId="3CF4A4CE" w:rsidR="00C951B9" w:rsidRDefault="00C951B9" w:rsidP="00C951B9">
      <w:pPr>
        <w:pStyle w:val="Heading1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Which courses are the students of section 1 C studying? </w:t>
      </w:r>
    </w:p>
    <w:p w14:paraId="1063354D" w14:textId="490082DE" w:rsidR="00F47FB6" w:rsidRDefault="00F47FB6" w:rsidP="00F47FB6"/>
    <w:p w14:paraId="0F9BC47A" w14:textId="44C31B55" w:rsidR="00F47FB6" w:rsidRDefault="00F47FB6" w:rsidP="00F47FB6">
      <w:r>
        <w:t>1</w:t>
      </w:r>
      <w:r>
        <w:tab/>
        <w:t>CSC 1101 Calculus and Analytical Geometry (3,0)</w:t>
      </w:r>
      <w:r>
        <w:tab/>
        <w:t xml:space="preserve">               Ayesha </w:t>
      </w:r>
      <w:proofErr w:type="spellStart"/>
      <w:r>
        <w:t>Sahreen</w:t>
      </w:r>
      <w:proofErr w:type="spellEnd"/>
    </w:p>
    <w:p w14:paraId="65CD28AD" w14:textId="07791FB1" w:rsidR="00F47FB6" w:rsidRDefault="00F47FB6" w:rsidP="00F47FB6">
      <w:r>
        <w:t>2</w:t>
      </w:r>
      <w:r>
        <w:tab/>
        <w:t xml:space="preserve">CSC 1102 English Composition and Comprehension (3,0) </w:t>
      </w:r>
      <w:r>
        <w:tab/>
        <w:t>Humaira Karim</w:t>
      </w:r>
    </w:p>
    <w:p w14:paraId="0A9E6312" w14:textId="0BFC69C4" w:rsidR="00F47FB6" w:rsidRDefault="00F47FB6" w:rsidP="00F47FB6">
      <w:r>
        <w:t>3</w:t>
      </w:r>
      <w:r>
        <w:tab/>
        <w:t>CSC 1103 Fundamentals of Programming (3,0)</w:t>
      </w:r>
      <w:r>
        <w:tab/>
      </w:r>
      <w:r>
        <w:tab/>
      </w:r>
      <w:r>
        <w:tab/>
        <w:t xml:space="preserve">Fakhar </w:t>
      </w:r>
      <w:proofErr w:type="spellStart"/>
      <w:r>
        <w:t>Ul</w:t>
      </w:r>
      <w:proofErr w:type="spellEnd"/>
      <w:r>
        <w:t xml:space="preserve"> Islam</w:t>
      </w:r>
    </w:p>
    <w:p w14:paraId="794B646E" w14:textId="6D724E88" w:rsidR="00F47FB6" w:rsidRDefault="00F47FB6" w:rsidP="00F47FB6">
      <w:r>
        <w:t>4</w:t>
      </w:r>
      <w:r>
        <w:tab/>
        <w:t>CSC 1107 Applied Physics (2,0)</w:t>
      </w:r>
      <w:r>
        <w:tab/>
      </w:r>
      <w:r>
        <w:tab/>
      </w:r>
      <w:r>
        <w:tab/>
      </w:r>
      <w:r>
        <w:tab/>
      </w:r>
      <w:r>
        <w:tab/>
        <w:t>Ayesha Siddique</w:t>
      </w:r>
    </w:p>
    <w:p w14:paraId="5C58C752" w14:textId="553B9870" w:rsidR="00F47FB6" w:rsidRDefault="00F47FB6" w:rsidP="00F47FB6">
      <w:r>
        <w:t>5</w:t>
      </w:r>
      <w:r>
        <w:tab/>
        <w:t>CSC 1108 Introduction to Computer Science (2,0)</w:t>
      </w:r>
      <w:r>
        <w:tab/>
      </w:r>
      <w:r>
        <w:tab/>
      </w:r>
      <w:proofErr w:type="spellStart"/>
      <w:r>
        <w:t>Arfa</w:t>
      </w:r>
      <w:proofErr w:type="spellEnd"/>
      <w:r>
        <w:t xml:space="preserve"> Asaf</w:t>
      </w:r>
    </w:p>
    <w:p w14:paraId="54E37C44" w14:textId="6A53E337" w:rsidR="00F47FB6" w:rsidRDefault="00F47FB6" w:rsidP="00F47FB6">
      <w:r>
        <w:t>6</w:t>
      </w:r>
      <w:r>
        <w:tab/>
        <w:t>CSC 1109 Pakistan Studies (2,0)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Ahmareen</w:t>
      </w:r>
      <w:proofErr w:type="spellEnd"/>
      <w:r>
        <w:t xml:space="preserve"> Farah</w:t>
      </w:r>
    </w:p>
    <w:p w14:paraId="362310A0" w14:textId="2F40AFB7" w:rsidR="00F47FB6" w:rsidRDefault="00F47FB6" w:rsidP="00F47FB6">
      <w:r>
        <w:t>7</w:t>
      </w:r>
      <w:r>
        <w:tab/>
        <w:t>CSCL 1103 Lab: Fundamentals of Programming (0,1)</w:t>
      </w:r>
      <w:r>
        <w:tab/>
      </w:r>
      <w:r>
        <w:tab/>
        <w:t>Sultan Ahmed</w:t>
      </w:r>
    </w:p>
    <w:p w14:paraId="7A418E62" w14:textId="5FA1C72F" w:rsidR="00F47FB6" w:rsidRDefault="00F47FB6" w:rsidP="00F47FB6">
      <w:r>
        <w:t>8</w:t>
      </w:r>
      <w:r>
        <w:tab/>
        <w:t>CSCL 1107 Lab: Applied Physics (0,1)</w:t>
      </w:r>
      <w:r>
        <w:tab/>
      </w:r>
      <w:r>
        <w:tab/>
      </w:r>
      <w:r>
        <w:tab/>
      </w:r>
      <w:r>
        <w:tab/>
        <w:t xml:space="preserve">Muhammad </w:t>
      </w:r>
      <w:proofErr w:type="spellStart"/>
      <w:r>
        <w:t>Ibne</w:t>
      </w:r>
      <w:proofErr w:type="spellEnd"/>
      <w:r>
        <w:t xml:space="preserve"> Amin</w:t>
      </w:r>
    </w:p>
    <w:p w14:paraId="33A96BD2" w14:textId="5C634FC2" w:rsidR="00F47FB6" w:rsidRPr="00F47FB6" w:rsidRDefault="00F47FB6" w:rsidP="00F47FB6">
      <w:r>
        <w:t>9</w:t>
      </w:r>
      <w:r>
        <w:tab/>
        <w:t>CSCL 1108 Lab: Introduction to Computer Science (0,1)</w:t>
      </w:r>
      <w:r>
        <w:tab/>
      </w:r>
      <w:r>
        <w:tab/>
      </w:r>
      <w:proofErr w:type="spellStart"/>
      <w:r>
        <w:t>Sagher</w:t>
      </w:r>
      <w:proofErr w:type="spellEnd"/>
      <w:r>
        <w:t xml:space="preserve"> Abbas</w:t>
      </w:r>
    </w:p>
    <w:p w14:paraId="0796FC97" w14:textId="40786899" w:rsidR="00C951B9" w:rsidRDefault="00C951B9" w:rsidP="00C951B9">
      <w:pPr>
        <w:rPr>
          <w:sz w:val="24"/>
          <w:szCs w:val="24"/>
        </w:rPr>
      </w:pPr>
    </w:p>
    <w:p w14:paraId="66519DE1" w14:textId="6422BAF2" w:rsidR="001F0429" w:rsidRDefault="001F0429" w:rsidP="00C951B9">
      <w:pPr>
        <w:rPr>
          <w:sz w:val="24"/>
          <w:szCs w:val="24"/>
        </w:rPr>
      </w:pPr>
    </w:p>
    <w:p w14:paraId="505DDFD8" w14:textId="4C12A79A" w:rsidR="001F0429" w:rsidRDefault="001F0429" w:rsidP="001F0429">
      <w:pPr>
        <w:pStyle w:val="Heading1"/>
        <w:rPr>
          <w:sz w:val="36"/>
          <w:szCs w:val="36"/>
        </w:rPr>
      </w:pPr>
      <w:r>
        <w:rPr>
          <w:sz w:val="36"/>
          <w:szCs w:val="36"/>
        </w:rPr>
        <w:t xml:space="preserve">Which courses are the students of section 1 D studying? </w:t>
      </w:r>
    </w:p>
    <w:p w14:paraId="02B4A394" w14:textId="66F41611" w:rsidR="001F0429" w:rsidRDefault="001F0429" w:rsidP="001F0429"/>
    <w:p w14:paraId="35EA37F4" w14:textId="17E3F633" w:rsidR="001F0429" w:rsidRDefault="001F0429" w:rsidP="001F0429">
      <w:r>
        <w:t>1</w:t>
      </w:r>
      <w:r>
        <w:tab/>
        <w:t>CSC 1101 Calculus and Analytical Geometry (3,0)</w:t>
      </w:r>
      <w:r>
        <w:tab/>
      </w:r>
      <w:r>
        <w:tab/>
        <w:t>Aqsa Zafar Abbasi</w:t>
      </w:r>
    </w:p>
    <w:p w14:paraId="75715F68" w14:textId="1F68B09C" w:rsidR="001F0429" w:rsidRDefault="001F0429" w:rsidP="001F0429">
      <w:r>
        <w:t>2</w:t>
      </w:r>
      <w:r>
        <w:tab/>
        <w:t>CSC 1102 English Composition and Comprehension (3,0)</w:t>
      </w:r>
      <w:r>
        <w:tab/>
      </w:r>
      <w:r>
        <w:tab/>
        <w:t>Shahid Jahangir Raja</w:t>
      </w:r>
    </w:p>
    <w:p w14:paraId="19661BD5" w14:textId="0D9C933A" w:rsidR="001F0429" w:rsidRDefault="001F0429" w:rsidP="001F0429">
      <w:r>
        <w:t>3</w:t>
      </w:r>
      <w:r>
        <w:tab/>
        <w:t>CSC 1103 Fundamentals of Programming (3,0)</w:t>
      </w:r>
      <w:r>
        <w:tab/>
      </w:r>
      <w:r>
        <w:tab/>
      </w:r>
      <w:r>
        <w:tab/>
        <w:t xml:space="preserve">Muhammad Zia </w:t>
      </w:r>
      <w:proofErr w:type="spellStart"/>
      <w:r>
        <w:t>Ul</w:t>
      </w:r>
      <w:proofErr w:type="spellEnd"/>
      <w:r>
        <w:t xml:space="preserve"> Haq (CS)</w:t>
      </w:r>
    </w:p>
    <w:p w14:paraId="7D468860" w14:textId="6FE05EAA" w:rsidR="001F0429" w:rsidRDefault="001F0429" w:rsidP="001F0429">
      <w:r>
        <w:t>4</w:t>
      </w:r>
      <w:r>
        <w:tab/>
        <w:t>CSC 1107 Applied Physics (2,0)</w:t>
      </w:r>
      <w:r>
        <w:tab/>
      </w:r>
      <w:r>
        <w:tab/>
      </w:r>
      <w:r>
        <w:tab/>
      </w:r>
      <w:r>
        <w:tab/>
      </w:r>
      <w:r>
        <w:tab/>
        <w:t>Zaeem Anjum Wakeel</w:t>
      </w:r>
    </w:p>
    <w:p w14:paraId="15EACE74" w14:textId="4AC8C819" w:rsidR="001F0429" w:rsidRDefault="001F0429" w:rsidP="001F0429">
      <w:r>
        <w:t>5</w:t>
      </w:r>
      <w:r>
        <w:tab/>
        <w:t>CSC 1108 Introduction to Computer Science (2,0)</w:t>
      </w:r>
      <w:r>
        <w:tab/>
      </w:r>
      <w:r>
        <w:tab/>
      </w:r>
      <w:proofErr w:type="spellStart"/>
      <w:r>
        <w:t>Arfa</w:t>
      </w:r>
      <w:proofErr w:type="spellEnd"/>
      <w:r>
        <w:t xml:space="preserve"> Asaf</w:t>
      </w:r>
    </w:p>
    <w:p w14:paraId="6BFEEA1E" w14:textId="1EC11D06" w:rsidR="001F0429" w:rsidRDefault="001F0429" w:rsidP="001F0429">
      <w:r>
        <w:t>6</w:t>
      </w:r>
      <w:r>
        <w:tab/>
        <w:t>CSC 1109 Pakistan Studies (2,0)</w:t>
      </w:r>
      <w:r>
        <w:tab/>
      </w:r>
      <w:r>
        <w:tab/>
      </w:r>
      <w:r>
        <w:tab/>
      </w:r>
      <w:r>
        <w:tab/>
      </w:r>
      <w:r>
        <w:tab/>
        <w:t>Attal Khan</w:t>
      </w:r>
    </w:p>
    <w:p w14:paraId="2D6860A9" w14:textId="71832FEA" w:rsidR="001F0429" w:rsidRDefault="001F0429" w:rsidP="001F0429">
      <w:r>
        <w:t>7</w:t>
      </w:r>
      <w:r>
        <w:tab/>
        <w:t>CSCL 1103 Lab: Fundamentals of Programming (0,1)</w:t>
      </w:r>
      <w:r>
        <w:tab/>
      </w:r>
      <w:r>
        <w:tab/>
      </w:r>
      <w:proofErr w:type="spellStart"/>
      <w:r>
        <w:t>Saiqa</w:t>
      </w:r>
      <w:proofErr w:type="spellEnd"/>
      <w:r>
        <w:t xml:space="preserve"> Murtaza </w:t>
      </w:r>
      <w:proofErr w:type="spellStart"/>
      <w:r>
        <w:t>Murtaza</w:t>
      </w:r>
      <w:proofErr w:type="spellEnd"/>
    </w:p>
    <w:p w14:paraId="1850EC45" w14:textId="390E7CA4" w:rsidR="001F0429" w:rsidRDefault="001F0429" w:rsidP="001F0429">
      <w:r>
        <w:t>8</w:t>
      </w:r>
      <w:r>
        <w:tab/>
        <w:t>CSCL 1107 Lab: Applied Physics (0,1)</w:t>
      </w:r>
      <w:r>
        <w:tab/>
      </w:r>
      <w:r>
        <w:tab/>
      </w:r>
      <w:r>
        <w:tab/>
      </w:r>
      <w:r>
        <w:tab/>
        <w:t xml:space="preserve">Muhammad </w:t>
      </w:r>
      <w:proofErr w:type="spellStart"/>
      <w:r>
        <w:t>Ibne</w:t>
      </w:r>
      <w:proofErr w:type="spellEnd"/>
      <w:r>
        <w:t xml:space="preserve"> Amin</w:t>
      </w:r>
    </w:p>
    <w:p w14:paraId="3CFF77F3" w14:textId="5E3EEFB7" w:rsidR="001F0429" w:rsidRDefault="001F0429" w:rsidP="001F0429">
      <w:r>
        <w:t>9</w:t>
      </w:r>
      <w:r>
        <w:tab/>
        <w:t>CSCL 1108 Lab: Introduction to Computer Science (0,1)</w:t>
      </w:r>
      <w:r>
        <w:tab/>
      </w:r>
      <w:r>
        <w:tab/>
      </w:r>
      <w:proofErr w:type="spellStart"/>
      <w:r>
        <w:t>Sagher</w:t>
      </w:r>
      <w:proofErr w:type="spellEnd"/>
      <w:r>
        <w:t xml:space="preserve"> Abbas</w:t>
      </w:r>
    </w:p>
    <w:p w14:paraId="2F7F20E3" w14:textId="3B1D8366" w:rsidR="00235542" w:rsidRDefault="00235542" w:rsidP="001F0429"/>
    <w:p w14:paraId="13226EAF" w14:textId="692061F1" w:rsidR="00235542" w:rsidRDefault="00235542" w:rsidP="00235542">
      <w:pPr>
        <w:pStyle w:val="Heading1"/>
        <w:rPr>
          <w:sz w:val="36"/>
          <w:szCs w:val="36"/>
        </w:rPr>
      </w:pPr>
      <w:r>
        <w:rPr>
          <w:sz w:val="36"/>
          <w:szCs w:val="36"/>
        </w:rPr>
        <w:t xml:space="preserve">Which courses are the students of section 2 A studying? </w:t>
      </w:r>
    </w:p>
    <w:p w14:paraId="1A5A50A4" w14:textId="15D4613F" w:rsidR="00235542" w:rsidRDefault="00235542" w:rsidP="00235542"/>
    <w:p w14:paraId="1D5BC72C" w14:textId="512E9D15" w:rsidR="00235542" w:rsidRDefault="00235542" w:rsidP="00235542">
      <w:r>
        <w:t>1</w:t>
      </w:r>
      <w:r>
        <w:tab/>
        <w:t>CSC 1206 Probability and Statistics (3,0)</w:t>
      </w:r>
      <w:r>
        <w:tab/>
      </w:r>
      <w:r>
        <w:tab/>
      </w:r>
      <w:r>
        <w:tab/>
      </w:r>
      <w:r>
        <w:tab/>
        <w:t xml:space="preserve">Dr. Tanveer </w:t>
      </w:r>
      <w:proofErr w:type="spellStart"/>
      <w:r>
        <w:t>Kifayat</w:t>
      </w:r>
      <w:proofErr w:type="spellEnd"/>
    </w:p>
    <w:p w14:paraId="64F49269" w14:textId="77777777" w:rsidR="00235542" w:rsidRDefault="00235542" w:rsidP="00235542">
      <w:r>
        <w:t>2</w:t>
      </w:r>
      <w:r>
        <w:tab/>
        <w:t>CSC 1208 Object Oriented Programming Techniques (3,0)</w:t>
      </w:r>
      <w:r>
        <w:tab/>
        <w:t>Farah Younas</w:t>
      </w:r>
    </w:p>
    <w:p w14:paraId="15A1C587" w14:textId="1B926686" w:rsidR="00235542" w:rsidRDefault="00235542" w:rsidP="00235542">
      <w:r>
        <w:t>3</w:t>
      </w:r>
      <w:r>
        <w:tab/>
        <w:t>CSC 1209 Islamic Studies / Humanities (2,0)</w:t>
      </w:r>
      <w:r>
        <w:tab/>
      </w:r>
      <w:r>
        <w:tab/>
      </w:r>
      <w:r>
        <w:tab/>
        <w:t xml:space="preserve">Najeeb </w:t>
      </w:r>
      <w:proofErr w:type="spellStart"/>
      <w:r>
        <w:t>Ul</w:t>
      </w:r>
      <w:proofErr w:type="spellEnd"/>
      <w:r>
        <w:t xml:space="preserve"> Hassan Naqvi</w:t>
      </w:r>
    </w:p>
    <w:p w14:paraId="7A23776C" w14:textId="5A73F2A0" w:rsidR="00235542" w:rsidRDefault="00235542" w:rsidP="00235542">
      <w:r>
        <w:t>4</w:t>
      </w:r>
      <w:r>
        <w:tab/>
        <w:t>CSC 2101 Communication and Presentation Skills (3,0)</w:t>
      </w:r>
      <w:r>
        <w:tab/>
      </w:r>
      <w:r>
        <w:tab/>
      </w:r>
      <w:proofErr w:type="spellStart"/>
      <w:r>
        <w:t>Zahida</w:t>
      </w:r>
      <w:proofErr w:type="spellEnd"/>
      <w:r>
        <w:t xml:space="preserve"> Younas</w:t>
      </w:r>
    </w:p>
    <w:p w14:paraId="3DA970F5" w14:textId="61FEB76E" w:rsidR="00235542" w:rsidRDefault="00235542" w:rsidP="00235542">
      <w:r>
        <w:t>5</w:t>
      </w:r>
      <w:r>
        <w:tab/>
        <w:t>CSC 2103 Digital Logic Design (3,0)</w:t>
      </w:r>
      <w:r>
        <w:tab/>
      </w:r>
      <w:r>
        <w:tab/>
      </w:r>
      <w:r>
        <w:tab/>
      </w:r>
      <w:r>
        <w:tab/>
        <w:t>Abbas Amir</w:t>
      </w:r>
    </w:p>
    <w:p w14:paraId="285F3142" w14:textId="77777777" w:rsidR="00235542" w:rsidRDefault="00235542" w:rsidP="00235542">
      <w:r>
        <w:t>6</w:t>
      </w:r>
      <w:r>
        <w:tab/>
        <w:t>CSCL 1208 Lab: Object Oriented Programming Techniques (0,1)</w:t>
      </w:r>
      <w:r>
        <w:tab/>
      </w:r>
      <w:proofErr w:type="spellStart"/>
      <w:r>
        <w:t>Abeer</w:t>
      </w:r>
      <w:proofErr w:type="spellEnd"/>
      <w:r>
        <w:t xml:space="preserve"> Asif</w:t>
      </w:r>
    </w:p>
    <w:p w14:paraId="0FA3742C" w14:textId="13D12AF1" w:rsidR="00235542" w:rsidRDefault="00235542" w:rsidP="00235542">
      <w:r>
        <w:t>7</w:t>
      </w:r>
      <w:r>
        <w:tab/>
        <w:t>CSCL 2103 Lab: Digital Logic Design (0,1)</w:t>
      </w:r>
      <w:r>
        <w:tab/>
      </w:r>
      <w:r>
        <w:tab/>
      </w:r>
      <w:r>
        <w:tab/>
      </w:r>
      <w:r>
        <w:tab/>
        <w:t xml:space="preserve">Aqsa </w:t>
      </w:r>
      <w:proofErr w:type="spellStart"/>
      <w:r>
        <w:t>Rais</w:t>
      </w:r>
      <w:proofErr w:type="spellEnd"/>
    </w:p>
    <w:p w14:paraId="5A691772" w14:textId="0CB55D97" w:rsidR="00235542" w:rsidRDefault="00235542" w:rsidP="00235542"/>
    <w:p w14:paraId="76738EB2" w14:textId="33FC9CC9" w:rsidR="00235542" w:rsidRDefault="00235542" w:rsidP="00235542">
      <w:pPr>
        <w:pStyle w:val="Heading1"/>
        <w:rPr>
          <w:sz w:val="36"/>
          <w:szCs w:val="36"/>
        </w:rPr>
      </w:pPr>
      <w:r>
        <w:rPr>
          <w:sz w:val="36"/>
          <w:szCs w:val="36"/>
        </w:rPr>
        <w:t xml:space="preserve">Which courses are the students of section 2 B studying? </w:t>
      </w:r>
    </w:p>
    <w:p w14:paraId="7D179439" w14:textId="0C9E3A4F" w:rsidR="00235542" w:rsidRDefault="00235542" w:rsidP="00235542"/>
    <w:p w14:paraId="44EE6D94" w14:textId="1B012B49" w:rsidR="00235542" w:rsidRDefault="00235542" w:rsidP="00235542">
      <w:r>
        <w:t>1</w:t>
      </w:r>
      <w:r>
        <w:tab/>
        <w:t>CSC 1206 Probability and Statistics (3,0)</w:t>
      </w:r>
      <w:r>
        <w:tab/>
      </w:r>
      <w:r>
        <w:tab/>
      </w:r>
      <w:r>
        <w:tab/>
      </w:r>
      <w:r>
        <w:tab/>
        <w:t xml:space="preserve">Dr. Tanveer </w:t>
      </w:r>
      <w:proofErr w:type="spellStart"/>
      <w:r>
        <w:t>Kifayat</w:t>
      </w:r>
      <w:proofErr w:type="spellEnd"/>
    </w:p>
    <w:p w14:paraId="09EEA09C" w14:textId="77777777" w:rsidR="00235542" w:rsidRDefault="00235542" w:rsidP="00235542">
      <w:r>
        <w:t>2</w:t>
      </w:r>
      <w:r>
        <w:tab/>
        <w:t>CSC 1208 Object Oriented Programming Techniques (3,0)</w:t>
      </w:r>
      <w:r>
        <w:tab/>
        <w:t>Dr. Shahzad Latif</w:t>
      </w:r>
    </w:p>
    <w:p w14:paraId="22942BFC" w14:textId="1AE43F77" w:rsidR="00235542" w:rsidRDefault="00235542" w:rsidP="00235542">
      <w:r>
        <w:t>3</w:t>
      </w:r>
      <w:r>
        <w:tab/>
        <w:t>CSC 1209 Islamic Studies / Humanities (2,0)</w:t>
      </w:r>
      <w:r>
        <w:tab/>
      </w:r>
      <w:r>
        <w:tab/>
      </w:r>
      <w:r>
        <w:tab/>
        <w:t xml:space="preserve">Najeeb </w:t>
      </w:r>
      <w:proofErr w:type="spellStart"/>
      <w:r>
        <w:t>Ul</w:t>
      </w:r>
      <w:proofErr w:type="spellEnd"/>
      <w:r>
        <w:t xml:space="preserve"> Hassan Naqvi</w:t>
      </w:r>
    </w:p>
    <w:p w14:paraId="29681593" w14:textId="416383AF" w:rsidR="00235542" w:rsidRDefault="00235542" w:rsidP="00235542">
      <w:r>
        <w:t>4</w:t>
      </w:r>
      <w:r>
        <w:tab/>
        <w:t>CSC 2101 Communication and Presentation Skills (3,0)</w:t>
      </w:r>
      <w:r>
        <w:tab/>
      </w:r>
      <w:r>
        <w:tab/>
      </w:r>
      <w:proofErr w:type="spellStart"/>
      <w:r>
        <w:t>Zahida</w:t>
      </w:r>
      <w:proofErr w:type="spellEnd"/>
      <w:r>
        <w:t xml:space="preserve"> Younas</w:t>
      </w:r>
    </w:p>
    <w:p w14:paraId="191076A1" w14:textId="2AD6FF06" w:rsidR="00235542" w:rsidRDefault="00235542" w:rsidP="00235542">
      <w:r>
        <w:t>5</w:t>
      </w:r>
      <w:r>
        <w:tab/>
        <w:t>CSC 2103 Digital Logic Design (3,0)</w:t>
      </w:r>
      <w:r>
        <w:tab/>
      </w:r>
      <w:r>
        <w:tab/>
      </w:r>
      <w:r>
        <w:tab/>
      </w:r>
      <w:r>
        <w:tab/>
        <w:t>Abbas Amir</w:t>
      </w:r>
    </w:p>
    <w:p w14:paraId="27A3CA3E" w14:textId="77777777" w:rsidR="00235542" w:rsidRDefault="00235542" w:rsidP="00235542">
      <w:r>
        <w:lastRenderedPageBreak/>
        <w:t>6</w:t>
      </w:r>
      <w:r>
        <w:tab/>
        <w:t>CSCL 1208 Lab: Object Oriented Programming Techniques (0,1)</w:t>
      </w:r>
      <w:r>
        <w:tab/>
      </w:r>
      <w:proofErr w:type="spellStart"/>
      <w:r>
        <w:t>Aizaz</w:t>
      </w:r>
      <w:proofErr w:type="spellEnd"/>
      <w:r>
        <w:t xml:space="preserve"> </w:t>
      </w:r>
      <w:proofErr w:type="spellStart"/>
      <w:r>
        <w:t>Raziq</w:t>
      </w:r>
      <w:proofErr w:type="spellEnd"/>
    </w:p>
    <w:p w14:paraId="2D2F95E2" w14:textId="6104CE59" w:rsidR="00235542" w:rsidRPr="00235542" w:rsidRDefault="00235542" w:rsidP="00235542">
      <w:r>
        <w:t>7</w:t>
      </w:r>
      <w:r>
        <w:tab/>
        <w:t>CSCL 2103 Lab: Digital Logic Design (0,1)</w:t>
      </w:r>
      <w:r>
        <w:tab/>
      </w:r>
      <w:r>
        <w:tab/>
      </w:r>
      <w:r>
        <w:tab/>
      </w:r>
      <w:r>
        <w:tab/>
        <w:t xml:space="preserve">Aqsa </w:t>
      </w:r>
      <w:proofErr w:type="spellStart"/>
      <w:r>
        <w:t>Rais</w:t>
      </w:r>
      <w:proofErr w:type="spellEnd"/>
    </w:p>
    <w:p w14:paraId="24D40FEC" w14:textId="2BE3FC30" w:rsidR="00235542" w:rsidRDefault="00235542" w:rsidP="00235542"/>
    <w:p w14:paraId="644E890A" w14:textId="33EC290A" w:rsidR="00235542" w:rsidRDefault="00235542" w:rsidP="00235542"/>
    <w:p w14:paraId="7788AB67" w14:textId="0F40ACC4" w:rsidR="00235542" w:rsidRDefault="00235542" w:rsidP="00235542">
      <w:pPr>
        <w:pStyle w:val="Heading1"/>
        <w:rPr>
          <w:sz w:val="36"/>
          <w:szCs w:val="36"/>
        </w:rPr>
      </w:pPr>
      <w:r>
        <w:rPr>
          <w:sz w:val="36"/>
          <w:szCs w:val="36"/>
        </w:rPr>
        <w:t xml:space="preserve">Which courses are the students of section 2 C studying? </w:t>
      </w:r>
    </w:p>
    <w:p w14:paraId="3F30A04A" w14:textId="4781FC7E" w:rsidR="00235542" w:rsidRDefault="00235542" w:rsidP="00235542"/>
    <w:p w14:paraId="746FAEA5" w14:textId="5CC38E55" w:rsidR="00235542" w:rsidRDefault="00235542" w:rsidP="00235542">
      <w:r>
        <w:t>1</w:t>
      </w:r>
      <w:r>
        <w:tab/>
        <w:t>CSC 1206 Probability and Statistics (3,0)</w:t>
      </w:r>
      <w:r>
        <w:tab/>
      </w:r>
      <w:r>
        <w:tab/>
      </w:r>
      <w:r>
        <w:tab/>
      </w:r>
      <w:r>
        <w:tab/>
        <w:t>Umber Fatimah</w:t>
      </w:r>
    </w:p>
    <w:p w14:paraId="7B8BE20E" w14:textId="77777777" w:rsidR="00235542" w:rsidRDefault="00235542" w:rsidP="00235542">
      <w:r>
        <w:t>2</w:t>
      </w:r>
      <w:r>
        <w:tab/>
        <w:t>CSC 1208 Object Oriented Programming Techniques (3,0)</w:t>
      </w:r>
      <w:r>
        <w:tab/>
      </w:r>
      <w:proofErr w:type="spellStart"/>
      <w:r>
        <w:t>muhammad</w:t>
      </w:r>
      <w:proofErr w:type="spellEnd"/>
      <w:r>
        <w:t xml:space="preserve"> </w:t>
      </w:r>
      <w:proofErr w:type="spellStart"/>
      <w:r>
        <w:t>farooq</w:t>
      </w:r>
      <w:proofErr w:type="spellEnd"/>
    </w:p>
    <w:p w14:paraId="406C2580" w14:textId="69854494" w:rsidR="00235542" w:rsidRDefault="00235542" w:rsidP="00235542">
      <w:r>
        <w:t>3</w:t>
      </w:r>
      <w:r>
        <w:tab/>
        <w:t>CSC 1209 Islamic Studies / Humanities (2,0)</w:t>
      </w:r>
      <w:r>
        <w:tab/>
      </w:r>
      <w:r>
        <w:tab/>
      </w:r>
      <w:r>
        <w:tab/>
        <w:t>Attal Khan</w:t>
      </w:r>
    </w:p>
    <w:p w14:paraId="0FE7876E" w14:textId="38A4D9BA" w:rsidR="00235542" w:rsidRDefault="00235542" w:rsidP="00235542">
      <w:r>
        <w:t>4</w:t>
      </w:r>
      <w:r>
        <w:tab/>
        <w:t>CSC 2101 Communication and Presentation Skills (3,0)</w:t>
      </w:r>
      <w:r>
        <w:tab/>
      </w:r>
      <w:r>
        <w:tab/>
      </w:r>
      <w:proofErr w:type="spellStart"/>
      <w:r>
        <w:t>Baila</w:t>
      </w:r>
      <w:proofErr w:type="spellEnd"/>
      <w:r>
        <w:t xml:space="preserve"> Nisar</w:t>
      </w:r>
    </w:p>
    <w:p w14:paraId="404337F7" w14:textId="368CEF24" w:rsidR="00235542" w:rsidRDefault="00235542" w:rsidP="00235542">
      <w:r>
        <w:t>5</w:t>
      </w:r>
      <w:r>
        <w:tab/>
        <w:t>CSC 2103 Digital Logic Design (3,0)</w:t>
      </w:r>
      <w:r>
        <w:tab/>
      </w:r>
      <w:r>
        <w:tab/>
      </w:r>
      <w:r>
        <w:tab/>
      </w:r>
      <w:r>
        <w:tab/>
        <w:t>Maryam Naeem</w:t>
      </w:r>
    </w:p>
    <w:p w14:paraId="6DC6D0A0" w14:textId="77777777" w:rsidR="00235542" w:rsidRDefault="00235542" w:rsidP="00235542">
      <w:r>
        <w:t>6</w:t>
      </w:r>
      <w:r>
        <w:tab/>
        <w:t>CSCL 1208 Lab: Object Oriented Programming Techniques (0,1)</w:t>
      </w:r>
      <w:r>
        <w:tab/>
        <w:t>Danial Haider</w:t>
      </w:r>
    </w:p>
    <w:p w14:paraId="60C03DCC" w14:textId="7343D588" w:rsidR="00235542" w:rsidRDefault="00235542" w:rsidP="00235542">
      <w:r>
        <w:t>7</w:t>
      </w:r>
      <w:r>
        <w:tab/>
        <w:t>CSCL 2103 Lab: Digital Logic Design (0,1)</w:t>
      </w:r>
      <w:r>
        <w:tab/>
      </w:r>
      <w:r>
        <w:tab/>
      </w:r>
      <w:r>
        <w:tab/>
      </w:r>
      <w:r>
        <w:tab/>
        <w:t xml:space="preserve">Muhammad </w:t>
      </w:r>
      <w:proofErr w:type="spellStart"/>
      <w:r>
        <w:t>Ibne</w:t>
      </w:r>
      <w:proofErr w:type="spellEnd"/>
      <w:r>
        <w:t xml:space="preserve"> Amin</w:t>
      </w:r>
    </w:p>
    <w:p w14:paraId="0C63A863" w14:textId="663F99AE" w:rsidR="00235542" w:rsidRDefault="00235542" w:rsidP="00235542"/>
    <w:p w14:paraId="26AEAB92" w14:textId="5CC35653" w:rsidR="00235542" w:rsidRDefault="00235542" w:rsidP="00235542">
      <w:pPr>
        <w:pStyle w:val="Heading1"/>
        <w:rPr>
          <w:sz w:val="36"/>
          <w:szCs w:val="36"/>
        </w:rPr>
      </w:pPr>
      <w:r>
        <w:rPr>
          <w:sz w:val="36"/>
          <w:szCs w:val="36"/>
        </w:rPr>
        <w:t xml:space="preserve">Which courses are the students of section 2 D studying? </w:t>
      </w:r>
    </w:p>
    <w:p w14:paraId="4CD39D45" w14:textId="6D454837" w:rsidR="00235542" w:rsidRDefault="00235542" w:rsidP="00235542"/>
    <w:p w14:paraId="6189A4F7" w14:textId="3403A026" w:rsidR="00235542" w:rsidRDefault="00235542" w:rsidP="00235542">
      <w:r>
        <w:t>1</w:t>
      </w:r>
      <w:r>
        <w:tab/>
        <w:t>CSC 1206 Probability and Statistics (3,0)</w:t>
      </w:r>
      <w:r>
        <w:tab/>
      </w:r>
      <w:r>
        <w:tab/>
      </w:r>
      <w:r>
        <w:tab/>
      </w:r>
      <w:r>
        <w:tab/>
        <w:t>Umber Fatimah</w:t>
      </w:r>
    </w:p>
    <w:p w14:paraId="788A7337" w14:textId="77777777" w:rsidR="00235542" w:rsidRDefault="00235542" w:rsidP="00235542">
      <w:r>
        <w:t>2</w:t>
      </w:r>
      <w:r>
        <w:tab/>
        <w:t>CSC 1208 Object Oriented Programming Techniques (3,0)</w:t>
      </w:r>
      <w:r>
        <w:tab/>
        <w:t>Muhammad Naveed.</w:t>
      </w:r>
    </w:p>
    <w:p w14:paraId="7272FCDD" w14:textId="12B6AA8F" w:rsidR="00235542" w:rsidRDefault="00235542" w:rsidP="00235542">
      <w:r>
        <w:t>3</w:t>
      </w:r>
      <w:r>
        <w:tab/>
        <w:t>CSC 1209 Islamic Studies / Humanities (2,0)</w:t>
      </w:r>
      <w:r>
        <w:tab/>
      </w:r>
      <w:r>
        <w:tab/>
      </w:r>
      <w:r>
        <w:tab/>
        <w:t xml:space="preserve">Zeeshan </w:t>
      </w:r>
      <w:proofErr w:type="spellStart"/>
      <w:r>
        <w:t>Rais</w:t>
      </w:r>
      <w:proofErr w:type="spellEnd"/>
      <w:r>
        <w:t xml:space="preserve"> Khattak</w:t>
      </w:r>
    </w:p>
    <w:p w14:paraId="405B9C1A" w14:textId="1B730744" w:rsidR="00235542" w:rsidRDefault="00235542" w:rsidP="00235542">
      <w:r>
        <w:t>4</w:t>
      </w:r>
      <w:r>
        <w:tab/>
        <w:t>CSC 2101 Communication and Presentation Skills (3,0)</w:t>
      </w:r>
      <w:r>
        <w:tab/>
      </w:r>
      <w:r>
        <w:tab/>
      </w:r>
      <w:proofErr w:type="spellStart"/>
      <w:r>
        <w:t>Baila</w:t>
      </w:r>
      <w:proofErr w:type="spellEnd"/>
      <w:r>
        <w:t xml:space="preserve"> Nisar</w:t>
      </w:r>
    </w:p>
    <w:p w14:paraId="158067FE" w14:textId="043554F0" w:rsidR="00235542" w:rsidRDefault="00235542" w:rsidP="00235542">
      <w:r>
        <w:t>5</w:t>
      </w:r>
      <w:r>
        <w:tab/>
        <w:t>CSC 2103 Digital Logic Design (3,0)</w:t>
      </w:r>
      <w:r>
        <w:tab/>
      </w:r>
      <w:r>
        <w:tab/>
      </w:r>
      <w:r>
        <w:tab/>
      </w:r>
      <w:r>
        <w:tab/>
        <w:t>Maryam Naeem</w:t>
      </w:r>
    </w:p>
    <w:p w14:paraId="7A2226E1" w14:textId="77777777" w:rsidR="00235542" w:rsidRDefault="00235542" w:rsidP="00235542">
      <w:r>
        <w:t>6</w:t>
      </w:r>
      <w:r>
        <w:tab/>
        <w:t>CSCL 1208 Lab: Object Oriented Programming Techniques (0,1)</w:t>
      </w:r>
      <w:r>
        <w:tab/>
      </w:r>
      <w:proofErr w:type="spellStart"/>
      <w:r>
        <w:t>Aizaz</w:t>
      </w:r>
      <w:proofErr w:type="spellEnd"/>
      <w:r>
        <w:t xml:space="preserve"> </w:t>
      </w:r>
      <w:proofErr w:type="spellStart"/>
      <w:r>
        <w:t>Raziq</w:t>
      </w:r>
      <w:proofErr w:type="spellEnd"/>
    </w:p>
    <w:p w14:paraId="15F05241" w14:textId="6B9F6FFE" w:rsidR="00235542" w:rsidRPr="00235542" w:rsidRDefault="00235542" w:rsidP="00235542">
      <w:r>
        <w:t>7</w:t>
      </w:r>
      <w:r>
        <w:tab/>
        <w:t>CSCL 2103 Lab: Digital Logic Design (0,1)</w:t>
      </w:r>
      <w:r>
        <w:tab/>
      </w:r>
      <w:r>
        <w:tab/>
      </w:r>
      <w:r>
        <w:tab/>
      </w:r>
      <w:r>
        <w:tab/>
        <w:t xml:space="preserve">Muhammad </w:t>
      </w:r>
      <w:proofErr w:type="spellStart"/>
      <w:r>
        <w:t>Ibne</w:t>
      </w:r>
      <w:proofErr w:type="spellEnd"/>
      <w:r>
        <w:t xml:space="preserve"> Amin</w:t>
      </w:r>
    </w:p>
    <w:p w14:paraId="30F79F7F" w14:textId="77777777" w:rsidR="00235542" w:rsidRPr="00235542" w:rsidRDefault="00235542" w:rsidP="00235542"/>
    <w:p w14:paraId="7D3182B7" w14:textId="77777777" w:rsidR="00235542" w:rsidRPr="00235542" w:rsidRDefault="00235542" w:rsidP="00235542"/>
    <w:p w14:paraId="1583ACCB" w14:textId="77777777" w:rsidR="00235542" w:rsidRPr="00235542" w:rsidRDefault="00235542" w:rsidP="00235542"/>
    <w:p w14:paraId="46E668B0" w14:textId="3EFAC848" w:rsidR="00235542" w:rsidRDefault="00235542" w:rsidP="00235542">
      <w:pPr>
        <w:pStyle w:val="Heading1"/>
        <w:rPr>
          <w:sz w:val="36"/>
          <w:szCs w:val="36"/>
        </w:rPr>
      </w:pPr>
      <w:r>
        <w:rPr>
          <w:sz w:val="36"/>
          <w:szCs w:val="36"/>
        </w:rPr>
        <w:t xml:space="preserve">Which courses are the students of section 3 A studying? </w:t>
      </w:r>
    </w:p>
    <w:p w14:paraId="35E24241" w14:textId="4414981F" w:rsidR="00235542" w:rsidRDefault="00235542" w:rsidP="00235542"/>
    <w:p w14:paraId="21792469" w14:textId="367E4775" w:rsidR="00235542" w:rsidRDefault="00235542" w:rsidP="00235542">
      <w:r>
        <w:t>1</w:t>
      </w:r>
      <w:r>
        <w:tab/>
        <w:t>CSC 1201 Discrete Mathematical Structures (3,0)</w:t>
      </w:r>
      <w:r>
        <w:tab/>
      </w:r>
      <w:r>
        <w:tab/>
      </w:r>
      <w:r>
        <w:tab/>
        <w:t xml:space="preserve">Dr. </w:t>
      </w:r>
      <w:proofErr w:type="spellStart"/>
      <w:r>
        <w:t>Tazeen</w:t>
      </w:r>
      <w:proofErr w:type="spellEnd"/>
      <w:r>
        <w:t xml:space="preserve"> Athar</w:t>
      </w:r>
    </w:p>
    <w:p w14:paraId="3F76A15E" w14:textId="25883344" w:rsidR="00235542" w:rsidRDefault="00235542" w:rsidP="00235542">
      <w:r>
        <w:t>2</w:t>
      </w:r>
      <w:r>
        <w:tab/>
        <w:t>CSC 2102 Data Structures and Algorithms (3,0)</w:t>
      </w:r>
      <w:r>
        <w:tab/>
      </w:r>
      <w:r>
        <w:tab/>
      </w:r>
      <w:r>
        <w:tab/>
      </w:r>
      <w:r>
        <w:tab/>
        <w:t>Farah Younas</w:t>
      </w:r>
    </w:p>
    <w:p w14:paraId="45196917" w14:textId="7523706C" w:rsidR="00235542" w:rsidRDefault="00235542" w:rsidP="00235542">
      <w:r>
        <w:t>3</w:t>
      </w:r>
      <w:r>
        <w:tab/>
        <w:t>CSC 2122 Differential Equations (3,0)</w:t>
      </w:r>
      <w:r>
        <w:tab/>
      </w:r>
      <w:r>
        <w:tab/>
      </w:r>
      <w:r>
        <w:tab/>
      </w:r>
      <w:r>
        <w:tab/>
      </w:r>
      <w:r>
        <w:tab/>
        <w:t xml:space="preserve">Muhammad Adeel </w:t>
      </w:r>
    </w:p>
    <w:p w14:paraId="7AE17E4E" w14:textId="11489322" w:rsidR="00235542" w:rsidRDefault="00235542" w:rsidP="00235542">
      <w:r>
        <w:t>4</w:t>
      </w:r>
      <w:r>
        <w:tab/>
        <w:t>CSC 2201 Computer Organization and Assembly Language (3,0)</w:t>
      </w:r>
      <w:r>
        <w:tab/>
      </w:r>
      <w:r>
        <w:tab/>
        <w:t>Furqan Ahmed</w:t>
      </w:r>
    </w:p>
    <w:p w14:paraId="37B76634" w14:textId="7FC70645" w:rsidR="00235542" w:rsidRDefault="00235542" w:rsidP="00235542">
      <w:r>
        <w:t>5</w:t>
      </w:r>
      <w:r>
        <w:tab/>
        <w:t>CSC 4504 Organizational Behavior (3,0)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Beenish</w:t>
      </w:r>
      <w:proofErr w:type="spellEnd"/>
      <w:r>
        <w:t xml:space="preserve"> </w:t>
      </w:r>
      <w:proofErr w:type="spellStart"/>
      <w:r>
        <w:t>Ambereen</w:t>
      </w:r>
      <w:proofErr w:type="spellEnd"/>
    </w:p>
    <w:p w14:paraId="11D8BA13" w14:textId="0B420BB0" w:rsidR="00235542" w:rsidRDefault="00235542" w:rsidP="00235542">
      <w:r>
        <w:t>6</w:t>
      </w:r>
      <w:r>
        <w:tab/>
        <w:t>CSCL 2102 Lab: Data Structures and Algorithms (0,1)</w:t>
      </w:r>
      <w:r>
        <w:tab/>
      </w:r>
      <w:r>
        <w:tab/>
      </w:r>
      <w:r>
        <w:tab/>
      </w:r>
      <w:proofErr w:type="spellStart"/>
      <w:r>
        <w:t>Tehreem</w:t>
      </w:r>
      <w:proofErr w:type="spellEnd"/>
      <w:r>
        <w:t xml:space="preserve"> </w:t>
      </w:r>
      <w:proofErr w:type="spellStart"/>
      <w:r>
        <w:t>Saboor</w:t>
      </w:r>
      <w:proofErr w:type="spellEnd"/>
    </w:p>
    <w:p w14:paraId="651CB54D" w14:textId="316231C5" w:rsidR="00235542" w:rsidRDefault="00235542" w:rsidP="00235542">
      <w:r>
        <w:t>7</w:t>
      </w:r>
      <w:r>
        <w:tab/>
        <w:t>CSCL 2201 Lab: Computer Organization and Assembly Language (0,1)</w:t>
      </w:r>
      <w:r>
        <w:tab/>
        <w:t>Muhammad Ali Tariq</w:t>
      </w:r>
    </w:p>
    <w:p w14:paraId="1F1C1508" w14:textId="135F8BCE" w:rsidR="00235542" w:rsidRDefault="00235542" w:rsidP="00235542"/>
    <w:p w14:paraId="69219A5E" w14:textId="5F23C03F" w:rsidR="00235542" w:rsidRDefault="00235542" w:rsidP="00235542">
      <w:pPr>
        <w:pStyle w:val="Heading1"/>
        <w:rPr>
          <w:sz w:val="36"/>
          <w:szCs w:val="36"/>
        </w:rPr>
      </w:pPr>
      <w:r>
        <w:rPr>
          <w:sz w:val="36"/>
          <w:szCs w:val="36"/>
        </w:rPr>
        <w:t xml:space="preserve">Which courses are the students of section 3 B studying? </w:t>
      </w:r>
    </w:p>
    <w:p w14:paraId="79931536" w14:textId="1AA1C124" w:rsidR="00285C04" w:rsidRDefault="00285C04" w:rsidP="00285C04"/>
    <w:p w14:paraId="0AC5FA7E" w14:textId="50F9A8BD" w:rsidR="00285C04" w:rsidRDefault="00285C04" w:rsidP="00285C04">
      <w:r>
        <w:t>1</w:t>
      </w:r>
      <w:r>
        <w:tab/>
        <w:t>CSC 1201 Discrete Mathematical Structures (3,0)</w:t>
      </w:r>
      <w:r>
        <w:tab/>
      </w:r>
      <w:r>
        <w:tab/>
      </w:r>
      <w:r>
        <w:tab/>
        <w:t>Hira Iqbal Siddiqi</w:t>
      </w:r>
    </w:p>
    <w:p w14:paraId="68276B4B" w14:textId="4702C984" w:rsidR="00285C04" w:rsidRDefault="00285C04" w:rsidP="00285C04">
      <w:r>
        <w:t>2</w:t>
      </w:r>
      <w:r>
        <w:tab/>
        <w:t>CSC 2102 Data Structures and Algorithms (3,0)</w:t>
      </w:r>
      <w:r>
        <w:tab/>
      </w:r>
      <w:r>
        <w:tab/>
      </w:r>
      <w:r>
        <w:tab/>
      </w:r>
      <w:r>
        <w:tab/>
        <w:t>Hasnain Tahir</w:t>
      </w:r>
    </w:p>
    <w:p w14:paraId="4B4C0CF0" w14:textId="14CB480F" w:rsidR="00285C04" w:rsidRDefault="00285C04" w:rsidP="00285C04">
      <w:r>
        <w:t>3</w:t>
      </w:r>
      <w:r>
        <w:tab/>
        <w:t>CSC 2122 Differential Equations (3,0)</w:t>
      </w:r>
      <w:r>
        <w:tab/>
      </w:r>
      <w:r>
        <w:tab/>
      </w:r>
      <w:r>
        <w:tab/>
      </w:r>
      <w:r>
        <w:tab/>
      </w:r>
      <w:r>
        <w:tab/>
        <w:t xml:space="preserve">Muhammad Adeel </w:t>
      </w:r>
    </w:p>
    <w:p w14:paraId="3F993438" w14:textId="5680EF86" w:rsidR="00285C04" w:rsidRDefault="00285C04" w:rsidP="00285C04">
      <w:r>
        <w:t>4</w:t>
      </w:r>
      <w:r>
        <w:tab/>
        <w:t>CSC 2201 Computer Organization and Assembly Language (3,0)</w:t>
      </w:r>
      <w:r>
        <w:tab/>
      </w:r>
      <w:r>
        <w:tab/>
        <w:t>Dr. Danish Mahmood</w:t>
      </w:r>
    </w:p>
    <w:p w14:paraId="73752ACC" w14:textId="01C0A4DA" w:rsidR="00285C04" w:rsidRDefault="00285C04" w:rsidP="00285C04">
      <w:r>
        <w:lastRenderedPageBreak/>
        <w:t>5</w:t>
      </w:r>
      <w:r>
        <w:tab/>
        <w:t>CSC 4504 Organizational Behavior (3,0)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Beenish</w:t>
      </w:r>
      <w:proofErr w:type="spellEnd"/>
      <w:r>
        <w:t xml:space="preserve"> </w:t>
      </w:r>
      <w:proofErr w:type="spellStart"/>
      <w:r>
        <w:t>Ambereen</w:t>
      </w:r>
      <w:proofErr w:type="spellEnd"/>
    </w:p>
    <w:p w14:paraId="70F7C7DF" w14:textId="470E1176" w:rsidR="00285C04" w:rsidRDefault="00285C04" w:rsidP="00285C04">
      <w:r>
        <w:t>6</w:t>
      </w:r>
      <w:r>
        <w:tab/>
        <w:t>CSCL 2102 Lab: Data Structures and Algorithms (0,1)</w:t>
      </w:r>
      <w:r>
        <w:tab/>
      </w:r>
      <w:r>
        <w:tab/>
      </w:r>
      <w:r>
        <w:tab/>
        <w:t>Hamza Imran</w:t>
      </w:r>
    </w:p>
    <w:p w14:paraId="4A7B33C1" w14:textId="3F71A9CA" w:rsidR="00285C04" w:rsidRDefault="00285C04" w:rsidP="00285C04">
      <w:r>
        <w:t>7</w:t>
      </w:r>
      <w:r>
        <w:tab/>
        <w:t>CSCL 2201 Lab: Computer Organization and Assembly Language (0,1)</w:t>
      </w:r>
      <w:r>
        <w:tab/>
        <w:t xml:space="preserve">Muhammad </w:t>
      </w:r>
      <w:proofErr w:type="spellStart"/>
      <w:r>
        <w:t>Ibne</w:t>
      </w:r>
      <w:proofErr w:type="spellEnd"/>
      <w:r>
        <w:t xml:space="preserve"> Amin</w:t>
      </w:r>
    </w:p>
    <w:p w14:paraId="068B7CF5" w14:textId="77777777" w:rsidR="00110F89" w:rsidRPr="00285C04" w:rsidRDefault="00110F89" w:rsidP="00285C04"/>
    <w:p w14:paraId="538324A4" w14:textId="77777777" w:rsidR="00235542" w:rsidRPr="00235542" w:rsidRDefault="00235542" w:rsidP="00235542"/>
    <w:p w14:paraId="5D43F50B" w14:textId="6D97C940" w:rsidR="00110F89" w:rsidRDefault="00110F89" w:rsidP="00110F89">
      <w:pPr>
        <w:pStyle w:val="Heading1"/>
        <w:rPr>
          <w:sz w:val="36"/>
          <w:szCs w:val="36"/>
        </w:rPr>
      </w:pPr>
      <w:r>
        <w:rPr>
          <w:sz w:val="36"/>
          <w:szCs w:val="36"/>
        </w:rPr>
        <w:t xml:space="preserve">Which courses are the students of section 4 A studying? </w:t>
      </w:r>
    </w:p>
    <w:p w14:paraId="7310854C" w14:textId="5BD6A7EC" w:rsidR="00110F89" w:rsidRDefault="00110F89" w:rsidP="00110F89"/>
    <w:p w14:paraId="519742EF" w14:textId="483B1C78" w:rsidR="00110F89" w:rsidRDefault="00110F89" w:rsidP="00110F89">
      <w:r>
        <w:t>1</w:t>
      </w:r>
      <w:r>
        <w:tab/>
        <w:t>CSC 2203 Database Systems (3,0)</w:t>
      </w:r>
      <w:r>
        <w:tab/>
      </w:r>
      <w:r>
        <w:tab/>
      </w:r>
      <w:r>
        <w:tab/>
      </w:r>
      <w:r>
        <w:tab/>
        <w:t>Muhammad Qasim</w:t>
      </w:r>
    </w:p>
    <w:p w14:paraId="32EFA244" w14:textId="77777777" w:rsidR="00110F89" w:rsidRDefault="00110F89" w:rsidP="00110F89">
      <w:r>
        <w:t>2</w:t>
      </w:r>
      <w:r>
        <w:tab/>
        <w:t>CSC 2204 Finite Automata Theory and Formal Languages (3,0)</w:t>
      </w:r>
      <w:r>
        <w:tab/>
        <w:t>Muneeb Muzammil</w:t>
      </w:r>
    </w:p>
    <w:p w14:paraId="2E30E392" w14:textId="7EE37F4C" w:rsidR="00110F89" w:rsidRDefault="00110F89" w:rsidP="00110F89">
      <w:r>
        <w:t>3</w:t>
      </w:r>
      <w:r>
        <w:tab/>
        <w:t>CSC 2206 Linear Algebra (3,0)</w:t>
      </w:r>
      <w:r>
        <w:tab/>
      </w:r>
      <w:r>
        <w:tab/>
      </w:r>
      <w:r>
        <w:tab/>
      </w:r>
      <w:r>
        <w:tab/>
      </w:r>
      <w:r>
        <w:tab/>
        <w:t xml:space="preserve">Dr. </w:t>
      </w:r>
      <w:proofErr w:type="spellStart"/>
      <w:r>
        <w:t>Tazeen</w:t>
      </w:r>
      <w:proofErr w:type="spellEnd"/>
      <w:r>
        <w:t xml:space="preserve"> Athar</w:t>
      </w:r>
    </w:p>
    <w:p w14:paraId="24971BDA" w14:textId="79B0636F" w:rsidR="00110F89" w:rsidRDefault="00110F89" w:rsidP="00110F89">
      <w:r>
        <w:t>4</w:t>
      </w:r>
      <w:r>
        <w:tab/>
        <w:t>CSC 3202 Design and Analysis of Algorithms (3,0)</w:t>
      </w:r>
      <w:r>
        <w:tab/>
      </w:r>
      <w:r>
        <w:tab/>
        <w:t>Muhammad Nadeem Khokhar</w:t>
      </w:r>
    </w:p>
    <w:p w14:paraId="54143C6E" w14:textId="6AC9561A" w:rsidR="00110F89" w:rsidRDefault="00110F89" w:rsidP="00110F89">
      <w:r>
        <w:t>5</w:t>
      </w:r>
      <w:r>
        <w:tab/>
        <w:t>CSC 4504 Organizational Behavior (3,0)</w:t>
      </w:r>
      <w:r>
        <w:tab/>
      </w:r>
      <w:r>
        <w:tab/>
      </w:r>
      <w:r>
        <w:tab/>
      </w:r>
      <w:r>
        <w:tab/>
      </w:r>
      <w:proofErr w:type="spellStart"/>
      <w:r>
        <w:t>Ikhlaq</w:t>
      </w:r>
      <w:proofErr w:type="spellEnd"/>
      <w:r>
        <w:t xml:space="preserve"> Hussain</w:t>
      </w:r>
    </w:p>
    <w:p w14:paraId="54F4F78D" w14:textId="1BD06599" w:rsidR="00110F89" w:rsidRDefault="00110F89" w:rsidP="00110F89">
      <w:r>
        <w:t>6</w:t>
      </w:r>
      <w:r>
        <w:tab/>
        <w:t>CSCL 2203 Lab: Database Systems (0,1)</w:t>
      </w:r>
      <w:r>
        <w:tab/>
      </w:r>
      <w:r>
        <w:tab/>
      </w:r>
      <w:r>
        <w:tab/>
      </w:r>
      <w:r>
        <w:tab/>
        <w:t>Danial Haider</w:t>
      </w:r>
    </w:p>
    <w:p w14:paraId="24D666A8" w14:textId="502CFB95" w:rsidR="007A5E68" w:rsidRDefault="007A5E68" w:rsidP="00110F89"/>
    <w:p w14:paraId="68BC5C54" w14:textId="1D2EF8E8" w:rsidR="007A5E68" w:rsidRDefault="007A5E68" w:rsidP="00110F89"/>
    <w:p w14:paraId="25FF57AB" w14:textId="6C7F5993" w:rsidR="007A5E68" w:rsidRDefault="007A5E68" w:rsidP="007A5E68">
      <w:pPr>
        <w:pStyle w:val="Heading1"/>
        <w:rPr>
          <w:sz w:val="36"/>
          <w:szCs w:val="36"/>
        </w:rPr>
      </w:pPr>
      <w:r>
        <w:rPr>
          <w:sz w:val="36"/>
          <w:szCs w:val="36"/>
        </w:rPr>
        <w:t xml:space="preserve">Which courses are the students of section 4 B studying? </w:t>
      </w:r>
    </w:p>
    <w:p w14:paraId="2E0F8F75" w14:textId="6C9C5C9A" w:rsidR="007A5E68" w:rsidRDefault="007A5E68" w:rsidP="00110F89"/>
    <w:p w14:paraId="678B36FB" w14:textId="492353FA" w:rsidR="007A5E68" w:rsidRDefault="007A5E68" w:rsidP="007A5E68">
      <w:r>
        <w:t>1</w:t>
      </w:r>
      <w:r>
        <w:tab/>
        <w:t>CSC 2203 Database Systems (3,0)</w:t>
      </w:r>
      <w:r>
        <w:tab/>
      </w:r>
      <w:r>
        <w:tab/>
      </w:r>
      <w:r>
        <w:tab/>
      </w:r>
      <w:r>
        <w:tab/>
        <w:t>Muhamad Nadeem CS</w:t>
      </w:r>
    </w:p>
    <w:p w14:paraId="62C92714" w14:textId="77777777" w:rsidR="007A5E68" w:rsidRDefault="007A5E68" w:rsidP="007A5E68">
      <w:r>
        <w:t>2</w:t>
      </w:r>
      <w:r>
        <w:tab/>
        <w:t>CSC 2204 Finite Automata Theory and Formal Languages (3,0)</w:t>
      </w:r>
      <w:r>
        <w:tab/>
        <w:t>Muhammad Nadeem Khokhar</w:t>
      </w:r>
    </w:p>
    <w:p w14:paraId="59ED19AF" w14:textId="49A0485A" w:rsidR="007A5E68" w:rsidRDefault="007A5E68" w:rsidP="007A5E68">
      <w:r>
        <w:t>3</w:t>
      </w:r>
      <w:r>
        <w:tab/>
        <w:t>CSC 2206 Linear Algebra (3,0)</w:t>
      </w:r>
      <w:r>
        <w:tab/>
      </w:r>
      <w:r>
        <w:tab/>
      </w:r>
      <w:r>
        <w:tab/>
      </w:r>
      <w:r>
        <w:tab/>
      </w:r>
      <w:r>
        <w:tab/>
        <w:t xml:space="preserve">Dr. </w:t>
      </w:r>
      <w:proofErr w:type="spellStart"/>
      <w:r>
        <w:t>Tazeen</w:t>
      </w:r>
      <w:proofErr w:type="spellEnd"/>
      <w:r>
        <w:t xml:space="preserve"> Athar</w:t>
      </w:r>
    </w:p>
    <w:p w14:paraId="77FF2C3B" w14:textId="250484FB" w:rsidR="007A5E68" w:rsidRDefault="007A5E68" w:rsidP="007A5E68">
      <w:r>
        <w:t>4</w:t>
      </w:r>
      <w:r>
        <w:tab/>
        <w:t>CSC 3202 Design and Analysis of Algorithms (3,0)</w:t>
      </w:r>
      <w:r>
        <w:tab/>
      </w:r>
      <w:r>
        <w:tab/>
        <w:t>Muhammad Qasim</w:t>
      </w:r>
    </w:p>
    <w:p w14:paraId="1350D596" w14:textId="64ACADB6" w:rsidR="007A5E68" w:rsidRDefault="007A5E68" w:rsidP="007A5E68">
      <w:r>
        <w:t>5</w:t>
      </w:r>
      <w:r>
        <w:tab/>
        <w:t>CSC 4504 Organizational Behavior (3,0)</w:t>
      </w:r>
      <w:r>
        <w:tab/>
      </w:r>
      <w:r>
        <w:tab/>
      </w:r>
      <w:r>
        <w:tab/>
      </w:r>
      <w:r>
        <w:tab/>
        <w:t>Muhammad Jafari</w:t>
      </w:r>
    </w:p>
    <w:p w14:paraId="4599780E" w14:textId="78D71C6C" w:rsidR="007A5E68" w:rsidRDefault="007A5E68" w:rsidP="007A5E68">
      <w:r>
        <w:t>6</w:t>
      </w:r>
      <w:r>
        <w:tab/>
        <w:t>CSCL 2203 Lab: Database Systems (0,1)</w:t>
      </w:r>
      <w:r>
        <w:tab/>
      </w:r>
      <w:r>
        <w:tab/>
      </w:r>
      <w:r>
        <w:tab/>
      </w:r>
      <w:r>
        <w:tab/>
      </w:r>
      <w:proofErr w:type="spellStart"/>
      <w:r>
        <w:t>Abeer</w:t>
      </w:r>
      <w:proofErr w:type="spellEnd"/>
      <w:r>
        <w:t xml:space="preserve"> Asif</w:t>
      </w:r>
    </w:p>
    <w:p w14:paraId="6F6A5AAF" w14:textId="5E25EABA" w:rsidR="00274B4F" w:rsidRDefault="00274B4F" w:rsidP="007A5E68"/>
    <w:p w14:paraId="054EAC86" w14:textId="6A076632" w:rsidR="00274B4F" w:rsidRDefault="00274B4F" w:rsidP="00274B4F">
      <w:pPr>
        <w:pStyle w:val="Heading1"/>
        <w:rPr>
          <w:sz w:val="36"/>
          <w:szCs w:val="36"/>
        </w:rPr>
      </w:pPr>
      <w:r>
        <w:rPr>
          <w:sz w:val="36"/>
          <w:szCs w:val="36"/>
        </w:rPr>
        <w:t xml:space="preserve">Which courses are the students of section 4 C studying? </w:t>
      </w:r>
    </w:p>
    <w:p w14:paraId="6FAAC4D9" w14:textId="77777777" w:rsidR="00274B4F" w:rsidRPr="00110F89" w:rsidRDefault="00274B4F" w:rsidP="007A5E68"/>
    <w:p w14:paraId="7646BF36" w14:textId="77777777" w:rsidR="00235542" w:rsidRPr="001F0429" w:rsidRDefault="00235542" w:rsidP="001F0429"/>
    <w:p w14:paraId="5A2CA2AD" w14:textId="4AC2C9ED" w:rsidR="00274B4F" w:rsidRPr="00274B4F" w:rsidRDefault="00274B4F" w:rsidP="00274B4F">
      <w:pPr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 w:rsidRPr="00274B4F">
        <w:rPr>
          <w:sz w:val="24"/>
          <w:szCs w:val="24"/>
        </w:rPr>
        <w:t>CSC 2203 Database Systems (3,0)</w:t>
      </w:r>
      <w:r w:rsidRPr="00274B4F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74B4F">
        <w:rPr>
          <w:sz w:val="24"/>
          <w:szCs w:val="24"/>
        </w:rPr>
        <w:t>Muneeb Muzammil</w:t>
      </w:r>
    </w:p>
    <w:p w14:paraId="7D69AA80" w14:textId="77777777" w:rsidR="00274B4F" w:rsidRPr="00274B4F" w:rsidRDefault="00274B4F" w:rsidP="00274B4F">
      <w:pPr>
        <w:rPr>
          <w:sz w:val="24"/>
          <w:szCs w:val="24"/>
        </w:rPr>
      </w:pPr>
      <w:r w:rsidRPr="00274B4F">
        <w:rPr>
          <w:sz w:val="24"/>
          <w:szCs w:val="24"/>
        </w:rPr>
        <w:t>2</w:t>
      </w:r>
      <w:r w:rsidRPr="00274B4F">
        <w:rPr>
          <w:sz w:val="24"/>
          <w:szCs w:val="24"/>
        </w:rPr>
        <w:tab/>
        <w:t>CSC 2204 Finite Automata Theory and Formal Languages (3,0)</w:t>
      </w:r>
      <w:r w:rsidRPr="00274B4F">
        <w:rPr>
          <w:sz w:val="24"/>
          <w:szCs w:val="24"/>
        </w:rPr>
        <w:tab/>
        <w:t>Zain Arshad</w:t>
      </w:r>
    </w:p>
    <w:p w14:paraId="59BEE0AB" w14:textId="3CBA1BA1" w:rsidR="00274B4F" w:rsidRPr="00274B4F" w:rsidRDefault="00274B4F" w:rsidP="00274B4F">
      <w:pPr>
        <w:rPr>
          <w:sz w:val="24"/>
          <w:szCs w:val="24"/>
        </w:rPr>
      </w:pPr>
      <w:r w:rsidRPr="00274B4F">
        <w:rPr>
          <w:sz w:val="24"/>
          <w:szCs w:val="24"/>
        </w:rPr>
        <w:t>3</w:t>
      </w:r>
      <w:r w:rsidRPr="00274B4F">
        <w:rPr>
          <w:sz w:val="24"/>
          <w:szCs w:val="24"/>
        </w:rPr>
        <w:tab/>
        <w:t>CSC 2206 Linear Algebra (3,0)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74B4F">
        <w:rPr>
          <w:sz w:val="24"/>
          <w:szCs w:val="24"/>
        </w:rPr>
        <w:tab/>
        <w:t>Hira Iqbal Siddiqi</w:t>
      </w:r>
    </w:p>
    <w:p w14:paraId="0ABDD6D1" w14:textId="2346F2F4" w:rsidR="00274B4F" w:rsidRPr="00274B4F" w:rsidRDefault="00274B4F" w:rsidP="00274B4F">
      <w:pPr>
        <w:rPr>
          <w:sz w:val="24"/>
          <w:szCs w:val="24"/>
        </w:rPr>
      </w:pPr>
      <w:r w:rsidRPr="00274B4F">
        <w:rPr>
          <w:sz w:val="24"/>
          <w:szCs w:val="24"/>
        </w:rPr>
        <w:t>4</w:t>
      </w:r>
      <w:r w:rsidRPr="00274B4F">
        <w:rPr>
          <w:sz w:val="24"/>
          <w:szCs w:val="24"/>
        </w:rPr>
        <w:tab/>
        <w:t>CSC 3202 Design and Analysis of Algorithms (3,0)</w:t>
      </w:r>
      <w:r w:rsidRPr="00274B4F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74B4F">
        <w:rPr>
          <w:sz w:val="24"/>
          <w:szCs w:val="24"/>
        </w:rPr>
        <w:t>Hafiz Sohail Ahmad</w:t>
      </w:r>
    </w:p>
    <w:p w14:paraId="2FE6C979" w14:textId="0DD41F1A" w:rsidR="00274B4F" w:rsidRPr="00274B4F" w:rsidRDefault="00274B4F" w:rsidP="00274B4F">
      <w:pPr>
        <w:rPr>
          <w:sz w:val="24"/>
          <w:szCs w:val="24"/>
        </w:rPr>
      </w:pPr>
      <w:r w:rsidRPr="00274B4F">
        <w:rPr>
          <w:sz w:val="24"/>
          <w:szCs w:val="24"/>
        </w:rPr>
        <w:t>5</w:t>
      </w:r>
      <w:r w:rsidRPr="00274B4F">
        <w:rPr>
          <w:sz w:val="24"/>
          <w:szCs w:val="24"/>
        </w:rPr>
        <w:tab/>
        <w:t>CSC 4504 Organizational Behavior (3,0)</w:t>
      </w:r>
      <w:r w:rsidRPr="00274B4F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74B4F">
        <w:rPr>
          <w:sz w:val="24"/>
          <w:szCs w:val="24"/>
        </w:rPr>
        <w:t>Muhammad Jafari</w:t>
      </w:r>
    </w:p>
    <w:p w14:paraId="236AB992" w14:textId="2313DFFC" w:rsidR="001F0429" w:rsidRDefault="00274B4F" w:rsidP="00274B4F">
      <w:pPr>
        <w:rPr>
          <w:sz w:val="24"/>
          <w:szCs w:val="24"/>
        </w:rPr>
      </w:pPr>
      <w:r w:rsidRPr="00274B4F">
        <w:rPr>
          <w:sz w:val="24"/>
          <w:szCs w:val="24"/>
        </w:rPr>
        <w:t>6</w:t>
      </w:r>
      <w:r w:rsidRPr="00274B4F">
        <w:rPr>
          <w:sz w:val="24"/>
          <w:szCs w:val="24"/>
        </w:rPr>
        <w:tab/>
        <w:t>CSCL 2203 Lab: Database Systems (0,1)</w:t>
      </w:r>
      <w:r w:rsidRPr="00274B4F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274B4F">
        <w:rPr>
          <w:sz w:val="24"/>
          <w:szCs w:val="24"/>
        </w:rPr>
        <w:t>Tehreem</w:t>
      </w:r>
      <w:proofErr w:type="spellEnd"/>
      <w:r w:rsidRPr="00274B4F">
        <w:rPr>
          <w:sz w:val="24"/>
          <w:szCs w:val="24"/>
        </w:rPr>
        <w:t xml:space="preserve"> </w:t>
      </w:r>
      <w:proofErr w:type="spellStart"/>
      <w:r w:rsidRPr="00274B4F">
        <w:rPr>
          <w:sz w:val="24"/>
          <w:szCs w:val="24"/>
        </w:rPr>
        <w:t>Saboor</w:t>
      </w:r>
      <w:proofErr w:type="spellEnd"/>
    </w:p>
    <w:p w14:paraId="4C847F58" w14:textId="121620AC" w:rsidR="00274B4F" w:rsidRDefault="00274B4F" w:rsidP="00274B4F">
      <w:pPr>
        <w:rPr>
          <w:sz w:val="24"/>
          <w:szCs w:val="24"/>
        </w:rPr>
      </w:pPr>
    </w:p>
    <w:p w14:paraId="19348C1E" w14:textId="554AAAAB" w:rsidR="00274B4F" w:rsidRDefault="00274B4F" w:rsidP="00274B4F">
      <w:pPr>
        <w:pStyle w:val="Heading1"/>
        <w:rPr>
          <w:sz w:val="36"/>
          <w:szCs w:val="36"/>
        </w:rPr>
      </w:pPr>
      <w:r>
        <w:rPr>
          <w:sz w:val="36"/>
          <w:szCs w:val="36"/>
        </w:rPr>
        <w:t xml:space="preserve">Which courses are the students of section 5 A studying? </w:t>
      </w:r>
    </w:p>
    <w:p w14:paraId="2C824614" w14:textId="1CC72C95" w:rsidR="00274B4F" w:rsidRDefault="00274B4F" w:rsidP="00274B4F"/>
    <w:p w14:paraId="784D5FD7" w14:textId="420A4E62" w:rsidR="00274B4F" w:rsidRDefault="00274B4F" w:rsidP="00274B4F">
      <w:r>
        <w:t>1</w:t>
      </w:r>
      <w:r>
        <w:tab/>
        <w:t>CSC 2123 Graph Theory (3,0)</w:t>
      </w:r>
      <w:r>
        <w:tab/>
      </w:r>
      <w:r>
        <w:tab/>
      </w:r>
      <w:r>
        <w:tab/>
        <w:t>Dr. Ahsan Abdullah</w:t>
      </w:r>
    </w:p>
    <w:p w14:paraId="4B62BE74" w14:textId="206DE4EA" w:rsidR="00274B4F" w:rsidRDefault="00274B4F" w:rsidP="00274B4F">
      <w:r>
        <w:t>2</w:t>
      </w:r>
      <w:r>
        <w:tab/>
        <w:t>CSC 2125 Numerical Computing (3,0)</w:t>
      </w:r>
      <w:r>
        <w:tab/>
      </w:r>
      <w:r>
        <w:tab/>
        <w:t xml:space="preserve">Dr. Sajjad Ahmed </w:t>
      </w:r>
      <w:proofErr w:type="spellStart"/>
      <w:r>
        <w:t>Ghauri</w:t>
      </w:r>
      <w:proofErr w:type="spellEnd"/>
    </w:p>
    <w:p w14:paraId="26315204" w14:textId="32F39A48" w:rsidR="00274B4F" w:rsidRDefault="00274B4F" w:rsidP="00274B4F">
      <w:r>
        <w:t>3</w:t>
      </w:r>
      <w:r>
        <w:tab/>
        <w:t>CSC 2205 Operating Systems (3,0)</w:t>
      </w:r>
      <w:r>
        <w:tab/>
      </w:r>
      <w:r>
        <w:tab/>
      </w:r>
      <w:proofErr w:type="spellStart"/>
      <w:r>
        <w:t>Arfa</w:t>
      </w:r>
      <w:proofErr w:type="spellEnd"/>
      <w:r>
        <w:t xml:space="preserve"> Asaf</w:t>
      </w:r>
    </w:p>
    <w:p w14:paraId="4D24302E" w14:textId="716B9AE3" w:rsidR="00274B4F" w:rsidRDefault="00274B4F" w:rsidP="00274B4F">
      <w:r>
        <w:t>4</w:t>
      </w:r>
      <w:r>
        <w:tab/>
        <w:t>CSC 3109 Software Engineering (3,0)</w:t>
      </w:r>
      <w:r>
        <w:tab/>
      </w:r>
      <w:r>
        <w:tab/>
        <w:t xml:space="preserve">Dr. </w:t>
      </w:r>
      <w:proofErr w:type="spellStart"/>
      <w:r>
        <w:t>Fadia</w:t>
      </w:r>
      <w:proofErr w:type="spellEnd"/>
      <w:r>
        <w:t xml:space="preserve"> Shah</w:t>
      </w:r>
    </w:p>
    <w:p w14:paraId="00592E8E" w14:textId="4821E0CA" w:rsidR="00274B4F" w:rsidRDefault="00274B4F" w:rsidP="00274B4F">
      <w:r>
        <w:t>5</w:t>
      </w:r>
      <w:r>
        <w:tab/>
        <w:t>CSC 3201 Compiler Construction (3,0)</w:t>
      </w:r>
      <w:r>
        <w:tab/>
      </w:r>
      <w:r>
        <w:tab/>
        <w:t>Muhammad Nadeem Khokhar</w:t>
      </w:r>
    </w:p>
    <w:p w14:paraId="20061644" w14:textId="6B13BDEC" w:rsidR="00274B4F" w:rsidRDefault="00274B4F" w:rsidP="00274B4F">
      <w:r>
        <w:lastRenderedPageBreak/>
        <w:t>6</w:t>
      </w:r>
      <w:r>
        <w:tab/>
        <w:t>CSCL 2205 Lab: Operating Systems (0,1)</w:t>
      </w:r>
      <w:r>
        <w:tab/>
      </w:r>
      <w:r>
        <w:tab/>
      </w:r>
      <w:proofErr w:type="spellStart"/>
      <w:r>
        <w:t>Awais</w:t>
      </w:r>
      <w:proofErr w:type="spellEnd"/>
      <w:r>
        <w:t xml:space="preserve"> Mahmood</w:t>
      </w:r>
    </w:p>
    <w:p w14:paraId="6F69F926" w14:textId="4F880EBB" w:rsidR="00274B4F" w:rsidRDefault="00274B4F" w:rsidP="00274B4F"/>
    <w:p w14:paraId="5FEA82BD" w14:textId="3262E3A4" w:rsidR="00274B4F" w:rsidRDefault="00274B4F" w:rsidP="00274B4F">
      <w:pPr>
        <w:pStyle w:val="Heading1"/>
        <w:rPr>
          <w:sz w:val="36"/>
          <w:szCs w:val="36"/>
        </w:rPr>
      </w:pPr>
      <w:r>
        <w:rPr>
          <w:sz w:val="36"/>
          <w:szCs w:val="36"/>
        </w:rPr>
        <w:t xml:space="preserve">Which courses are the students of section 5 B studying? </w:t>
      </w:r>
    </w:p>
    <w:p w14:paraId="16C3D330" w14:textId="71898C49" w:rsidR="00274B4F" w:rsidRDefault="00274B4F" w:rsidP="00274B4F"/>
    <w:p w14:paraId="52DB4F9A" w14:textId="45375AEF" w:rsidR="00274B4F" w:rsidRDefault="00274B4F" w:rsidP="00274B4F">
      <w:r>
        <w:t>1</w:t>
      </w:r>
      <w:r>
        <w:tab/>
        <w:t>CSC 2123 Graph Theory (3,0)</w:t>
      </w:r>
      <w:r>
        <w:tab/>
      </w:r>
      <w:r>
        <w:tab/>
      </w:r>
      <w:r>
        <w:tab/>
        <w:t>Bilal Ahmad CS</w:t>
      </w:r>
    </w:p>
    <w:p w14:paraId="4289AB20" w14:textId="77A8686D" w:rsidR="00274B4F" w:rsidRDefault="00274B4F" w:rsidP="00274B4F">
      <w:r>
        <w:t>2</w:t>
      </w:r>
      <w:r>
        <w:tab/>
        <w:t>CSC 2125 Numerical Computing (3,0)</w:t>
      </w:r>
      <w:r>
        <w:tab/>
      </w:r>
      <w:r>
        <w:tab/>
        <w:t xml:space="preserve">Dr. Sajjad Ahmed </w:t>
      </w:r>
      <w:proofErr w:type="spellStart"/>
      <w:r>
        <w:t>Ghauri</w:t>
      </w:r>
      <w:proofErr w:type="spellEnd"/>
    </w:p>
    <w:p w14:paraId="3676BED8" w14:textId="12BB0321" w:rsidR="00274B4F" w:rsidRDefault="00274B4F" w:rsidP="00274B4F">
      <w:r>
        <w:t>3</w:t>
      </w:r>
      <w:r>
        <w:tab/>
        <w:t>CSC 2205 Operating Systems (3,0)</w:t>
      </w:r>
      <w:r>
        <w:tab/>
      </w:r>
      <w:r>
        <w:tab/>
        <w:t>Hasnain Tahir</w:t>
      </w:r>
    </w:p>
    <w:p w14:paraId="0484449B" w14:textId="2B73C143" w:rsidR="00274B4F" w:rsidRDefault="00274B4F" w:rsidP="00274B4F">
      <w:r>
        <w:t>4</w:t>
      </w:r>
      <w:r>
        <w:tab/>
        <w:t>CSC 3109 Software Engineering (3,0)</w:t>
      </w:r>
      <w:r>
        <w:tab/>
      </w:r>
      <w:r>
        <w:tab/>
        <w:t xml:space="preserve">Dr. </w:t>
      </w:r>
      <w:proofErr w:type="spellStart"/>
      <w:r>
        <w:t>Fadia</w:t>
      </w:r>
      <w:proofErr w:type="spellEnd"/>
      <w:r>
        <w:t xml:space="preserve"> Shah</w:t>
      </w:r>
    </w:p>
    <w:p w14:paraId="6148A382" w14:textId="12C9EAA1" w:rsidR="00274B4F" w:rsidRDefault="00274B4F" w:rsidP="00274B4F">
      <w:r>
        <w:t>5</w:t>
      </w:r>
      <w:r>
        <w:tab/>
        <w:t>CSC 3201 Compiler Construction (3,0)</w:t>
      </w:r>
      <w:r>
        <w:tab/>
      </w:r>
      <w:r>
        <w:tab/>
        <w:t>Muhammad Nadeem Khokhar</w:t>
      </w:r>
    </w:p>
    <w:p w14:paraId="44D7C108" w14:textId="14D63B76" w:rsidR="00274B4F" w:rsidRDefault="00274B4F" w:rsidP="00274B4F">
      <w:r>
        <w:t>6</w:t>
      </w:r>
      <w:r>
        <w:tab/>
        <w:t>CSCL 2205 Lab: Operating Systems (0,1)</w:t>
      </w:r>
      <w:r>
        <w:tab/>
      </w:r>
      <w:r>
        <w:tab/>
        <w:t>Amna Ikram</w:t>
      </w:r>
    </w:p>
    <w:p w14:paraId="79B3D53C" w14:textId="030867EB" w:rsidR="00044B11" w:rsidRDefault="00044B11" w:rsidP="00274B4F"/>
    <w:p w14:paraId="094B1C9C" w14:textId="30194E99" w:rsidR="00044B11" w:rsidRDefault="00044B11" w:rsidP="00044B11">
      <w:pPr>
        <w:pStyle w:val="Heading1"/>
        <w:rPr>
          <w:sz w:val="36"/>
          <w:szCs w:val="36"/>
        </w:rPr>
      </w:pPr>
      <w:r>
        <w:rPr>
          <w:sz w:val="36"/>
          <w:szCs w:val="36"/>
        </w:rPr>
        <w:t xml:space="preserve">Which courses are the students of section 5 C studying? </w:t>
      </w:r>
    </w:p>
    <w:p w14:paraId="7487656E" w14:textId="21954997" w:rsidR="00044B11" w:rsidRDefault="00044B11" w:rsidP="00274B4F"/>
    <w:p w14:paraId="2BD00234" w14:textId="5A07A68A" w:rsidR="00044B11" w:rsidRDefault="00044B11" w:rsidP="00044B11">
      <w:r>
        <w:t xml:space="preserve">1 </w:t>
      </w:r>
      <w:r>
        <w:tab/>
        <w:t>CSC 2123 Graph Theory (3,0)</w:t>
      </w:r>
      <w:r>
        <w:tab/>
      </w:r>
      <w:r>
        <w:tab/>
      </w:r>
      <w:r>
        <w:tab/>
        <w:t xml:space="preserve">Dr. </w:t>
      </w:r>
      <w:proofErr w:type="spellStart"/>
      <w:r>
        <w:t>Tazeen</w:t>
      </w:r>
      <w:proofErr w:type="spellEnd"/>
      <w:r>
        <w:t xml:space="preserve"> Athar</w:t>
      </w:r>
    </w:p>
    <w:p w14:paraId="65F15776" w14:textId="728CD2E6" w:rsidR="00044B11" w:rsidRDefault="00044B11" w:rsidP="00044B11">
      <w:r>
        <w:t>2</w:t>
      </w:r>
      <w:r>
        <w:tab/>
        <w:t>CSC 2125 Numerical Computing (3,0)</w:t>
      </w:r>
      <w:r>
        <w:tab/>
      </w:r>
      <w:r>
        <w:tab/>
        <w:t xml:space="preserve">Muhammad </w:t>
      </w:r>
      <w:proofErr w:type="spellStart"/>
      <w:r>
        <w:t>Naqeeb</w:t>
      </w:r>
      <w:proofErr w:type="spellEnd"/>
    </w:p>
    <w:p w14:paraId="76B52A26" w14:textId="1F83A86F" w:rsidR="00044B11" w:rsidRDefault="00044B11" w:rsidP="00044B11">
      <w:r>
        <w:t>3</w:t>
      </w:r>
      <w:r>
        <w:tab/>
        <w:t>CSC 2205 Operating Systems (3,0)</w:t>
      </w:r>
      <w:r>
        <w:tab/>
      </w:r>
      <w:r>
        <w:tab/>
      </w:r>
      <w:proofErr w:type="spellStart"/>
      <w:r>
        <w:t>muhammad</w:t>
      </w:r>
      <w:proofErr w:type="spellEnd"/>
      <w:r>
        <w:t xml:space="preserve"> </w:t>
      </w:r>
      <w:proofErr w:type="spellStart"/>
      <w:r>
        <w:t>farooq</w:t>
      </w:r>
      <w:proofErr w:type="spellEnd"/>
    </w:p>
    <w:p w14:paraId="1F1EDD4E" w14:textId="18E16CF0" w:rsidR="00044B11" w:rsidRDefault="00044B11" w:rsidP="00044B11">
      <w:r>
        <w:t>4</w:t>
      </w:r>
      <w:r>
        <w:tab/>
        <w:t>CSC 3109 Software Engineering (3,0)</w:t>
      </w:r>
      <w:r>
        <w:tab/>
      </w:r>
      <w:r>
        <w:tab/>
      </w:r>
      <w:proofErr w:type="spellStart"/>
      <w:r>
        <w:t>Sahifa</w:t>
      </w:r>
      <w:proofErr w:type="spellEnd"/>
      <w:r>
        <w:t xml:space="preserve"> </w:t>
      </w:r>
      <w:proofErr w:type="spellStart"/>
      <w:r>
        <w:t>Alam</w:t>
      </w:r>
      <w:proofErr w:type="spellEnd"/>
    </w:p>
    <w:p w14:paraId="7E1CC995" w14:textId="1B1CF906" w:rsidR="00044B11" w:rsidRDefault="00044B11" w:rsidP="00044B11">
      <w:r>
        <w:t>5</w:t>
      </w:r>
      <w:r>
        <w:tab/>
        <w:t>CSC 3201 Compiler Construction (3,0)</w:t>
      </w:r>
      <w:r>
        <w:tab/>
      </w:r>
      <w:r>
        <w:tab/>
        <w:t>Muhammad Usman Ali</w:t>
      </w:r>
    </w:p>
    <w:p w14:paraId="7734F32E" w14:textId="6C382E7B" w:rsidR="00044B11" w:rsidRDefault="00044B11" w:rsidP="00044B11">
      <w:r>
        <w:t>6</w:t>
      </w:r>
      <w:r>
        <w:tab/>
        <w:t>CSCL 2205 Lab: Operating Systems (0,1)</w:t>
      </w:r>
      <w:r>
        <w:tab/>
      </w:r>
      <w:r>
        <w:tab/>
        <w:t xml:space="preserve">Muhammad Suleman </w:t>
      </w:r>
      <w:proofErr w:type="spellStart"/>
      <w:r>
        <w:t>Saboor</w:t>
      </w:r>
      <w:proofErr w:type="spellEnd"/>
    </w:p>
    <w:p w14:paraId="425C1B98" w14:textId="629B7A3F" w:rsidR="00565465" w:rsidRDefault="00565465" w:rsidP="00044B11"/>
    <w:p w14:paraId="7F33DCC7" w14:textId="40889A56" w:rsidR="00565465" w:rsidRDefault="00565465" w:rsidP="00565465">
      <w:pPr>
        <w:pStyle w:val="Heading1"/>
        <w:rPr>
          <w:sz w:val="36"/>
          <w:szCs w:val="36"/>
        </w:rPr>
      </w:pPr>
      <w:r>
        <w:rPr>
          <w:sz w:val="36"/>
          <w:szCs w:val="36"/>
        </w:rPr>
        <w:t xml:space="preserve">Which courses are the students of section 6 A studying? </w:t>
      </w:r>
    </w:p>
    <w:p w14:paraId="5395A50A" w14:textId="03E8F667" w:rsidR="00565465" w:rsidRDefault="00565465" w:rsidP="00565465"/>
    <w:p w14:paraId="1A550F29" w14:textId="77777777" w:rsidR="00565465" w:rsidRDefault="00565465" w:rsidP="00565465">
      <w:r>
        <w:t>1</w:t>
      </w:r>
      <w:r>
        <w:tab/>
        <w:t>CSC 1205 Technical and Business Writing (3,0)</w:t>
      </w:r>
      <w:r>
        <w:tab/>
        <w:t>Dr. Arshad Mehmood Raja</w:t>
      </w:r>
    </w:p>
    <w:p w14:paraId="4C334753" w14:textId="77777777" w:rsidR="00565465" w:rsidRDefault="00565465" w:rsidP="00565465">
      <w:r>
        <w:t>2</w:t>
      </w:r>
      <w:r>
        <w:tab/>
        <w:t>CSC 3205 Computer Networks and Data Communications (3,0)</w:t>
      </w:r>
      <w:r>
        <w:tab/>
        <w:t xml:space="preserve">Maria </w:t>
      </w:r>
      <w:proofErr w:type="spellStart"/>
      <w:r>
        <w:t>Imdad</w:t>
      </w:r>
      <w:proofErr w:type="spellEnd"/>
    </w:p>
    <w:p w14:paraId="6644142A" w14:textId="41DBB66D" w:rsidR="00565465" w:rsidRDefault="00565465" w:rsidP="00565465">
      <w:r>
        <w:t>3</w:t>
      </w:r>
      <w:r>
        <w:tab/>
        <w:t>CSC 4101 Artificial Intelligence (3,0)</w:t>
      </w:r>
      <w:r>
        <w:tab/>
      </w:r>
      <w:r>
        <w:tab/>
      </w:r>
      <w:r>
        <w:tab/>
      </w:r>
      <w:r>
        <w:tab/>
        <w:t>Dr. Ahsan Abdullah</w:t>
      </w:r>
    </w:p>
    <w:p w14:paraId="5CC6875E" w14:textId="590F7A82" w:rsidR="00565465" w:rsidRDefault="00565465" w:rsidP="00565465">
      <w:r>
        <w:t>4</w:t>
      </w:r>
      <w:r>
        <w:tab/>
        <w:t>CSC 4717 Web Technologies-I (3,0)</w:t>
      </w:r>
      <w:r>
        <w:tab/>
      </w:r>
      <w:r>
        <w:tab/>
      </w:r>
      <w:r>
        <w:tab/>
      </w:r>
      <w:r>
        <w:tab/>
        <w:t xml:space="preserve">Zubair Ahmed </w:t>
      </w:r>
      <w:proofErr w:type="spellStart"/>
      <w:r>
        <w:t>Chatta</w:t>
      </w:r>
      <w:proofErr w:type="spellEnd"/>
    </w:p>
    <w:p w14:paraId="47440182" w14:textId="65F3E7C6" w:rsidR="00565465" w:rsidRDefault="00565465" w:rsidP="00565465">
      <w:r>
        <w:t>5</w:t>
      </w:r>
      <w:r>
        <w:tab/>
        <w:t>CSC 4719 Game Development (3,0)</w:t>
      </w:r>
      <w:r>
        <w:tab/>
      </w:r>
      <w:r>
        <w:tab/>
      </w:r>
      <w:r>
        <w:tab/>
      </w:r>
      <w:r>
        <w:tab/>
        <w:t>Muhammad Usman Ali</w:t>
      </w:r>
    </w:p>
    <w:p w14:paraId="16FAA255" w14:textId="77777777" w:rsidR="00565465" w:rsidRDefault="00565465" w:rsidP="00565465">
      <w:r>
        <w:t>6</w:t>
      </w:r>
      <w:r>
        <w:tab/>
        <w:t>CSCL 3205 Lab: Computer Networks and Data Communications (0,1)</w:t>
      </w:r>
      <w:r>
        <w:tab/>
        <w:t>Ahmed Saleem</w:t>
      </w:r>
    </w:p>
    <w:p w14:paraId="1B41720F" w14:textId="7CDA8F6E" w:rsidR="00565465" w:rsidRDefault="00565465" w:rsidP="00565465">
      <w:r>
        <w:t>7</w:t>
      </w:r>
      <w:r>
        <w:tab/>
        <w:t>CSCL 4101 Lab: Artificial Intelligence (0,1)</w:t>
      </w:r>
      <w:r>
        <w:tab/>
      </w:r>
      <w:r>
        <w:tab/>
      </w:r>
      <w:r>
        <w:tab/>
        <w:t>Muhammad Farhan Saleem</w:t>
      </w:r>
    </w:p>
    <w:p w14:paraId="67BD7275" w14:textId="69DCEA50" w:rsidR="00565465" w:rsidRDefault="00565465" w:rsidP="00565465"/>
    <w:p w14:paraId="72BB6A3B" w14:textId="606E4D0C" w:rsidR="00565465" w:rsidRDefault="00565465" w:rsidP="00565465">
      <w:pPr>
        <w:pStyle w:val="Heading1"/>
        <w:rPr>
          <w:sz w:val="36"/>
          <w:szCs w:val="36"/>
        </w:rPr>
      </w:pPr>
      <w:r>
        <w:rPr>
          <w:sz w:val="36"/>
          <w:szCs w:val="36"/>
        </w:rPr>
        <w:t xml:space="preserve">Which courses are the students of section 6 B studying? </w:t>
      </w:r>
    </w:p>
    <w:p w14:paraId="028EBAA0" w14:textId="389A49DE" w:rsidR="00565465" w:rsidRDefault="00565465" w:rsidP="00565465"/>
    <w:p w14:paraId="54BD9F65" w14:textId="27996EF8" w:rsidR="00565465" w:rsidRDefault="00565465" w:rsidP="00565465">
      <w:r>
        <w:t>1</w:t>
      </w:r>
      <w:r>
        <w:tab/>
        <w:t>CSC 1205 Technical and Business Writing (3,0)</w:t>
      </w:r>
      <w:r>
        <w:tab/>
      </w:r>
      <w:r>
        <w:tab/>
      </w:r>
      <w:r>
        <w:tab/>
      </w:r>
      <w:r>
        <w:tab/>
        <w:t>Rehmat Ayaz</w:t>
      </w:r>
    </w:p>
    <w:p w14:paraId="0998C4C7" w14:textId="31BB8675" w:rsidR="00565465" w:rsidRDefault="00565465" w:rsidP="00565465">
      <w:r>
        <w:t>2</w:t>
      </w:r>
      <w:r>
        <w:tab/>
        <w:t>CSC 3205 Computer Networks and Data Communications (3,0)</w:t>
      </w:r>
      <w:r>
        <w:tab/>
      </w:r>
      <w:r>
        <w:tab/>
        <w:t xml:space="preserve">Dr. </w:t>
      </w:r>
      <w:proofErr w:type="spellStart"/>
      <w:r>
        <w:t>Nutrat</w:t>
      </w:r>
      <w:proofErr w:type="spellEnd"/>
    </w:p>
    <w:p w14:paraId="44C1CD06" w14:textId="25FB6318" w:rsidR="00565465" w:rsidRDefault="00565465" w:rsidP="00565465">
      <w:r>
        <w:t>3</w:t>
      </w:r>
      <w:r>
        <w:tab/>
        <w:t>CSC 4101 Artificial Intelligence (3,0)</w:t>
      </w:r>
      <w:r>
        <w:tab/>
      </w:r>
      <w:r>
        <w:tab/>
      </w:r>
      <w:r>
        <w:tab/>
      </w:r>
      <w:r>
        <w:tab/>
      </w:r>
      <w:r>
        <w:tab/>
        <w:t>Faisal Asad Ur Rehman</w:t>
      </w:r>
    </w:p>
    <w:p w14:paraId="59E34B00" w14:textId="707DD258" w:rsidR="00565465" w:rsidRDefault="00565465" w:rsidP="00565465">
      <w:r>
        <w:t>4</w:t>
      </w:r>
      <w:r>
        <w:tab/>
        <w:t>CSC 4717 Web Technologies-I (3,0)</w:t>
      </w:r>
      <w:r>
        <w:tab/>
      </w:r>
      <w:r>
        <w:tab/>
      </w:r>
      <w:r>
        <w:tab/>
      </w:r>
      <w:r>
        <w:tab/>
      </w:r>
      <w:r>
        <w:tab/>
        <w:t xml:space="preserve">Zubair Ahmed </w:t>
      </w:r>
      <w:proofErr w:type="spellStart"/>
      <w:r>
        <w:t>Chatta</w:t>
      </w:r>
      <w:proofErr w:type="spellEnd"/>
    </w:p>
    <w:p w14:paraId="7FC12772" w14:textId="064DC4A6" w:rsidR="00565465" w:rsidRDefault="00565465" w:rsidP="00565465">
      <w:r>
        <w:t>5</w:t>
      </w:r>
      <w:r>
        <w:tab/>
        <w:t>CSC 4719 Game Development (3,0)</w:t>
      </w:r>
      <w:r>
        <w:tab/>
      </w:r>
      <w:r>
        <w:tab/>
      </w:r>
      <w:r>
        <w:tab/>
      </w:r>
      <w:r>
        <w:tab/>
      </w:r>
      <w:r>
        <w:tab/>
        <w:t>Amir Ali</w:t>
      </w:r>
    </w:p>
    <w:p w14:paraId="3013488F" w14:textId="77777777" w:rsidR="00565465" w:rsidRDefault="00565465" w:rsidP="00565465">
      <w:r>
        <w:t>6</w:t>
      </w:r>
      <w:r>
        <w:tab/>
        <w:t>CSCL 3205 Lab: Computer Networks and Data Communications (0,1)</w:t>
      </w:r>
      <w:r>
        <w:tab/>
      </w:r>
      <w:proofErr w:type="spellStart"/>
      <w:r>
        <w:t>Aizaz</w:t>
      </w:r>
      <w:proofErr w:type="spellEnd"/>
      <w:r>
        <w:t xml:space="preserve"> </w:t>
      </w:r>
      <w:proofErr w:type="spellStart"/>
      <w:r>
        <w:t>Raziq</w:t>
      </w:r>
      <w:proofErr w:type="spellEnd"/>
    </w:p>
    <w:p w14:paraId="121096E8" w14:textId="16D60781" w:rsidR="00565465" w:rsidRDefault="00565465" w:rsidP="00565465">
      <w:r>
        <w:t>7</w:t>
      </w:r>
      <w:r>
        <w:tab/>
        <w:t>CSCL 4101 Lab: Artificial Intelligence (0,1)</w:t>
      </w:r>
      <w:r>
        <w:tab/>
      </w:r>
      <w:r>
        <w:tab/>
      </w:r>
      <w:r>
        <w:tab/>
      </w:r>
      <w:r>
        <w:tab/>
      </w:r>
      <w:proofErr w:type="spellStart"/>
      <w:r>
        <w:t>Awais</w:t>
      </w:r>
      <w:proofErr w:type="spellEnd"/>
      <w:r>
        <w:t xml:space="preserve"> Mahmood</w:t>
      </w:r>
    </w:p>
    <w:p w14:paraId="2BEAA3FA" w14:textId="63A16591" w:rsidR="00565465" w:rsidRDefault="00565465" w:rsidP="00565465"/>
    <w:p w14:paraId="55C0A150" w14:textId="29A3BE08" w:rsidR="00565465" w:rsidRDefault="00565465" w:rsidP="00565465">
      <w:pPr>
        <w:pStyle w:val="Heading1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Which courses are the students of section 6 C studying? </w:t>
      </w:r>
    </w:p>
    <w:p w14:paraId="09BE117A" w14:textId="5BB11D41" w:rsidR="00565465" w:rsidRDefault="00565465" w:rsidP="00565465"/>
    <w:p w14:paraId="57635F25" w14:textId="75D6D71D" w:rsidR="00565465" w:rsidRDefault="00565465" w:rsidP="00565465">
      <w:r>
        <w:t>1</w:t>
      </w:r>
      <w:r>
        <w:tab/>
        <w:t>CSC 1205 Technical and Business Writing (3,0)</w:t>
      </w:r>
      <w:r>
        <w:tab/>
      </w:r>
      <w:r>
        <w:tab/>
      </w:r>
      <w:r>
        <w:tab/>
      </w:r>
      <w:r>
        <w:tab/>
        <w:t xml:space="preserve">Dr. Arshad Mehmood </w:t>
      </w:r>
    </w:p>
    <w:p w14:paraId="1A45FF70" w14:textId="2347B445" w:rsidR="00565465" w:rsidRDefault="00565465" w:rsidP="00565465">
      <w:r>
        <w:t>2</w:t>
      </w:r>
      <w:r>
        <w:tab/>
        <w:t>CSC 3205 Computer Networks and Data Communications (3,0)</w:t>
      </w:r>
      <w:r>
        <w:tab/>
      </w:r>
      <w:r>
        <w:tab/>
        <w:t xml:space="preserve">Fakhar </w:t>
      </w:r>
      <w:proofErr w:type="spellStart"/>
      <w:r>
        <w:t>Ul</w:t>
      </w:r>
      <w:proofErr w:type="spellEnd"/>
      <w:r>
        <w:t xml:space="preserve"> Islam</w:t>
      </w:r>
    </w:p>
    <w:p w14:paraId="0A651BDF" w14:textId="4E0EA7C9" w:rsidR="00565465" w:rsidRDefault="00565465" w:rsidP="00565465">
      <w:r>
        <w:t>3</w:t>
      </w:r>
      <w:r>
        <w:tab/>
        <w:t>CSC 4101 Artificial Intelligence (3,0)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Hasnat</w:t>
      </w:r>
      <w:proofErr w:type="spellEnd"/>
      <w:r>
        <w:t xml:space="preserve"> Ali</w:t>
      </w:r>
    </w:p>
    <w:p w14:paraId="63EAE59E" w14:textId="12E9A147" w:rsidR="00565465" w:rsidRDefault="00565465" w:rsidP="00565465">
      <w:r>
        <w:t>4</w:t>
      </w:r>
      <w:r>
        <w:tab/>
        <w:t>CSC 4717 Web Technologies-I (3,0)</w:t>
      </w:r>
      <w:r>
        <w:tab/>
      </w:r>
      <w:r>
        <w:tab/>
      </w:r>
      <w:r>
        <w:tab/>
      </w:r>
      <w:r>
        <w:tab/>
      </w:r>
      <w:r>
        <w:tab/>
        <w:t>Haroon Siddique</w:t>
      </w:r>
    </w:p>
    <w:p w14:paraId="4577D3A9" w14:textId="0941031C" w:rsidR="00565465" w:rsidRDefault="00565465" w:rsidP="00565465">
      <w:r>
        <w:t>5</w:t>
      </w:r>
      <w:r>
        <w:tab/>
        <w:t>CSC 4719 Game Development (3,0)</w:t>
      </w:r>
      <w:r>
        <w:tab/>
      </w:r>
      <w:r>
        <w:tab/>
      </w:r>
      <w:r>
        <w:tab/>
      </w:r>
      <w:r>
        <w:tab/>
      </w:r>
      <w:r>
        <w:tab/>
        <w:t>Amir Ali</w:t>
      </w:r>
    </w:p>
    <w:p w14:paraId="20FFDE80" w14:textId="26D52702" w:rsidR="00565465" w:rsidRDefault="00565465" w:rsidP="00565465">
      <w:r>
        <w:t>6</w:t>
      </w:r>
      <w:r>
        <w:tab/>
        <w:t>CSCL 3205 Lab: Computer Networks and Data Communications (0,1)</w:t>
      </w:r>
      <w:r>
        <w:tab/>
        <w:t xml:space="preserve">Muhammad Suleman </w:t>
      </w:r>
    </w:p>
    <w:p w14:paraId="34BC3FB3" w14:textId="27FD3B39" w:rsidR="00565465" w:rsidRDefault="00565465" w:rsidP="00565465">
      <w:r>
        <w:t>7</w:t>
      </w:r>
      <w:r>
        <w:tab/>
        <w:t>CSCL 4101 Lab: Artificial Intelligence (0,1)</w:t>
      </w:r>
      <w:r>
        <w:tab/>
      </w:r>
      <w:r>
        <w:tab/>
      </w:r>
      <w:r>
        <w:tab/>
      </w:r>
      <w:r>
        <w:tab/>
        <w:t xml:space="preserve">Hafiz Zain </w:t>
      </w:r>
      <w:proofErr w:type="spellStart"/>
      <w:r>
        <w:t>ul</w:t>
      </w:r>
      <w:proofErr w:type="spellEnd"/>
      <w:r>
        <w:t xml:space="preserve"> Abidin</w:t>
      </w:r>
    </w:p>
    <w:p w14:paraId="38D5CF33" w14:textId="7D7ABB07" w:rsidR="004E5DCE" w:rsidRDefault="004E5DCE" w:rsidP="00565465"/>
    <w:p w14:paraId="68660423" w14:textId="77777777" w:rsidR="004E5DCE" w:rsidRDefault="004E5DCE" w:rsidP="00565465"/>
    <w:p w14:paraId="75CB1615" w14:textId="0B1B0F74" w:rsidR="004E5DCE" w:rsidRDefault="004E5DCE" w:rsidP="00565465"/>
    <w:p w14:paraId="51B54DB9" w14:textId="1D8C4E04" w:rsidR="004E5DCE" w:rsidRDefault="004E5DCE" w:rsidP="004E5DCE">
      <w:pPr>
        <w:pStyle w:val="Heading1"/>
        <w:rPr>
          <w:sz w:val="36"/>
          <w:szCs w:val="36"/>
        </w:rPr>
      </w:pPr>
      <w:r>
        <w:rPr>
          <w:sz w:val="36"/>
          <w:szCs w:val="36"/>
        </w:rPr>
        <w:t xml:space="preserve">Which courses are the students of section 7 A studying? </w:t>
      </w:r>
    </w:p>
    <w:p w14:paraId="2A99B104" w14:textId="6528BDD1" w:rsidR="004E5DCE" w:rsidRDefault="004E5DCE" w:rsidP="004E5DCE"/>
    <w:p w14:paraId="351CADF8" w14:textId="77777777" w:rsidR="004E5DCE" w:rsidRDefault="004E5DCE" w:rsidP="004E5DCE">
      <w:r>
        <w:t>1</w:t>
      </w:r>
      <w:r>
        <w:tab/>
        <w:t>CSC 4105 Final Year Project-I (0,3)</w:t>
      </w:r>
      <w:r>
        <w:tab/>
        <w:t xml:space="preserve"> </w:t>
      </w:r>
    </w:p>
    <w:p w14:paraId="284AC628" w14:textId="77777777" w:rsidR="004E5DCE" w:rsidRDefault="004E5DCE" w:rsidP="004E5DCE">
      <w:r>
        <w:t>2</w:t>
      </w:r>
      <w:r>
        <w:tab/>
        <w:t>CSC 4106 Parallel and Distributed Computing (3,0)</w:t>
      </w:r>
      <w:r>
        <w:tab/>
        <w:t>Dr. Danish Mahmood</w:t>
      </w:r>
    </w:p>
    <w:p w14:paraId="57A0B5CF" w14:textId="022E7C81" w:rsidR="004E5DCE" w:rsidRDefault="004E5DCE" w:rsidP="004E5DCE">
      <w:r>
        <w:t>3</w:t>
      </w:r>
      <w:r>
        <w:tab/>
        <w:t>CSC 4503 Introduction to Accounting (3,0)</w:t>
      </w:r>
      <w:r>
        <w:tab/>
      </w:r>
      <w:r>
        <w:tab/>
        <w:t>Dr. Muhammad Sohail</w:t>
      </w:r>
    </w:p>
    <w:p w14:paraId="4B6BB8C4" w14:textId="04EC8ECA" w:rsidR="004E5DCE" w:rsidRDefault="004E5DCE" w:rsidP="004E5DCE">
      <w:r>
        <w:t>4</w:t>
      </w:r>
      <w:r>
        <w:tab/>
        <w:t>CSC 4703 Applied Data Mining (3,0)</w:t>
      </w:r>
      <w:r>
        <w:tab/>
      </w:r>
      <w:r>
        <w:tab/>
      </w:r>
      <w:r>
        <w:tab/>
        <w:t>Qasim Mehmood</w:t>
      </w:r>
    </w:p>
    <w:p w14:paraId="6706F32F" w14:textId="37F5783A" w:rsidR="004E5DCE" w:rsidRDefault="004E5DCE" w:rsidP="004E5DCE">
      <w:r>
        <w:t>5</w:t>
      </w:r>
      <w:r>
        <w:tab/>
        <w:t>CSC 4802 Android Application Development (3,0)</w:t>
      </w:r>
      <w:r>
        <w:tab/>
      </w:r>
      <w:proofErr w:type="spellStart"/>
      <w:r>
        <w:t>Jawwad</w:t>
      </w:r>
      <w:proofErr w:type="spellEnd"/>
      <w:r>
        <w:t xml:space="preserve"> Ijaz</w:t>
      </w:r>
    </w:p>
    <w:p w14:paraId="5F120D8E" w14:textId="529EDB2C" w:rsidR="004E5DCE" w:rsidRDefault="004E5DCE" w:rsidP="004E5DCE"/>
    <w:p w14:paraId="62E3A85C" w14:textId="79E8D4FA" w:rsidR="004E5DCE" w:rsidRDefault="004E5DCE" w:rsidP="004E5DCE">
      <w:pPr>
        <w:pStyle w:val="Heading1"/>
        <w:rPr>
          <w:sz w:val="36"/>
          <w:szCs w:val="36"/>
        </w:rPr>
      </w:pPr>
      <w:r>
        <w:rPr>
          <w:sz w:val="36"/>
          <w:szCs w:val="36"/>
        </w:rPr>
        <w:t xml:space="preserve">Which courses are the students of section 7 B studying? </w:t>
      </w:r>
    </w:p>
    <w:p w14:paraId="743F6E6F" w14:textId="407C7CA7" w:rsidR="004E5DCE" w:rsidRDefault="004E5DCE" w:rsidP="004E5DCE"/>
    <w:p w14:paraId="568C007D" w14:textId="77777777" w:rsidR="004E5DCE" w:rsidRDefault="004E5DCE" w:rsidP="004E5DCE">
      <w:r>
        <w:t>1</w:t>
      </w:r>
      <w:r>
        <w:tab/>
        <w:t>CSC 4105 Final Year Project-I (0,3)</w:t>
      </w:r>
      <w:r>
        <w:tab/>
        <w:t xml:space="preserve"> </w:t>
      </w:r>
    </w:p>
    <w:p w14:paraId="53FB9FBD" w14:textId="77777777" w:rsidR="004E5DCE" w:rsidRDefault="004E5DCE" w:rsidP="004E5DCE">
      <w:r>
        <w:t>2</w:t>
      </w:r>
      <w:r>
        <w:tab/>
        <w:t>CSC 4106 Parallel and Distributed Computing (3,0)</w:t>
      </w:r>
      <w:r>
        <w:tab/>
        <w:t xml:space="preserve">Maria </w:t>
      </w:r>
      <w:proofErr w:type="spellStart"/>
      <w:r>
        <w:t>Imdad</w:t>
      </w:r>
      <w:proofErr w:type="spellEnd"/>
    </w:p>
    <w:p w14:paraId="772BF7D0" w14:textId="13D46B37" w:rsidR="004E5DCE" w:rsidRDefault="004E5DCE" w:rsidP="004E5DCE">
      <w:r>
        <w:t>3</w:t>
      </w:r>
      <w:r>
        <w:tab/>
        <w:t>CSC 4503 Introduction to Accounting (3,0)</w:t>
      </w:r>
      <w:r>
        <w:tab/>
      </w:r>
      <w:r>
        <w:tab/>
      </w:r>
      <w:proofErr w:type="spellStart"/>
      <w:r>
        <w:t>Aneela</w:t>
      </w:r>
      <w:proofErr w:type="spellEnd"/>
      <w:r>
        <w:t xml:space="preserve"> Kanwal</w:t>
      </w:r>
    </w:p>
    <w:p w14:paraId="6CCEE4D0" w14:textId="169601EC" w:rsidR="004E5DCE" w:rsidRDefault="004E5DCE" w:rsidP="004E5DCE">
      <w:r>
        <w:t>4</w:t>
      </w:r>
      <w:r>
        <w:tab/>
        <w:t>CSC 4703 Applied Data Mining (3,0)</w:t>
      </w:r>
      <w:r>
        <w:tab/>
      </w:r>
      <w:r>
        <w:tab/>
      </w:r>
      <w:r>
        <w:tab/>
        <w:t>Qasim Mehmood</w:t>
      </w:r>
    </w:p>
    <w:p w14:paraId="02C6F4E7" w14:textId="582D0250" w:rsidR="004E5DCE" w:rsidRPr="004E5DCE" w:rsidRDefault="004E5DCE" w:rsidP="004E5DCE">
      <w:r>
        <w:t>5</w:t>
      </w:r>
      <w:r>
        <w:tab/>
        <w:t>CSC 4802 Android Application Development (3,0)</w:t>
      </w:r>
      <w:r>
        <w:tab/>
        <w:t>Aamir Malik</w:t>
      </w:r>
    </w:p>
    <w:p w14:paraId="334B17FA" w14:textId="0A030A8C" w:rsidR="004E5DCE" w:rsidRDefault="004E5DCE" w:rsidP="004E5DCE"/>
    <w:p w14:paraId="31B85C06" w14:textId="08AF30BE" w:rsidR="004E5DCE" w:rsidRDefault="004E5DCE" w:rsidP="004E5DCE"/>
    <w:p w14:paraId="0EECDCEA" w14:textId="0D6BD8BE" w:rsidR="004E5DCE" w:rsidRDefault="004E5DCE" w:rsidP="004E5DCE">
      <w:pPr>
        <w:pStyle w:val="Heading1"/>
        <w:rPr>
          <w:sz w:val="36"/>
          <w:szCs w:val="36"/>
        </w:rPr>
      </w:pPr>
      <w:r>
        <w:rPr>
          <w:sz w:val="36"/>
          <w:szCs w:val="36"/>
        </w:rPr>
        <w:t xml:space="preserve">Which courses are the students of section 8 A studying? </w:t>
      </w:r>
    </w:p>
    <w:p w14:paraId="7D66AE76" w14:textId="15BA4E1D" w:rsidR="004E5DCE" w:rsidRDefault="004E5DCE" w:rsidP="004E5DCE">
      <w:r>
        <w:tab/>
      </w:r>
    </w:p>
    <w:p w14:paraId="3A3C5C31" w14:textId="6CCDB38B" w:rsidR="004E5DCE" w:rsidRDefault="004E5DCE" w:rsidP="004E5DCE">
      <w:r>
        <w:t>1</w:t>
      </w:r>
      <w:r>
        <w:tab/>
        <w:t>CSC 4201 Information Security (3,0)</w:t>
      </w:r>
      <w:r>
        <w:tab/>
      </w:r>
      <w:r>
        <w:tab/>
      </w:r>
      <w:r>
        <w:tab/>
      </w:r>
      <w:r>
        <w:tab/>
      </w:r>
      <w:proofErr w:type="spellStart"/>
      <w:r>
        <w:t>Hasnat</w:t>
      </w:r>
      <w:proofErr w:type="spellEnd"/>
      <w:r>
        <w:t xml:space="preserve"> Ali</w:t>
      </w:r>
    </w:p>
    <w:p w14:paraId="38A98F54" w14:textId="77777777" w:rsidR="004E5DCE" w:rsidRDefault="004E5DCE" w:rsidP="004E5DCE">
      <w:r>
        <w:t>2</w:t>
      </w:r>
      <w:r>
        <w:tab/>
        <w:t>CSC 4202 Pakistan and Islamic Studies / Humanities (4,0)</w:t>
      </w:r>
      <w:r>
        <w:tab/>
        <w:t>ZAFAR IQBAL</w:t>
      </w:r>
    </w:p>
    <w:p w14:paraId="5BEC66F3" w14:textId="77777777" w:rsidR="004E5DCE" w:rsidRDefault="004E5DCE" w:rsidP="004E5DCE">
      <w:r>
        <w:t>3</w:t>
      </w:r>
      <w:r>
        <w:tab/>
        <w:t>CSC 4205 Final Year Project-II (0,3)</w:t>
      </w:r>
      <w:r>
        <w:tab/>
        <w:t xml:space="preserve"> </w:t>
      </w:r>
    </w:p>
    <w:p w14:paraId="17366587" w14:textId="7E5110DB" w:rsidR="004E5DCE" w:rsidRDefault="004E5DCE" w:rsidP="004E5DCE">
      <w:r>
        <w:t>4</w:t>
      </w:r>
      <w:r>
        <w:tab/>
        <w:t>CSC 4601 Foreign Languages (3,0)</w:t>
      </w:r>
      <w:r>
        <w:tab/>
      </w:r>
      <w:r>
        <w:tab/>
      </w:r>
      <w:r>
        <w:tab/>
      </w:r>
      <w:r>
        <w:tab/>
        <w:t>Hassan Fayyaz</w:t>
      </w:r>
    </w:p>
    <w:p w14:paraId="18F338E9" w14:textId="152F9F55" w:rsidR="004E5DCE" w:rsidRDefault="004E5DCE" w:rsidP="004E5DCE">
      <w:r>
        <w:t>5</w:t>
      </w:r>
      <w:r>
        <w:tab/>
        <w:t>CSC 4706 Digital Image Processing (3,0)</w:t>
      </w:r>
      <w:r>
        <w:tab/>
      </w:r>
      <w:r>
        <w:tab/>
      </w:r>
      <w:r>
        <w:tab/>
      </w:r>
      <w:r>
        <w:tab/>
        <w:t xml:space="preserve">Hannan </w:t>
      </w:r>
      <w:proofErr w:type="spellStart"/>
      <w:r>
        <w:t>adeel</w:t>
      </w:r>
      <w:proofErr w:type="spellEnd"/>
    </w:p>
    <w:p w14:paraId="5F00397F" w14:textId="26AAB121" w:rsidR="004E5DCE" w:rsidRDefault="004E5DCE" w:rsidP="004E5DCE"/>
    <w:p w14:paraId="7FC00500" w14:textId="180E3C74" w:rsidR="004E5DCE" w:rsidRDefault="004E5DCE" w:rsidP="004E5DCE">
      <w:pPr>
        <w:pStyle w:val="Heading1"/>
        <w:rPr>
          <w:sz w:val="36"/>
          <w:szCs w:val="36"/>
        </w:rPr>
      </w:pPr>
      <w:r>
        <w:rPr>
          <w:sz w:val="36"/>
          <w:szCs w:val="36"/>
        </w:rPr>
        <w:t xml:space="preserve">Which courses are the students of section 8 </w:t>
      </w:r>
      <w:r>
        <w:rPr>
          <w:b/>
          <w:bCs/>
          <w:sz w:val="36"/>
          <w:szCs w:val="36"/>
        </w:rPr>
        <w:t>B</w:t>
      </w:r>
      <w:r>
        <w:rPr>
          <w:sz w:val="36"/>
          <w:szCs w:val="36"/>
        </w:rPr>
        <w:t xml:space="preserve"> studying? </w:t>
      </w:r>
    </w:p>
    <w:p w14:paraId="7531E6DC" w14:textId="16727305" w:rsidR="004E5DCE" w:rsidRDefault="004E5DCE" w:rsidP="004E5DCE"/>
    <w:p w14:paraId="778E4702" w14:textId="1F877A4B" w:rsidR="004E5DCE" w:rsidRDefault="004E5DCE" w:rsidP="004E5DCE">
      <w:r>
        <w:t>1</w:t>
      </w:r>
      <w:r>
        <w:tab/>
        <w:t>CSC 4201 Information Security (3,0)</w:t>
      </w:r>
      <w:r>
        <w:tab/>
      </w:r>
      <w:r>
        <w:tab/>
      </w:r>
      <w:r>
        <w:tab/>
      </w:r>
      <w:r>
        <w:tab/>
        <w:t>Muhammad Farooq (CS)</w:t>
      </w:r>
    </w:p>
    <w:p w14:paraId="2847147C" w14:textId="77777777" w:rsidR="004E5DCE" w:rsidRDefault="004E5DCE" w:rsidP="004E5DCE">
      <w:r>
        <w:t>2</w:t>
      </w:r>
      <w:r>
        <w:tab/>
        <w:t>CSC 4202 Pakistan and Islamic Studies / Humanities (4,0)</w:t>
      </w:r>
      <w:r>
        <w:tab/>
        <w:t xml:space="preserve">Zeeshan </w:t>
      </w:r>
      <w:proofErr w:type="spellStart"/>
      <w:r>
        <w:t>Rais</w:t>
      </w:r>
      <w:proofErr w:type="spellEnd"/>
      <w:r>
        <w:t xml:space="preserve"> Khattak</w:t>
      </w:r>
    </w:p>
    <w:p w14:paraId="49E99D28" w14:textId="77777777" w:rsidR="004E5DCE" w:rsidRDefault="004E5DCE" w:rsidP="004E5DCE">
      <w:r>
        <w:lastRenderedPageBreak/>
        <w:t>3</w:t>
      </w:r>
      <w:r>
        <w:tab/>
        <w:t>CSC 4205 Final Year Project-II (0,3)</w:t>
      </w:r>
      <w:r>
        <w:tab/>
        <w:t xml:space="preserve"> </w:t>
      </w:r>
    </w:p>
    <w:p w14:paraId="223EE5A5" w14:textId="2DA27BD1" w:rsidR="004E5DCE" w:rsidRDefault="004E5DCE" w:rsidP="004E5DCE">
      <w:r>
        <w:t>4</w:t>
      </w:r>
      <w:r>
        <w:tab/>
        <w:t>CSC 4601 Foreign Languages (3,0)</w:t>
      </w:r>
      <w:r>
        <w:tab/>
      </w:r>
      <w:r>
        <w:tab/>
      </w:r>
      <w:r>
        <w:tab/>
      </w:r>
      <w:r>
        <w:tab/>
        <w:t>Hassan Fayyaz</w:t>
      </w:r>
    </w:p>
    <w:p w14:paraId="3FB34C46" w14:textId="0C31B928" w:rsidR="004E5DCE" w:rsidRPr="004E5DCE" w:rsidRDefault="004E5DCE" w:rsidP="004E5DCE">
      <w:r>
        <w:t>5</w:t>
      </w:r>
      <w:r>
        <w:tab/>
        <w:t>CSC 4706 Digital Image Processing (3,0)</w:t>
      </w:r>
      <w:r>
        <w:tab/>
      </w:r>
      <w:r>
        <w:tab/>
      </w:r>
      <w:r>
        <w:tab/>
      </w:r>
      <w:r>
        <w:tab/>
        <w:t xml:space="preserve">Hannan </w:t>
      </w:r>
      <w:proofErr w:type="spellStart"/>
      <w:r>
        <w:t>adeel</w:t>
      </w:r>
      <w:proofErr w:type="spellEnd"/>
    </w:p>
    <w:p w14:paraId="7D59F95B" w14:textId="7A779858" w:rsidR="004E5DCE" w:rsidRDefault="004E5DCE" w:rsidP="004E5DCE"/>
    <w:p w14:paraId="591C56B6" w14:textId="2F376FF1" w:rsidR="004E5DCE" w:rsidRDefault="004E5DCE" w:rsidP="004E5DCE"/>
    <w:p w14:paraId="0D797900" w14:textId="130468B5" w:rsidR="004E5DCE" w:rsidRDefault="004E5DCE" w:rsidP="004E5DCE">
      <w:pPr>
        <w:pStyle w:val="Heading1"/>
        <w:rPr>
          <w:sz w:val="36"/>
          <w:szCs w:val="36"/>
        </w:rPr>
      </w:pPr>
      <w:r>
        <w:rPr>
          <w:sz w:val="36"/>
          <w:szCs w:val="36"/>
        </w:rPr>
        <w:t xml:space="preserve">Which courses are the students of section 8 </w:t>
      </w:r>
      <w:r>
        <w:rPr>
          <w:b/>
          <w:bCs/>
          <w:sz w:val="36"/>
          <w:szCs w:val="36"/>
        </w:rPr>
        <w:t xml:space="preserve">C </w:t>
      </w:r>
      <w:r>
        <w:rPr>
          <w:sz w:val="36"/>
          <w:szCs w:val="36"/>
        </w:rPr>
        <w:t xml:space="preserve">studying? </w:t>
      </w:r>
    </w:p>
    <w:p w14:paraId="2B319AB5" w14:textId="2908D903" w:rsidR="004E5DCE" w:rsidRDefault="004E5DCE" w:rsidP="004E5DCE"/>
    <w:p w14:paraId="652FE405" w14:textId="4EDABBD7" w:rsidR="004E5DCE" w:rsidRDefault="004E5DCE" w:rsidP="004E5DCE">
      <w:r>
        <w:t>1</w:t>
      </w:r>
      <w:r>
        <w:tab/>
        <w:t>CSC 4201 Information Security (3,0)</w:t>
      </w:r>
      <w:r>
        <w:tab/>
      </w:r>
      <w:r>
        <w:tab/>
      </w:r>
      <w:r>
        <w:tab/>
      </w:r>
      <w:r>
        <w:tab/>
        <w:t>Muhammad Farooq (CS)</w:t>
      </w:r>
    </w:p>
    <w:p w14:paraId="794B7106" w14:textId="77777777" w:rsidR="004E5DCE" w:rsidRDefault="004E5DCE" w:rsidP="004E5DCE">
      <w:r>
        <w:t>2</w:t>
      </w:r>
      <w:r>
        <w:tab/>
        <w:t>CSC 4202 Pakistan and Islamic Studies / Humanities (4,0)</w:t>
      </w:r>
      <w:r>
        <w:tab/>
      </w:r>
      <w:proofErr w:type="spellStart"/>
      <w:r>
        <w:t>Dr.Muhammad</w:t>
      </w:r>
      <w:proofErr w:type="spellEnd"/>
      <w:r>
        <w:t xml:space="preserve"> Hammad</w:t>
      </w:r>
    </w:p>
    <w:p w14:paraId="5E3BF1E2" w14:textId="77777777" w:rsidR="004E5DCE" w:rsidRDefault="004E5DCE" w:rsidP="004E5DCE">
      <w:r>
        <w:t>3</w:t>
      </w:r>
      <w:r>
        <w:tab/>
        <w:t>CSC 4205 Final Year Project-II (0,3)</w:t>
      </w:r>
      <w:r>
        <w:tab/>
        <w:t xml:space="preserve"> </w:t>
      </w:r>
    </w:p>
    <w:p w14:paraId="3CBB4AEF" w14:textId="2C9A1565" w:rsidR="004E5DCE" w:rsidRDefault="004E5DCE" w:rsidP="004E5DCE">
      <w:r>
        <w:t>4</w:t>
      </w:r>
      <w:r>
        <w:tab/>
        <w:t>CSC 4601 Foreign Languages (3,0)</w:t>
      </w:r>
      <w:r>
        <w:tab/>
      </w:r>
      <w:r>
        <w:tab/>
      </w:r>
      <w:r>
        <w:tab/>
      </w:r>
      <w:r>
        <w:tab/>
        <w:t>Aamir Hussain</w:t>
      </w:r>
    </w:p>
    <w:p w14:paraId="537A17F6" w14:textId="4916D219" w:rsidR="004E5DCE" w:rsidRPr="004E5DCE" w:rsidRDefault="004E5DCE" w:rsidP="004E5DCE">
      <w:r>
        <w:t>5</w:t>
      </w:r>
      <w:r>
        <w:tab/>
        <w:t>CSC 4706 Digital Image Processing (3,0)</w:t>
      </w:r>
      <w:r>
        <w:tab/>
      </w:r>
      <w:r>
        <w:tab/>
      </w:r>
      <w:r>
        <w:tab/>
      </w:r>
      <w:r>
        <w:tab/>
        <w:t>Dr. Shahzad Latif</w:t>
      </w:r>
    </w:p>
    <w:p w14:paraId="4BCE45E4" w14:textId="435C1F8F" w:rsidR="004E5DCE" w:rsidRDefault="004E5DCE" w:rsidP="004E5DCE"/>
    <w:p w14:paraId="403381B9" w14:textId="77777777" w:rsidR="004E5DCE" w:rsidRPr="004E5DCE" w:rsidRDefault="004E5DCE" w:rsidP="004E5DCE"/>
    <w:p w14:paraId="16C91C19" w14:textId="44E04AA2" w:rsidR="00DA0724" w:rsidRDefault="00DA0724" w:rsidP="00DA0724">
      <w:pPr>
        <w:pStyle w:val="Heading1"/>
        <w:rPr>
          <w:sz w:val="36"/>
          <w:szCs w:val="36"/>
        </w:rPr>
      </w:pPr>
      <w:r>
        <w:rPr>
          <w:sz w:val="36"/>
          <w:szCs w:val="36"/>
        </w:rPr>
        <w:t xml:space="preserve">Which courses are </w:t>
      </w:r>
      <w:r>
        <w:rPr>
          <w:sz w:val="36"/>
          <w:szCs w:val="36"/>
        </w:rPr>
        <w:t>being offered in the BSCS Program</w:t>
      </w:r>
      <w:r>
        <w:rPr>
          <w:sz w:val="36"/>
          <w:szCs w:val="36"/>
        </w:rPr>
        <w:t xml:space="preserve">? </w:t>
      </w:r>
    </w:p>
    <w:p w14:paraId="6787F100" w14:textId="77777777" w:rsidR="00D01AC9" w:rsidRDefault="00D01AC9" w:rsidP="004E5DCE">
      <w:pPr>
        <w:rPr>
          <w:color w:val="5B9BD5" w:themeColor="accent1"/>
        </w:rPr>
      </w:pPr>
    </w:p>
    <w:p w14:paraId="422906CB" w14:textId="77777777" w:rsidR="00D01AC9" w:rsidRPr="00460491" w:rsidRDefault="00D01AC9" w:rsidP="004E5DCE">
      <w:pPr>
        <w:rPr>
          <w:color w:val="000000" w:themeColor="text1"/>
        </w:rPr>
      </w:pPr>
      <w:r w:rsidRPr="00460491">
        <w:rPr>
          <w:color w:val="000000" w:themeColor="text1"/>
        </w:rPr>
        <w:t>First Semester</w:t>
      </w:r>
    </w:p>
    <w:p w14:paraId="3AF67F46" w14:textId="77777777" w:rsidR="00D01AC9" w:rsidRPr="00460491" w:rsidRDefault="00D01AC9" w:rsidP="004E5DCE">
      <w:pPr>
        <w:rPr>
          <w:color w:val="000000" w:themeColor="text1"/>
        </w:rPr>
      </w:pPr>
    </w:p>
    <w:p w14:paraId="1D7D7EFE" w14:textId="77777777" w:rsidR="00D01AC9" w:rsidRPr="00460491" w:rsidRDefault="00D01AC9" w:rsidP="004E5DCE">
      <w:pPr>
        <w:rPr>
          <w:color w:val="000000" w:themeColor="text1"/>
        </w:rPr>
      </w:pPr>
      <w:r w:rsidRPr="00460491">
        <w:rPr>
          <w:color w:val="000000" w:themeColor="text1"/>
        </w:rPr>
        <w:t xml:space="preserve"> CSC 1101 Calculus and Analytical Geometry 3, 0 3 </w:t>
      </w:r>
    </w:p>
    <w:p w14:paraId="727D9297" w14:textId="77777777" w:rsidR="00D01AC9" w:rsidRPr="00460491" w:rsidRDefault="00D01AC9" w:rsidP="004E5DCE">
      <w:pPr>
        <w:rPr>
          <w:color w:val="000000" w:themeColor="text1"/>
        </w:rPr>
      </w:pPr>
    </w:p>
    <w:p w14:paraId="566D8D29" w14:textId="77777777" w:rsidR="00D01AC9" w:rsidRPr="00460491" w:rsidRDefault="00D01AC9" w:rsidP="004E5DCE">
      <w:pPr>
        <w:rPr>
          <w:color w:val="000000" w:themeColor="text1"/>
        </w:rPr>
      </w:pPr>
      <w:r w:rsidRPr="00460491">
        <w:rPr>
          <w:color w:val="000000" w:themeColor="text1"/>
        </w:rPr>
        <w:t xml:space="preserve"> CSC 1102 English Composition and Comprehension 3, 0 3 </w:t>
      </w:r>
    </w:p>
    <w:p w14:paraId="43CD43B9" w14:textId="77777777" w:rsidR="00D01AC9" w:rsidRPr="00460491" w:rsidRDefault="00D01AC9" w:rsidP="004E5DCE">
      <w:pPr>
        <w:rPr>
          <w:color w:val="000000" w:themeColor="text1"/>
        </w:rPr>
      </w:pPr>
    </w:p>
    <w:p w14:paraId="34ABE447" w14:textId="77777777" w:rsidR="00D01AC9" w:rsidRPr="00460491" w:rsidRDefault="00D01AC9" w:rsidP="004E5DCE">
      <w:pPr>
        <w:rPr>
          <w:color w:val="000000" w:themeColor="text1"/>
        </w:rPr>
      </w:pPr>
      <w:r w:rsidRPr="00460491">
        <w:rPr>
          <w:color w:val="000000" w:themeColor="text1"/>
        </w:rPr>
        <w:t xml:space="preserve"> CSC 1103 Fundamentals of Programming 3, 0 3 </w:t>
      </w:r>
    </w:p>
    <w:p w14:paraId="416149FD" w14:textId="77777777" w:rsidR="00D01AC9" w:rsidRPr="00460491" w:rsidRDefault="00D01AC9" w:rsidP="004E5DCE">
      <w:pPr>
        <w:rPr>
          <w:color w:val="000000" w:themeColor="text1"/>
        </w:rPr>
      </w:pPr>
    </w:p>
    <w:p w14:paraId="4C6052B7" w14:textId="77777777" w:rsidR="00D01AC9" w:rsidRPr="00460491" w:rsidRDefault="00D01AC9" w:rsidP="004E5DCE">
      <w:pPr>
        <w:rPr>
          <w:color w:val="000000" w:themeColor="text1"/>
        </w:rPr>
      </w:pPr>
      <w:r w:rsidRPr="00460491">
        <w:rPr>
          <w:color w:val="000000" w:themeColor="text1"/>
        </w:rPr>
        <w:t xml:space="preserve"> CSCL 1103 Lab : Fundamentals of Programming 0, 1 1 </w:t>
      </w:r>
    </w:p>
    <w:p w14:paraId="26520E39" w14:textId="77777777" w:rsidR="00D01AC9" w:rsidRPr="00460491" w:rsidRDefault="00D01AC9" w:rsidP="004E5DCE">
      <w:pPr>
        <w:rPr>
          <w:color w:val="000000" w:themeColor="text1"/>
        </w:rPr>
      </w:pPr>
    </w:p>
    <w:p w14:paraId="34F86F15" w14:textId="77777777" w:rsidR="00D01AC9" w:rsidRPr="00460491" w:rsidRDefault="00D01AC9" w:rsidP="004E5DCE">
      <w:pPr>
        <w:rPr>
          <w:color w:val="000000" w:themeColor="text1"/>
        </w:rPr>
      </w:pPr>
      <w:r w:rsidRPr="00460491">
        <w:rPr>
          <w:color w:val="000000" w:themeColor="text1"/>
        </w:rPr>
        <w:t xml:space="preserve">1 CSC 1107 Applied Physics 2, 0 2 </w:t>
      </w:r>
    </w:p>
    <w:p w14:paraId="39CA5252" w14:textId="77777777" w:rsidR="00D01AC9" w:rsidRPr="00460491" w:rsidRDefault="00D01AC9" w:rsidP="004E5DCE">
      <w:pPr>
        <w:rPr>
          <w:color w:val="000000" w:themeColor="text1"/>
        </w:rPr>
      </w:pPr>
    </w:p>
    <w:p w14:paraId="21C4D787" w14:textId="77777777" w:rsidR="00D01AC9" w:rsidRPr="00460491" w:rsidRDefault="00D01AC9" w:rsidP="004E5DCE">
      <w:pPr>
        <w:rPr>
          <w:color w:val="000000" w:themeColor="text1"/>
        </w:rPr>
      </w:pPr>
      <w:r w:rsidRPr="00460491">
        <w:rPr>
          <w:color w:val="000000" w:themeColor="text1"/>
        </w:rPr>
        <w:t xml:space="preserve"> CSCL 1107 Lab : Applied Physics 0, 1 1 </w:t>
      </w:r>
    </w:p>
    <w:p w14:paraId="178D1150" w14:textId="77777777" w:rsidR="00D01AC9" w:rsidRPr="00460491" w:rsidRDefault="00D01AC9" w:rsidP="004E5DCE">
      <w:pPr>
        <w:rPr>
          <w:color w:val="000000" w:themeColor="text1"/>
        </w:rPr>
      </w:pPr>
    </w:p>
    <w:p w14:paraId="19DDF78A" w14:textId="77777777" w:rsidR="00D01AC9" w:rsidRPr="00460491" w:rsidRDefault="00D01AC9" w:rsidP="004E5DCE">
      <w:pPr>
        <w:rPr>
          <w:color w:val="000000" w:themeColor="text1"/>
        </w:rPr>
      </w:pPr>
      <w:r w:rsidRPr="00460491">
        <w:rPr>
          <w:color w:val="000000" w:themeColor="text1"/>
        </w:rPr>
        <w:t xml:space="preserve"> CSC 1108 Introduction to Computer Science 2, 0 2 </w:t>
      </w:r>
    </w:p>
    <w:p w14:paraId="736E3BED" w14:textId="77777777" w:rsidR="00D01AC9" w:rsidRPr="00460491" w:rsidRDefault="00D01AC9" w:rsidP="004E5DCE">
      <w:pPr>
        <w:rPr>
          <w:color w:val="000000" w:themeColor="text1"/>
        </w:rPr>
      </w:pPr>
    </w:p>
    <w:p w14:paraId="66FDE849" w14:textId="77777777" w:rsidR="00D01AC9" w:rsidRPr="00460491" w:rsidRDefault="00D01AC9" w:rsidP="004E5DCE">
      <w:pPr>
        <w:rPr>
          <w:color w:val="000000" w:themeColor="text1"/>
        </w:rPr>
      </w:pPr>
      <w:r w:rsidRPr="00460491">
        <w:rPr>
          <w:color w:val="000000" w:themeColor="text1"/>
        </w:rPr>
        <w:t xml:space="preserve"> CSCL 1108 Lab : Introduction to Computer Science 0, 1 1 </w:t>
      </w:r>
    </w:p>
    <w:p w14:paraId="35C515A8" w14:textId="77777777" w:rsidR="00D01AC9" w:rsidRPr="00460491" w:rsidRDefault="00D01AC9" w:rsidP="004E5DCE">
      <w:pPr>
        <w:rPr>
          <w:color w:val="000000" w:themeColor="text1"/>
        </w:rPr>
      </w:pPr>
    </w:p>
    <w:p w14:paraId="64DC9F67" w14:textId="77777777" w:rsidR="00D01AC9" w:rsidRPr="00460491" w:rsidRDefault="00D01AC9" w:rsidP="004E5DCE">
      <w:pPr>
        <w:rPr>
          <w:color w:val="000000" w:themeColor="text1"/>
        </w:rPr>
      </w:pPr>
      <w:r w:rsidRPr="00460491">
        <w:rPr>
          <w:color w:val="000000" w:themeColor="text1"/>
        </w:rPr>
        <w:t xml:space="preserve"> CSC 1109 Pakistan Studies 2, 0 2</w:t>
      </w:r>
    </w:p>
    <w:p w14:paraId="5C504051" w14:textId="67C67A85" w:rsidR="00D01AC9" w:rsidRPr="00460491" w:rsidRDefault="00D01AC9" w:rsidP="004E5DCE">
      <w:pPr>
        <w:rPr>
          <w:color w:val="000000" w:themeColor="text1"/>
        </w:rPr>
      </w:pPr>
    </w:p>
    <w:p w14:paraId="0DC0540C" w14:textId="77777777" w:rsidR="00D01AC9" w:rsidRPr="00460491" w:rsidRDefault="00D01AC9" w:rsidP="004E5DCE">
      <w:pPr>
        <w:rPr>
          <w:color w:val="000000" w:themeColor="text1"/>
        </w:rPr>
      </w:pPr>
    </w:p>
    <w:p w14:paraId="26650410" w14:textId="77777777" w:rsidR="00D01AC9" w:rsidRPr="00460491" w:rsidRDefault="00D01AC9" w:rsidP="004E5DCE">
      <w:pPr>
        <w:rPr>
          <w:color w:val="000000" w:themeColor="text1"/>
        </w:rPr>
      </w:pPr>
      <w:r w:rsidRPr="00460491">
        <w:rPr>
          <w:color w:val="000000" w:themeColor="text1"/>
        </w:rPr>
        <w:t>Second Semester</w:t>
      </w:r>
    </w:p>
    <w:p w14:paraId="0C599A08" w14:textId="77777777" w:rsidR="00D01AC9" w:rsidRPr="00460491" w:rsidRDefault="00D01AC9" w:rsidP="004E5DCE">
      <w:pPr>
        <w:rPr>
          <w:color w:val="000000" w:themeColor="text1"/>
        </w:rPr>
      </w:pPr>
    </w:p>
    <w:p w14:paraId="6476CB91" w14:textId="77777777" w:rsidR="00D01AC9" w:rsidRPr="00460491" w:rsidRDefault="00D01AC9" w:rsidP="004E5DCE">
      <w:pPr>
        <w:rPr>
          <w:color w:val="000000" w:themeColor="text1"/>
        </w:rPr>
      </w:pPr>
      <w:r w:rsidRPr="00460491">
        <w:rPr>
          <w:color w:val="000000" w:themeColor="text1"/>
        </w:rPr>
        <w:t xml:space="preserve"> CSC 1208 Object Oriented Programming Techniques 3, 0 3 CSC 1103</w:t>
      </w:r>
    </w:p>
    <w:p w14:paraId="3C6C6F63" w14:textId="77777777" w:rsidR="00D01AC9" w:rsidRPr="00460491" w:rsidRDefault="00D01AC9" w:rsidP="004E5DCE">
      <w:pPr>
        <w:rPr>
          <w:color w:val="000000" w:themeColor="text1"/>
        </w:rPr>
      </w:pPr>
    </w:p>
    <w:p w14:paraId="26FA1085" w14:textId="77777777" w:rsidR="00D01AC9" w:rsidRPr="00460491" w:rsidRDefault="00D01AC9" w:rsidP="004E5DCE">
      <w:pPr>
        <w:rPr>
          <w:color w:val="000000" w:themeColor="text1"/>
        </w:rPr>
      </w:pPr>
      <w:r w:rsidRPr="00460491">
        <w:rPr>
          <w:color w:val="000000" w:themeColor="text1"/>
        </w:rPr>
        <w:t xml:space="preserve"> CSCL 1208 Lab: Object Oriented Programming Techniques 0, 1 1 CSCL 1103 </w:t>
      </w:r>
    </w:p>
    <w:p w14:paraId="625872D7" w14:textId="77777777" w:rsidR="00D01AC9" w:rsidRPr="00460491" w:rsidRDefault="00D01AC9" w:rsidP="004E5DCE">
      <w:pPr>
        <w:rPr>
          <w:color w:val="000000" w:themeColor="text1"/>
        </w:rPr>
      </w:pPr>
    </w:p>
    <w:p w14:paraId="763A889B" w14:textId="44573AD3" w:rsidR="00D01AC9" w:rsidRPr="00460491" w:rsidRDefault="00D01AC9" w:rsidP="004E5DCE">
      <w:pPr>
        <w:rPr>
          <w:color w:val="000000" w:themeColor="text1"/>
        </w:rPr>
      </w:pPr>
      <w:r w:rsidRPr="00460491">
        <w:rPr>
          <w:color w:val="000000" w:themeColor="text1"/>
        </w:rPr>
        <w:t xml:space="preserve"> CSC 2101 Communication and Presentation Skills 3, 0 3 CSC 1102</w:t>
      </w:r>
    </w:p>
    <w:p w14:paraId="3E978EBB" w14:textId="77777777" w:rsidR="00D01AC9" w:rsidRPr="00460491" w:rsidRDefault="00D01AC9" w:rsidP="004E5DCE">
      <w:pPr>
        <w:rPr>
          <w:color w:val="000000" w:themeColor="text1"/>
        </w:rPr>
      </w:pPr>
    </w:p>
    <w:p w14:paraId="574B6F7A" w14:textId="77777777" w:rsidR="00D01AC9" w:rsidRPr="00460491" w:rsidRDefault="00D01AC9" w:rsidP="004E5DCE">
      <w:pPr>
        <w:rPr>
          <w:color w:val="000000" w:themeColor="text1"/>
        </w:rPr>
      </w:pPr>
      <w:r w:rsidRPr="00460491">
        <w:rPr>
          <w:color w:val="000000" w:themeColor="text1"/>
        </w:rPr>
        <w:lastRenderedPageBreak/>
        <w:t xml:space="preserve"> CSC 2103 Digital Logic Design 3, 0 3 CSC 1107</w:t>
      </w:r>
    </w:p>
    <w:p w14:paraId="04008978" w14:textId="77777777" w:rsidR="00D01AC9" w:rsidRPr="00460491" w:rsidRDefault="00D01AC9" w:rsidP="004E5DCE">
      <w:pPr>
        <w:rPr>
          <w:color w:val="000000" w:themeColor="text1"/>
        </w:rPr>
      </w:pPr>
    </w:p>
    <w:p w14:paraId="23A67485" w14:textId="77777777" w:rsidR="00D01AC9" w:rsidRPr="00460491" w:rsidRDefault="00D01AC9" w:rsidP="004E5DCE">
      <w:pPr>
        <w:rPr>
          <w:color w:val="000000" w:themeColor="text1"/>
        </w:rPr>
      </w:pPr>
      <w:r w:rsidRPr="00460491">
        <w:rPr>
          <w:color w:val="000000" w:themeColor="text1"/>
        </w:rPr>
        <w:t xml:space="preserve"> CSCL 2103 Lab: Digital Logic Design 0, 1 1 CSCL 1107 </w:t>
      </w:r>
    </w:p>
    <w:p w14:paraId="43D0E76F" w14:textId="77777777" w:rsidR="00D01AC9" w:rsidRPr="00460491" w:rsidRDefault="00D01AC9" w:rsidP="004E5DCE">
      <w:pPr>
        <w:rPr>
          <w:color w:val="000000" w:themeColor="text1"/>
        </w:rPr>
      </w:pPr>
    </w:p>
    <w:p w14:paraId="404B745A" w14:textId="77777777" w:rsidR="00D01AC9" w:rsidRPr="00460491" w:rsidRDefault="00D01AC9" w:rsidP="004E5DCE">
      <w:pPr>
        <w:rPr>
          <w:color w:val="000000" w:themeColor="text1"/>
        </w:rPr>
      </w:pPr>
      <w:r w:rsidRPr="00460491">
        <w:rPr>
          <w:color w:val="000000" w:themeColor="text1"/>
        </w:rPr>
        <w:t xml:space="preserve"> CSC 1206 Probability and Statistics 3, 0 3 </w:t>
      </w:r>
    </w:p>
    <w:p w14:paraId="29BB712C" w14:textId="77777777" w:rsidR="00D01AC9" w:rsidRPr="00460491" w:rsidRDefault="00D01AC9" w:rsidP="004E5DCE">
      <w:pPr>
        <w:rPr>
          <w:color w:val="000000" w:themeColor="text1"/>
        </w:rPr>
      </w:pPr>
    </w:p>
    <w:p w14:paraId="16F15B9C" w14:textId="77777777" w:rsidR="00D01AC9" w:rsidRPr="00460491" w:rsidRDefault="00D01AC9" w:rsidP="004E5DCE">
      <w:pPr>
        <w:rPr>
          <w:color w:val="000000" w:themeColor="text1"/>
        </w:rPr>
      </w:pPr>
      <w:r w:rsidRPr="00460491">
        <w:rPr>
          <w:color w:val="000000" w:themeColor="text1"/>
        </w:rPr>
        <w:t xml:space="preserve"> CSC 1209 Islamic Studies/ Humanities 2, 0 2</w:t>
      </w:r>
    </w:p>
    <w:p w14:paraId="0CEAA814" w14:textId="77777777" w:rsidR="00D01AC9" w:rsidRPr="00460491" w:rsidRDefault="00D01AC9" w:rsidP="004E5DCE">
      <w:pPr>
        <w:rPr>
          <w:color w:val="000000" w:themeColor="text1"/>
        </w:rPr>
      </w:pPr>
    </w:p>
    <w:p w14:paraId="213EAFCE" w14:textId="77777777" w:rsidR="00D01AC9" w:rsidRPr="00460491" w:rsidRDefault="00D01AC9" w:rsidP="004E5DCE">
      <w:pPr>
        <w:rPr>
          <w:color w:val="000000" w:themeColor="text1"/>
        </w:rPr>
      </w:pPr>
      <w:r w:rsidRPr="00460491">
        <w:rPr>
          <w:color w:val="000000" w:themeColor="text1"/>
        </w:rPr>
        <w:t>Third Semester</w:t>
      </w:r>
    </w:p>
    <w:p w14:paraId="7CEB2F93" w14:textId="77777777" w:rsidR="00D01AC9" w:rsidRPr="00460491" w:rsidRDefault="00D01AC9" w:rsidP="004E5DCE">
      <w:pPr>
        <w:rPr>
          <w:color w:val="000000" w:themeColor="text1"/>
        </w:rPr>
      </w:pPr>
    </w:p>
    <w:p w14:paraId="658D0E04" w14:textId="77777777" w:rsidR="00D01AC9" w:rsidRPr="00460491" w:rsidRDefault="00D01AC9" w:rsidP="004E5DCE">
      <w:pPr>
        <w:rPr>
          <w:color w:val="000000" w:themeColor="text1"/>
        </w:rPr>
      </w:pPr>
      <w:r w:rsidRPr="00460491">
        <w:rPr>
          <w:color w:val="000000" w:themeColor="text1"/>
        </w:rPr>
        <w:t xml:space="preserve"> CSC 1201 Discrete Mathematical Structures 3, 0 3 </w:t>
      </w:r>
    </w:p>
    <w:p w14:paraId="6F5F93C8" w14:textId="77777777" w:rsidR="00D01AC9" w:rsidRPr="00460491" w:rsidRDefault="00D01AC9" w:rsidP="004E5DCE">
      <w:pPr>
        <w:rPr>
          <w:color w:val="000000" w:themeColor="text1"/>
        </w:rPr>
      </w:pPr>
    </w:p>
    <w:p w14:paraId="40B541D0" w14:textId="77777777" w:rsidR="00D01AC9" w:rsidRPr="00460491" w:rsidRDefault="00D01AC9" w:rsidP="004E5DCE">
      <w:pPr>
        <w:rPr>
          <w:color w:val="000000" w:themeColor="text1"/>
        </w:rPr>
      </w:pPr>
      <w:r w:rsidRPr="00460491">
        <w:rPr>
          <w:color w:val="000000" w:themeColor="text1"/>
        </w:rPr>
        <w:t xml:space="preserve"> CSC 2102 Data Structures and Algorithms 3, 0 3 CSC 1208</w:t>
      </w:r>
    </w:p>
    <w:p w14:paraId="04AAA09B" w14:textId="77777777" w:rsidR="00D01AC9" w:rsidRPr="00460491" w:rsidRDefault="00D01AC9" w:rsidP="004E5DCE">
      <w:pPr>
        <w:rPr>
          <w:color w:val="000000" w:themeColor="text1"/>
        </w:rPr>
      </w:pPr>
    </w:p>
    <w:p w14:paraId="20E01E32" w14:textId="77777777" w:rsidR="00D01AC9" w:rsidRPr="00460491" w:rsidRDefault="00D01AC9" w:rsidP="004E5DCE">
      <w:pPr>
        <w:rPr>
          <w:color w:val="000000" w:themeColor="text1"/>
        </w:rPr>
      </w:pPr>
      <w:r w:rsidRPr="00460491">
        <w:rPr>
          <w:color w:val="000000" w:themeColor="text1"/>
        </w:rPr>
        <w:t xml:space="preserve"> CSCL 2102 Lab: Data Structures and Algorithms 0, 1 1 CSCL 1208 </w:t>
      </w:r>
    </w:p>
    <w:p w14:paraId="50F32D5E" w14:textId="77777777" w:rsidR="00D01AC9" w:rsidRPr="00460491" w:rsidRDefault="00D01AC9" w:rsidP="004E5DCE">
      <w:pPr>
        <w:rPr>
          <w:color w:val="000000" w:themeColor="text1"/>
        </w:rPr>
      </w:pPr>
    </w:p>
    <w:p w14:paraId="1C205ABF" w14:textId="77777777" w:rsidR="00D01AC9" w:rsidRPr="00460491" w:rsidRDefault="00D01AC9" w:rsidP="004E5DCE">
      <w:pPr>
        <w:rPr>
          <w:color w:val="000000" w:themeColor="text1"/>
        </w:rPr>
      </w:pPr>
      <w:r w:rsidRPr="00460491">
        <w:rPr>
          <w:color w:val="000000" w:themeColor="text1"/>
        </w:rPr>
        <w:t xml:space="preserve">3 CSC 2201 Computer Organization and Assembly Language 3, 0 3 </w:t>
      </w:r>
    </w:p>
    <w:p w14:paraId="204624EF" w14:textId="77777777" w:rsidR="00D01AC9" w:rsidRPr="00460491" w:rsidRDefault="00D01AC9" w:rsidP="004E5DCE">
      <w:pPr>
        <w:rPr>
          <w:color w:val="000000" w:themeColor="text1"/>
        </w:rPr>
      </w:pPr>
    </w:p>
    <w:p w14:paraId="3E03AC9B" w14:textId="77777777" w:rsidR="00D01AC9" w:rsidRPr="00460491" w:rsidRDefault="00D01AC9" w:rsidP="004E5DCE">
      <w:pPr>
        <w:rPr>
          <w:color w:val="000000" w:themeColor="text1"/>
        </w:rPr>
      </w:pPr>
      <w:r w:rsidRPr="00460491">
        <w:rPr>
          <w:color w:val="000000" w:themeColor="text1"/>
        </w:rPr>
        <w:t xml:space="preserve"> CSCL 2201 Lab: Computer Organization and Assembly Language 0, 1 1 </w:t>
      </w:r>
    </w:p>
    <w:p w14:paraId="2E019099" w14:textId="77777777" w:rsidR="00D01AC9" w:rsidRPr="00460491" w:rsidRDefault="00D01AC9" w:rsidP="004E5DCE">
      <w:pPr>
        <w:rPr>
          <w:color w:val="000000" w:themeColor="text1"/>
        </w:rPr>
      </w:pPr>
    </w:p>
    <w:p w14:paraId="0D1512B4" w14:textId="77777777" w:rsidR="00D01AC9" w:rsidRPr="00460491" w:rsidRDefault="00D01AC9" w:rsidP="004E5DCE">
      <w:pPr>
        <w:rPr>
          <w:color w:val="000000" w:themeColor="text1"/>
        </w:rPr>
      </w:pPr>
      <w:r w:rsidRPr="00460491">
        <w:rPr>
          <w:color w:val="000000" w:themeColor="text1"/>
        </w:rPr>
        <w:t xml:space="preserve"> CSC </w:t>
      </w:r>
      <w:proofErr w:type="spellStart"/>
      <w:r w:rsidRPr="00460491">
        <w:rPr>
          <w:color w:val="000000" w:themeColor="text1"/>
        </w:rPr>
        <w:t>xxxx</w:t>
      </w:r>
      <w:proofErr w:type="spellEnd"/>
      <w:r w:rsidRPr="00460491">
        <w:rPr>
          <w:color w:val="000000" w:themeColor="text1"/>
        </w:rPr>
        <w:t xml:space="preserve"> University Elective-1 3, 0 3 </w:t>
      </w:r>
    </w:p>
    <w:p w14:paraId="7C7B440D" w14:textId="77777777" w:rsidR="00D01AC9" w:rsidRPr="00460491" w:rsidRDefault="00D01AC9" w:rsidP="004E5DCE">
      <w:pPr>
        <w:rPr>
          <w:color w:val="000000" w:themeColor="text1"/>
        </w:rPr>
      </w:pPr>
    </w:p>
    <w:p w14:paraId="1FEE9D90" w14:textId="77777777" w:rsidR="00D01AC9" w:rsidRPr="00460491" w:rsidRDefault="00D01AC9" w:rsidP="004E5DCE">
      <w:pPr>
        <w:rPr>
          <w:color w:val="000000" w:themeColor="text1"/>
        </w:rPr>
      </w:pPr>
      <w:r w:rsidRPr="00460491">
        <w:rPr>
          <w:color w:val="000000" w:themeColor="text1"/>
        </w:rPr>
        <w:t xml:space="preserve"> CSC </w:t>
      </w:r>
      <w:proofErr w:type="spellStart"/>
      <w:r w:rsidRPr="00460491">
        <w:rPr>
          <w:color w:val="000000" w:themeColor="text1"/>
        </w:rPr>
        <w:t>xxxx</w:t>
      </w:r>
      <w:proofErr w:type="spellEnd"/>
      <w:r w:rsidRPr="00460491">
        <w:rPr>
          <w:color w:val="000000" w:themeColor="text1"/>
        </w:rPr>
        <w:t xml:space="preserve"> CS Supporting-1 3, 0 3</w:t>
      </w:r>
    </w:p>
    <w:p w14:paraId="201F5416" w14:textId="77777777" w:rsidR="00D01AC9" w:rsidRPr="00460491" w:rsidRDefault="00D01AC9" w:rsidP="004E5DCE">
      <w:pPr>
        <w:rPr>
          <w:color w:val="000000" w:themeColor="text1"/>
        </w:rPr>
      </w:pPr>
    </w:p>
    <w:p w14:paraId="59E050AA" w14:textId="77777777" w:rsidR="00D01AC9" w:rsidRPr="00460491" w:rsidRDefault="00D01AC9" w:rsidP="004E5DCE">
      <w:pPr>
        <w:rPr>
          <w:color w:val="000000" w:themeColor="text1"/>
        </w:rPr>
      </w:pPr>
    </w:p>
    <w:p w14:paraId="0D83688C" w14:textId="77777777" w:rsidR="00D01AC9" w:rsidRPr="00460491" w:rsidRDefault="00D01AC9" w:rsidP="004E5DCE">
      <w:pPr>
        <w:rPr>
          <w:color w:val="000000" w:themeColor="text1"/>
        </w:rPr>
      </w:pPr>
      <w:r w:rsidRPr="00460491">
        <w:rPr>
          <w:color w:val="000000" w:themeColor="text1"/>
        </w:rPr>
        <w:t>Fourth Semester</w:t>
      </w:r>
    </w:p>
    <w:p w14:paraId="054E6DB9" w14:textId="77777777" w:rsidR="00D01AC9" w:rsidRPr="00460491" w:rsidRDefault="00D01AC9" w:rsidP="004E5DCE">
      <w:pPr>
        <w:rPr>
          <w:color w:val="000000" w:themeColor="text1"/>
        </w:rPr>
      </w:pPr>
    </w:p>
    <w:p w14:paraId="2CD401CA" w14:textId="77777777" w:rsidR="00D01AC9" w:rsidRPr="00460491" w:rsidRDefault="00D01AC9" w:rsidP="004E5DCE">
      <w:pPr>
        <w:rPr>
          <w:color w:val="000000" w:themeColor="text1"/>
        </w:rPr>
      </w:pPr>
      <w:r w:rsidRPr="00460491">
        <w:rPr>
          <w:color w:val="000000" w:themeColor="text1"/>
        </w:rPr>
        <w:t xml:space="preserve"> CSC 2203 Database Systems 3, 0 3 CSC 2102</w:t>
      </w:r>
    </w:p>
    <w:p w14:paraId="5C5562F8" w14:textId="77777777" w:rsidR="00D01AC9" w:rsidRPr="00460491" w:rsidRDefault="00D01AC9" w:rsidP="004E5DCE">
      <w:pPr>
        <w:rPr>
          <w:color w:val="000000" w:themeColor="text1"/>
        </w:rPr>
      </w:pPr>
    </w:p>
    <w:p w14:paraId="52C2B3F6" w14:textId="77777777" w:rsidR="00D01AC9" w:rsidRPr="00460491" w:rsidRDefault="00D01AC9" w:rsidP="004E5DCE">
      <w:pPr>
        <w:rPr>
          <w:color w:val="000000" w:themeColor="text1"/>
        </w:rPr>
      </w:pPr>
      <w:r w:rsidRPr="00460491">
        <w:rPr>
          <w:color w:val="000000" w:themeColor="text1"/>
        </w:rPr>
        <w:t xml:space="preserve"> CSCL 2203 Lab: Database Systems 0, 1 1 CSCL 2102 </w:t>
      </w:r>
    </w:p>
    <w:p w14:paraId="127EC57A" w14:textId="77777777" w:rsidR="00D01AC9" w:rsidRPr="00460491" w:rsidRDefault="00D01AC9" w:rsidP="004E5DCE">
      <w:pPr>
        <w:rPr>
          <w:color w:val="000000" w:themeColor="text1"/>
        </w:rPr>
      </w:pPr>
    </w:p>
    <w:p w14:paraId="246A9C62" w14:textId="77777777" w:rsidR="00D01AC9" w:rsidRPr="00460491" w:rsidRDefault="00D01AC9" w:rsidP="004E5DCE">
      <w:pPr>
        <w:rPr>
          <w:color w:val="000000" w:themeColor="text1"/>
        </w:rPr>
      </w:pPr>
      <w:r w:rsidRPr="00460491">
        <w:rPr>
          <w:color w:val="000000" w:themeColor="text1"/>
        </w:rPr>
        <w:t xml:space="preserve">4 CSC 2204 Finite Automata Theory and Formal Languages 3, 0 3 </w:t>
      </w:r>
    </w:p>
    <w:p w14:paraId="28FE24E2" w14:textId="77777777" w:rsidR="00D01AC9" w:rsidRPr="00460491" w:rsidRDefault="00D01AC9" w:rsidP="004E5DCE">
      <w:pPr>
        <w:rPr>
          <w:color w:val="000000" w:themeColor="text1"/>
        </w:rPr>
      </w:pPr>
    </w:p>
    <w:p w14:paraId="38D9BE4E" w14:textId="77777777" w:rsidR="00D01AC9" w:rsidRPr="00460491" w:rsidRDefault="00D01AC9" w:rsidP="004E5DCE">
      <w:pPr>
        <w:rPr>
          <w:color w:val="000000" w:themeColor="text1"/>
        </w:rPr>
      </w:pPr>
      <w:r w:rsidRPr="00460491">
        <w:rPr>
          <w:color w:val="000000" w:themeColor="text1"/>
        </w:rPr>
        <w:t xml:space="preserve"> CSC 2206 Linear Algebra 3, 0 3 </w:t>
      </w:r>
    </w:p>
    <w:p w14:paraId="146685C3" w14:textId="77777777" w:rsidR="00D01AC9" w:rsidRPr="00460491" w:rsidRDefault="00D01AC9" w:rsidP="004E5DCE">
      <w:pPr>
        <w:rPr>
          <w:color w:val="000000" w:themeColor="text1"/>
        </w:rPr>
      </w:pPr>
    </w:p>
    <w:p w14:paraId="3C2651FF" w14:textId="77777777" w:rsidR="00D01AC9" w:rsidRPr="00460491" w:rsidRDefault="00D01AC9" w:rsidP="004E5DCE">
      <w:pPr>
        <w:rPr>
          <w:color w:val="000000" w:themeColor="text1"/>
        </w:rPr>
      </w:pPr>
      <w:r w:rsidRPr="00460491">
        <w:rPr>
          <w:color w:val="000000" w:themeColor="text1"/>
        </w:rPr>
        <w:t xml:space="preserve"> CSC 3202 Design and Analysis of Algorithms 3, 0 3 CSC 2102</w:t>
      </w:r>
    </w:p>
    <w:p w14:paraId="25247A68" w14:textId="77777777" w:rsidR="00D01AC9" w:rsidRPr="00460491" w:rsidRDefault="00D01AC9" w:rsidP="004E5DCE">
      <w:pPr>
        <w:rPr>
          <w:color w:val="000000" w:themeColor="text1"/>
        </w:rPr>
      </w:pPr>
    </w:p>
    <w:p w14:paraId="0378A84C" w14:textId="59E58E3C" w:rsidR="00D01AC9" w:rsidRDefault="00D01AC9" w:rsidP="004E5DCE">
      <w:pPr>
        <w:rPr>
          <w:color w:val="000000" w:themeColor="text1"/>
        </w:rPr>
      </w:pPr>
      <w:r w:rsidRPr="00460491">
        <w:rPr>
          <w:color w:val="000000" w:themeColor="text1"/>
        </w:rPr>
        <w:t xml:space="preserve"> CSC </w:t>
      </w:r>
      <w:proofErr w:type="spellStart"/>
      <w:r w:rsidRPr="00460491">
        <w:rPr>
          <w:color w:val="000000" w:themeColor="text1"/>
        </w:rPr>
        <w:t>xxxx</w:t>
      </w:r>
      <w:proofErr w:type="spellEnd"/>
      <w:r w:rsidRPr="00460491">
        <w:rPr>
          <w:color w:val="000000" w:themeColor="text1"/>
        </w:rPr>
        <w:t xml:space="preserve"> University Elective -2 3, 0 3</w:t>
      </w:r>
    </w:p>
    <w:p w14:paraId="568E7F3E" w14:textId="33B4597F" w:rsidR="00DA0724" w:rsidRDefault="00DA0724" w:rsidP="004E5DCE">
      <w:pPr>
        <w:rPr>
          <w:color w:val="000000" w:themeColor="text1"/>
        </w:rPr>
      </w:pPr>
    </w:p>
    <w:p w14:paraId="28DA2D29" w14:textId="568DA637" w:rsidR="00DA0724" w:rsidRPr="00460491" w:rsidRDefault="00DA0724" w:rsidP="004E5DCE">
      <w:pPr>
        <w:rPr>
          <w:color w:val="000000" w:themeColor="text1"/>
        </w:rPr>
      </w:pPr>
      <w:r>
        <w:rPr>
          <w:color w:val="000000" w:themeColor="text1"/>
        </w:rPr>
        <w:t xml:space="preserve">Fifth semester </w:t>
      </w:r>
    </w:p>
    <w:p w14:paraId="6686E483" w14:textId="5FF963F5" w:rsidR="00D01AC9" w:rsidRPr="00460491" w:rsidRDefault="00D01AC9" w:rsidP="004E5DCE">
      <w:pPr>
        <w:rPr>
          <w:color w:val="000000" w:themeColor="text1"/>
        </w:rPr>
      </w:pPr>
    </w:p>
    <w:p w14:paraId="1A31B8F7" w14:textId="77777777" w:rsidR="00790656" w:rsidRPr="00460491" w:rsidRDefault="00790656" w:rsidP="004E5DCE">
      <w:pPr>
        <w:rPr>
          <w:color w:val="000000" w:themeColor="text1"/>
        </w:rPr>
      </w:pPr>
      <w:r w:rsidRPr="00460491">
        <w:rPr>
          <w:color w:val="000000" w:themeColor="text1"/>
        </w:rPr>
        <w:t xml:space="preserve"> CSC 2205 Operating Systems 3, 0 3 CSC 2102</w:t>
      </w:r>
    </w:p>
    <w:p w14:paraId="0091A28B" w14:textId="77777777" w:rsidR="00790656" w:rsidRPr="00460491" w:rsidRDefault="00790656" w:rsidP="004E5DCE">
      <w:pPr>
        <w:rPr>
          <w:color w:val="000000" w:themeColor="text1"/>
        </w:rPr>
      </w:pPr>
    </w:p>
    <w:p w14:paraId="6E15548F" w14:textId="77777777" w:rsidR="00790656" w:rsidRPr="00460491" w:rsidRDefault="00790656" w:rsidP="004E5DCE">
      <w:pPr>
        <w:rPr>
          <w:color w:val="000000" w:themeColor="text1"/>
        </w:rPr>
      </w:pPr>
      <w:r w:rsidRPr="00460491">
        <w:rPr>
          <w:color w:val="000000" w:themeColor="text1"/>
        </w:rPr>
        <w:t xml:space="preserve"> CSCL 2205 Lab: Operating Systems 0, 1 1 CSCL 2102</w:t>
      </w:r>
    </w:p>
    <w:p w14:paraId="4359D648" w14:textId="77777777" w:rsidR="00790656" w:rsidRPr="00460491" w:rsidRDefault="00790656" w:rsidP="004E5DCE">
      <w:pPr>
        <w:rPr>
          <w:color w:val="000000" w:themeColor="text1"/>
        </w:rPr>
      </w:pPr>
    </w:p>
    <w:p w14:paraId="687E4F90" w14:textId="454096CA" w:rsidR="00790656" w:rsidRPr="00460491" w:rsidRDefault="00DA0724" w:rsidP="004E5DCE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790656" w:rsidRPr="00460491">
        <w:rPr>
          <w:color w:val="000000" w:themeColor="text1"/>
        </w:rPr>
        <w:t xml:space="preserve">CSC 3109 Software Engineering 3, 0 3 </w:t>
      </w:r>
    </w:p>
    <w:p w14:paraId="50BF251F" w14:textId="77777777" w:rsidR="00790656" w:rsidRPr="00460491" w:rsidRDefault="00790656" w:rsidP="004E5DCE">
      <w:pPr>
        <w:rPr>
          <w:color w:val="000000" w:themeColor="text1"/>
        </w:rPr>
      </w:pPr>
    </w:p>
    <w:p w14:paraId="4FFFFFFC" w14:textId="77777777" w:rsidR="00790656" w:rsidRPr="00460491" w:rsidRDefault="00790656" w:rsidP="004E5DCE">
      <w:pPr>
        <w:rPr>
          <w:color w:val="000000" w:themeColor="text1"/>
        </w:rPr>
      </w:pPr>
      <w:r w:rsidRPr="00460491">
        <w:rPr>
          <w:color w:val="000000" w:themeColor="text1"/>
        </w:rPr>
        <w:t xml:space="preserve"> CSC 3201 Compiler Construction 3, 0 3 CSC 2204</w:t>
      </w:r>
    </w:p>
    <w:p w14:paraId="2B0C4BB4" w14:textId="77777777" w:rsidR="00790656" w:rsidRPr="00460491" w:rsidRDefault="00790656" w:rsidP="004E5DCE">
      <w:pPr>
        <w:rPr>
          <w:color w:val="000000" w:themeColor="text1"/>
        </w:rPr>
      </w:pPr>
    </w:p>
    <w:p w14:paraId="11C0F41D" w14:textId="77777777" w:rsidR="00790656" w:rsidRPr="00460491" w:rsidRDefault="00790656" w:rsidP="004E5DCE">
      <w:pPr>
        <w:rPr>
          <w:color w:val="000000" w:themeColor="text1"/>
        </w:rPr>
      </w:pPr>
      <w:r w:rsidRPr="00460491">
        <w:rPr>
          <w:color w:val="000000" w:themeColor="text1"/>
        </w:rPr>
        <w:t xml:space="preserve"> CSC </w:t>
      </w:r>
      <w:proofErr w:type="spellStart"/>
      <w:r w:rsidRPr="00460491">
        <w:rPr>
          <w:color w:val="000000" w:themeColor="text1"/>
        </w:rPr>
        <w:t>xxxx</w:t>
      </w:r>
      <w:proofErr w:type="spellEnd"/>
      <w:r w:rsidRPr="00460491">
        <w:rPr>
          <w:color w:val="000000" w:themeColor="text1"/>
        </w:rPr>
        <w:t xml:space="preserve"> CS Supporting -2 3, 0 3 </w:t>
      </w:r>
    </w:p>
    <w:p w14:paraId="3261A718" w14:textId="77777777" w:rsidR="00790656" w:rsidRPr="00460491" w:rsidRDefault="00790656" w:rsidP="004E5DCE">
      <w:pPr>
        <w:rPr>
          <w:color w:val="000000" w:themeColor="text1"/>
        </w:rPr>
      </w:pPr>
    </w:p>
    <w:p w14:paraId="67542426" w14:textId="77777777" w:rsidR="00790656" w:rsidRPr="00460491" w:rsidRDefault="00790656" w:rsidP="004E5DCE">
      <w:pPr>
        <w:rPr>
          <w:color w:val="000000" w:themeColor="text1"/>
        </w:rPr>
      </w:pPr>
      <w:r w:rsidRPr="00460491">
        <w:rPr>
          <w:color w:val="000000" w:themeColor="text1"/>
        </w:rPr>
        <w:t xml:space="preserve"> CSC </w:t>
      </w:r>
      <w:proofErr w:type="spellStart"/>
      <w:r w:rsidRPr="00460491">
        <w:rPr>
          <w:color w:val="000000" w:themeColor="text1"/>
        </w:rPr>
        <w:t>xxxx</w:t>
      </w:r>
      <w:proofErr w:type="spellEnd"/>
      <w:r w:rsidRPr="00460491">
        <w:rPr>
          <w:color w:val="000000" w:themeColor="text1"/>
        </w:rPr>
        <w:t xml:space="preserve"> CS Supporting-3 3, 0 3</w:t>
      </w:r>
    </w:p>
    <w:p w14:paraId="4502193D" w14:textId="77777777" w:rsidR="00790656" w:rsidRPr="00460491" w:rsidRDefault="00790656" w:rsidP="004E5DCE">
      <w:pPr>
        <w:rPr>
          <w:color w:val="000000" w:themeColor="text1"/>
        </w:rPr>
      </w:pPr>
    </w:p>
    <w:p w14:paraId="7C8F01EA" w14:textId="77777777" w:rsidR="00790656" w:rsidRPr="00460491" w:rsidRDefault="00790656" w:rsidP="004E5DCE">
      <w:pPr>
        <w:rPr>
          <w:color w:val="000000" w:themeColor="text1"/>
        </w:rPr>
      </w:pPr>
      <w:r w:rsidRPr="00460491">
        <w:rPr>
          <w:color w:val="000000" w:themeColor="text1"/>
        </w:rPr>
        <w:t>Sixth Semester</w:t>
      </w:r>
    </w:p>
    <w:p w14:paraId="15495629" w14:textId="77777777" w:rsidR="00790656" w:rsidRPr="00460491" w:rsidRDefault="00790656" w:rsidP="004E5DCE">
      <w:pPr>
        <w:rPr>
          <w:color w:val="000000" w:themeColor="text1"/>
        </w:rPr>
      </w:pPr>
    </w:p>
    <w:p w14:paraId="397B28F4" w14:textId="77777777" w:rsidR="00790656" w:rsidRPr="00460491" w:rsidRDefault="00790656" w:rsidP="004E5DCE">
      <w:pPr>
        <w:rPr>
          <w:color w:val="000000" w:themeColor="text1"/>
        </w:rPr>
      </w:pPr>
      <w:r w:rsidRPr="00460491">
        <w:rPr>
          <w:color w:val="000000" w:themeColor="text1"/>
        </w:rPr>
        <w:t xml:space="preserve"> CSC 1205 Technical and Business Writing 3,0 3 </w:t>
      </w:r>
    </w:p>
    <w:p w14:paraId="44DEEC1C" w14:textId="77777777" w:rsidR="00790656" w:rsidRPr="00460491" w:rsidRDefault="00790656" w:rsidP="004E5DCE">
      <w:pPr>
        <w:rPr>
          <w:color w:val="000000" w:themeColor="text1"/>
        </w:rPr>
      </w:pPr>
    </w:p>
    <w:p w14:paraId="3714D559" w14:textId="77777777" w:rsidR="00790656" w:rsidRPr="00460491" w:rsidRDefault="00790656" w:rsidP="004E5DCE">
      <w:pPr>
        <w:rPr>
          <w:color w:val="000000" w:themeColor="text1"/>
        </w:rPr>
      </w:pPr>
      <w:r w:rsidRPr="00460491">
        <w:rPr>
          <w:color w:val="000000" w:themeColor="text1"/>
        </w:rPr>
        <w:t xml:space="preserve"> CSC 3205 Computer Networks and Data Communications 3, 0 3 </w:t>
      </w:r>
    </w:p>
    <w:p w14:paraId="354995BE" w14:textId="77777777" w:rsidR="00790656" w:rsidRPr="00460491" w:rsidRDefault="00790656" w:rsidP="004E5DCE">
      <w:pPr>
        <w:rPr>
          <w:color w:val="000000" w:themeColor="text1"/>
        </w:rPr>
      </w:pPr>
    </w:p>
    <w:p w14:paraId="63026EC4" w14:textId="77777777" w:rsidR="00790656" w:rsidRPr="00460491" w:rsidRDefault="00790656" w:rsidP="004E5DCE">
      <w:pPr>
        <w:rPr>
          <w:color w:val="000000" w:themeColor="text1"/>
        </w:rPr>
      </w:pPr>
      <w:r w:rsidRPr="00460491">
        <w:rPr>
          <w:color w:val="000000" w:themeColor="text1"/>
        </w:rPr>
        <w:t xml:space="preserve"> CSCL 3205 Lab: Computer Networks and Data Communications 0, 1 1 </w:t>
      </w:r>
    </w:p>
    <w:p w14:paraId="6F603FC0" w14:textId="77777777" w:rsidR="00790656" w:rsidRPr="00460491" w:rsidRDefault="00790656" w:rsidP="004E5DCE">
      <w:pPr>
        <w:rPr>
          <w:color w:val="000000" w:themeColor="text1"/>
        </w:rPr>
      </w:pPr>
    </w:p>
    <w:p w14:paraId="5A7A8DD4" w14:textId="77777777" w:rsidR="00790656" w:rsidRPr="00460491" w:rsidRDefault="00790656" w:rsidP="004E5DCE">
      <w:pPr>
        <w:rPr>
          <w:color w:val="000000" w:themeColor="text1"/>
        </w:rPr>
      </w:pPr>
      <w:r w:rsidRPr="00460491">
        <w:rPr>
          <w:color w:val="000000" w:themeColor="text1"/>
        </w:rPr>
        <w:t>6 CSC 4101 Artificial Intelligence 3, 0 3 CSC1201</w:t>
      </w:r>
    </w:p>
    <w:p w14:paraId="2A9FD934" w14:textId="77777777" w:rsidR="00790656" w:rsidRPr="00460491" w:rsidRDefault="00790656" w:rsidP="004E5DCE">
      <w:pPr>
        <w:rPr>
          <w:color w:val="000000" w:themeColor="text1"/>
        </w:rPr>
      </w:pPr>
    </w:p>
    <w:p w14:paraId="515C7BE7" w14:textId="77777777" w:rsidR="00790656" w:rsidRPr="00460491" w:rsidRDefault="00790656" w:rsidP="004E5DCE">
      <w:pPr>
        <w:rPr>
          <w:color w:val="000000" w:themeColor="text1"/>
        </w:rPr>
      </w:pPr>
      <w:r w:rsidRPr="00460491">
        <w:rPr>
          <w:color w:val="000000" w:themeColor="text1"/>
        </w:rPr>
        <w:t xml:space="preserve"> CSCL 4101 Lab: Artificial Intelligence 0, 1 1 </w:t>
      </w:r>
    </w:p>
    <w:p w14:paraId="640A28DA" w14:textId="77777777" w:rsidR="00790656" w:rsidRPr="00460491" w:rsidRDefault="00790656" w:rsidP="004E5DCE">
      <w:pPr>
        <w:rPr>
          <w:color w:val="000000" w:themeColor="text1"/>
        </w:rPr>
      </w:pPr>
    </w:p>
    <w:p w14:paraId="74CE2E86" w14:textId="77777777" w:rsidR="00790656" w:rsidRPr="00460491" w:rsidRDefault="00790656" w:rsidP="004E5DCE">
      <w:pPr>
        <w:rPr>
          <w:color w:val="000000" w:themeColor="text1"/>
        </w:rPr>
      </w:pPr>
      <w:r w:rsidRPr="00460491">
        <w:rPr>
          <w:color w:val="000000" w:themeColor="text1"/>
        </w:rPr>
        <w:t xml:space="preserve"> CSC 4xxx CS Elective-1 3, 0 3 </w:t>
      </w:r>
    </w:p>
    <w:p w14:paraId="24DBCA22" w14:textId="77777777" w:rsidR="00790656" w:rsidRPr="00460491" w:rsidRDefault="00790656" w:rsidP="004E5DCE">
      <w:pPr>
        <w:rPr>
          <w:color w:val="000000" w:themeColor="text1"/>
        </w:rPr>
      </w:pPr>
    </w:p>
    <w:p w14:paraId="1EE65325" w14:textId="77777777" w:rsidR="00790656" w:rsidRPr="00460491" w:rsidRDefault="00790656" w:rsidP="004E5DCE">
      <w:pPr>
        <w:rPr>
          <w:color w:val="000000" w:themeColor="text1"/>
        </w:rPr>
      </w:pPr>
      <w:r w:rsidRPr="00460491">
        <w:rPr>
          <w:color w:val="000000" w:themeColor="text1"/>
        </w:rPr>
        <w:t xml:space="preserve"> CSC 4xxx CS Elective-2 3, 0 3 </w:t>
      </w:r>
    </w:p>
    <w:p w14:paraId="64A9C5B7" w14:textId="77777777" w:rsidR="00790656" w:rsidRPr="00460491" w:rsidRDefault="00790656" w:rsidP="004E5DCE">
      <w:pPr>
        <w:rPr>
          <w:color w:val="000000" w:themeColor="text1"/>
        </w:rPr>
      </w:pPr>
    </w:p>
    <w:p w14:paraId="6012FA89" w14:textId="77777777" w:rsidR="00790656" w:rsidRPr="00460491" w:rsidRDefault="00790656" w:rsidP="004E5DCE">
      <w:pPr>
        <w:rPr>
          <w:color w:val="000000" w:themeColor="text1"/>
        </w:rPr>
      </w:pPr>
      <w:r w:rsidRPr="00460491">
        <w:rPr>
          <w:color w:val="000000" w:themeColor="text1"/>
        </w:rPr>
        <w:t>Third Year</w:t>
      </w:r>
    </w:p>
    <w:p w14:paraId="532239AD" w14:textId="77777777" w:rsidR="00790656" w:rsidRPr="00460491" w:rsidRDefault="00790656" w:rsidP="004E5DCE">
      <w:pPr>
        <w:rPr>
          <w:color w:val="000000" w:themeColor="text1"/>
        </w:rPr>
      </w:pPr>
    </w:p>
    <w:p w14:paraId="630B8EDE" w14:textId="77777777" w:rsidR="00790656" w:rsidRPr="00460491" w:rsidRDefault="00790656" w:rsidP="004E5DCE">
      <w:pPr>
        <w:rPr>
          <w:color w:val="000000" w:themeColor="text1"/>
        </w:rPr>
      </w:pPr>
      <w:r w:rsidRPr="00460491">
        <w:rPr>
          <w:color w:val="000000" w:themeColor="text1"/>
        </w:rPr>
        <w:t>Seventh Semester</w:t>
      </w:r>
    </w:p>
    <w:p w14:paraId="4D74BF80" w14:textId="77777777" w:rsidR="00790656" w:rsidRPr="00460491" w:rsidRDefault="00790656" w:rsidP="004E5DCE">
      <w:pPr>
        <w:rPr>
          <w:color w:val="000000" w:themeColor="text1"/>
        </w:rPr>
      </w:pPr>
    </w:p>
    <w:p w14:paraId="12E37E13" w14:textId="77777777" w:rsidR="00790656" w:rsidRPr="00460491" w:rsidRDefault="00790656" w:rsidP="004E5DCE">
      <w:pPr>
        <w:rPr>
          <w:color w:val="000000" w:themeColor="text1"/>
        </w:rPr>
      </w:pPr>
      <w:r w:rsidRPr="00460491">
        <w:rPr>
          <w:color w:val="000000" w:themeColor="text1"/>
        </w:rPr>
        <w:t xml:space="preserve"> CSC 4105 Final Year Project-I 0, 3 3 </w:t>
      </w:r>
    </w:p>
    <w:p w14:paraId="3C6859F2" w14:textId="77777777" w:rsidR="00790656" w:rsidRPr="00460491" w:rsidRDefault="00790656" w:rsidP="004E5DCE">
      <w:pPr>
        <w:rPr>
          <w:color w:val="000000" w:themeColor="text1"/>
        </w:rPr>
      </w:pPr>
    </w:p>
    <w:p w14:paraId="0A4F77DA" w14:textId="77777777" w:rsidR="00790656" w:rsidRPr="00460491" w:rsidRDefault="00790656" w:rsidP="004E5DCE">
      <w:pPr>
        <w:rPr>
          <w:color w:val="000000" w:themeColor="text1"/>
        </w:rPr>
      </w:pPr>
      <w:r w:rsidRPr="00460491">
        <w:rPr>
          <w:color w:val="000000" w:themeColor="text1"/>
        </w:rPr>
        <w:t xml:space="preserve"> CSC 4106 Parallel and Distributed Computing 3, 0 3 CSC 2205</w:t>
      </w:r>
    </w:p>
    <w:p w14:paraId="25B59EFE" w14:textId="77777777" w:rsidR="00790656" w:rsidRPr="00460491" w:rsidRDefault="00790656" w:rsidP="004E5DCE">
      <w:pPr>
        <w:rPr>
          <w:color w:val="000000" w:themeColor="text1"/>
        </w:rPr>
      </w:pPr>
    </w:p>
    <w:p w14:paraId="43A143F9" w14:textId="77777777" w:rsidR="00790656" w:rsidRPr="00460491" w:rsidRDefault="00790656" w:rsidP="004E5DCE">
      <w:pPr>
        <w:rPr>
          <w:color w:val="000000" w:themeColor="text1"/>
        </w:rPr>
      </w:pPr>
      <w:r w:rsidRPr="00460491">
        <w:rPr>
          <w:color w:val="000000" w:themeColor="text1"/>
        </w:rPr>
        <w:t xml:space="preserve">7 CSC 4xxx CS Elective-3 3, 0 3 </w:t>
      </w:r>
    </w:p>
    <w:p w14:paraId="1CB98F29" w14:textId="77777777" w:rsidR="00790656" w:rsidRPr="00460491" w:rsidRDefault="00790656" w:rsidP="004E5DCE">
      <w:pPr>
        <w:rPr>
          <w:color w:val="000000" w:themeColor="text1"/>
        </w:rPr>
      </w:pPr>
    </w:p>
    <w:p w14:paraId="15B5DA5C" w14:textId="77777777" w:rsidR="00790656" w:rsidRPr="00460491" w:rsidRDefault="00790656" w:rsidP="004E5DCE">
      <w:pPr>
        <w:rPr>
          <w:color w:val="000000" w:themeColor="text1"/>
        </w:rPr>
      </w:pPr>
      <w:r w:rsidRPr="00460491">
        <w:rPr>
          <w:color w:val="000000" w:themeColor="text1"/>
        </w:rPr>
        <w:t xml:space="preserve"> CSC 4102 Professional Practices 3, 0 3 </w:t>
      </w:r>
    </w:p>
    <w:p w14:paraId="7C86B351" w14:textId="77777777" w:rsidR="00790656" w:rsidRPr="00460491" w:rsidRDefault="00790656" w:rsidP="004E5DCE">
      <w:pPr>
        <w:rPr>
          <w:color w:val="000000" w:themeColor="text1"/>
        </w:rPr>
      </w:pPr>
    </w:p>
    <w:p w14:paraId="569A1798" w14:textId="77777777" w:rsidR="00790656" w:rsidRPr="00460491" w:rsidRDefault="00790656" w:rsidP="004E5DCE">
      <w:pPr>
        <w:rPr>
          <w:color w:val="000000" w:themeColor="text1"/>
        </w:rPr>
      </w:pPr>
      <w:r w:rsidRPr="00460491">
        <w:rPr>
          <w:color w:val="000000" w:themeColor="text1"/>
        </w:rPr>
        <w:t xml:space="preserve"> CSC </w:t>
      </w:r>
      <w:proofErr w:type="spellStart"/>
      <w:r w:rsidRPr="00460491">
        <w:rPr>
          <w:color w:val="000000" w:themeColor="text1"/>
        </w:rPr>
        <w:t>xxxx</w:t>
      </w:r>
      <w:proofErr w:type="spellEnd"/>
      <w:r w:rsidRPr="00460491">
        <w:rPr>
          <w:color w:val="000000" w:themeColor="text1"/>
        </w:rPr>
        <w:t xml:space="preserve"> University Elective-3 3, 0 3</w:t>
      </w:r>
    </w:p>
    <w:p w14:paraId="70881515" w14:textId="77777777" w:rsidR="00790656" w:rsidRPr="00460491" w:rsidRDefault="00790656" w:rsidP="004E5DCE">
      <w:pPr>
        <w:rPr>
          <w:color w:val="000000" w:themeColor="text1"/>
        </w:rPr>
      </w:pPr>
    </w:p>
    <w:p w14:paraId="2F9DB1ED" w14:textId="77777777" w:rsidR="00790656" w:rsidRPr="00460491" w:rsidRDefault="00790656" w:rsidP="004E5DCE">
      <w:pPr>
        <w:rPr>
          <w:color w:val="000000" w:themeColor="text1"/>
        </w:rPr>
      </w:pPr>
      <w:r w:rsidRPr="00460491">
        <w:rPr>
          <w:color w:val="000000" w:themeColor="text1"/>
        </w:rPr>
        <w:t xml:space="preserve"> 15 </w:t>
      </w:r>
    </w:p>
    <w:p w14:paraId="4FBFAF22" w14:textId="77777777" w:rsidR="00790656" w:rsidRPr="00460491" w:rsidRDefault="00790656" w:rsidP="004E5DCE">
      <w:pPr>
        <w:rPr>
          <w:color w:val="000000" w:themeColor="text1"/>
        </w:rPr>
      </w:pPr>
    </w:p>
    <w:p w14:paraId="07AE839F" w14:textId="77777777" w:rsidR="00790656" w:rsidRPr="00460491" w:rsidRDefault="00790656" w:rsidP="004E5DCE">
      <w:pPr>
        <w:rPr>
          <w:color w:val="000000" w:themeColor="text1"/>
        </w:rPr>
      </w:pPr>
      <w:r w:rsidRPr="00460491">
        <w:rPr>
          <w:color w:val="000000" w:themeColor="text1"/>
        </w:rPr>
        <w:t>Eighth Semester</w:t>
      </w:r>
    </w:p>
    <w:p w14:paraId="4CFC1D30" w14:textId="77777777" w:rsidR="00790656" w:rsidRPr="00460491" w:rsidRDefault="00790656" w:rsidP="004E5DCE">
      <w:pPr>
        <w:rPr>
          <w:color w:val="000000" w:themeColor="text1"/>
        </w:rPr>
      </w:pPr>
    </w:p>
    <w:p w14:paraId="7EF89DA4" w14:textId="77777777" w:rsidR="00790656" w:rsidRPr="00460491" w:rsidRDefault="00790656" w:rsidP="004E5DCE">
      <w:pPr>
        <w:rPr>
          <w:color w:val="000000" w:themeColor="text1"/>
        </w:rPr>
      </w:pPr>
      <w:r w:rsidRPr="00460491">
        <w:rPr>
          <w:color w:val="000000" w:themeColor="text1"/>
        </w:rPr>
        <w:t xml:space="preserve"> CSC 4201 Information Security 3, 0 3</w:t>
      </w:r>
    </w:p>
    <w:p w14:paraId="22C4894D" w14:textId="77777777" w:rsidR="00790656" w:rsidRPr="00460491" w:rsidRDefault="00790656" w:rsidP="004E5DCE">
      <w:pPr>
        <w:rPr>
          <w:color w:val="000000" w:themeColor="text1"/>
        </w:rPr>
      </w:pPr>
    </w:p>
    <w:p w14:paraId="68D41807" w14:textId="77777777" w:rsidR="00790656" w:rsidRPr="00460491" w:rsidRDefault="00790656" w:rsidP="004E5DCE">
      <w:pPr>
        <w:rPr>
          <w:color w:val="000000" w:themeColor="text1"/>
        </w:rPr>
      </w:pPr>
      <w:r w:rsidRPr="00460491">
        <w:rPr>
          <w:color w:val="000000" w:themeColor="text1"/>
        </w:rPr>
        <w:t xml:space="preserve"> CSC 4205 Final Year Project-II 0, 3 3</w:t>
      </w:r>
    </w:p>
    <w:p w14:paraId="2BAAA234" w14:textId="77777777" w:rsidR="00790656" w:rsidRPr="00460491" w:rsidRDefault="00790656" w:rsidP="004E5DCE">
      <w:pPr>
        <w:rPr>
          <w:color w:val="000000" w:themeColor="text1"/>
        </w:rPr>
      </w:pPr>
    </w:p>
    <w:p w14:paraId="4C1D80AD" w14:textId="5B517AC3" w:rsidR="00790656" w:rsidRPr="00460491" w:rsidRDefault="00DA0724" w:rsidP="004E5DCE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790656" w:rsidRPr="00460491">
        <w:rPr>
          <w:color w:val="000000" w:themeColor="text1"/>
        </w:rPr>
        <w:t>CSC 4xxx CS Elective-4 3, 0 3</w:t>
      </w:r>
    </w:p>
    <w:p w14:paraId="22DE5A3F" w14:textId="77777777" w:rsidR="00790656" w:rsidRPr="00460491" w:rsidRDefault="00790656" w:rsidP="004E5DCE">
      <w:pPr>
        <w:rPr>
          <w:color w:val="000000" w:themeColor="text1"/>
        </w:rPr>
      </w:pPr>
    </w:p>
    <w:p w14:paraId="4738DDDB" w14:textId="77777777" w:rsidR="00790656" w:rsidRPr="00460491" w:rsidRDefault="00790656" w:rsidP="004E5DCE">
      <w:pPr>
        <w:rPr>
          <w:color w:val="000000" w:themeColor="text1"/>
        </w:rPr>
      </w:pPr>
      <w:r w:rsidRPr="00460491">
        <w:rPr>
          <w:color w:val="000000" w:themeColor="text1"/>
        </w:rPr>
        <w:t xml:space="preserve"> CSC 4xxx CS Elective-5 3, 0 3</w:t>
      </w:r>
    </w:p>
    <w:p w14:paraId="6BA3F286" w14:textId="77777777" w:rsidR="00790656" w:rsidRPr="00460491" w:rsidRDefault="00790656" w:rsidP="004E5DCE">
      <w:pPr>
        <w:rPr>
          <w:color w:val="000000" w:themeColor="text1"/>
        </w:rPr>
      </w:pPr>
    </w:p>
    <w:p w14:paraId="0B9BE1F7" w14:textId="77777777" w:rsidR="00790656" w:rsidRPr="00460491" w:rsidRDefault="00790656" w:rsidP="004E5DCE">
      <w:pPr>
        <w:rPr>
          <w:color w:val="000000" w:themeColor="text1"/>
        </w:rPr>
      </w:pPr>
      <w:r w:rsidRPr="00460491">
        <w:rPr>
          <w:color w:val="000000" w:themeColor="text1"/>
        </w:rPr>
        <w:t xml:space="preserve"> CSC </w:t>
      </w:r>
      <w:proofErr w:type="spellStart"/>
      <w:r w:rsidRPr="00460491">
        <w:rPr>
          <w:color w:val="000000" w:themeColor="text1"/>
        </w:rPr>
        <w:t>xxxx</w:t>
      </w:r>
      <w:proofErr w:type="spellEnd"/>
      <w:r w:rsidRPr="00460491">
        <w:rPr>
          <w:color w:val="000000" w:themeColor="text1"/>
        </w:rPr>
        <w:t xml:space="preserve"> University Elective-4 3, 0 3 </w:t>
      </w:r>
    </w:p>
    <w:p w14:paraId="53E9BAF2" w14:textId="360302F3" w:rsidR="00044A79" w:rsidRPr="00460491" w:rsidRDefault="00044A79" w:rsidP="004E5DCE">
      <w:pPr>
        <w:rPr>
          <w:color w:val="000000" w:themeColor="text1"/>
        </w:rPr>
      </w:pPr>
    </w:p>
    <w:p w14:paraId="23719062" w14:textId="56BCCC7A" w:rsidR="00D01AC9" w:rsidRPr="00460491" w:rsidRDefault="00D01AC9" w:rsidP="004E5DCE">
      <w:pPr>
        <w:rPr>
          <w:color w:val="000000" w:themeColor="text1"/>
        </w:rPr>
      </w:pPr>
    </w:p>
    <w:p w14:paraId="17DB7C3F" w14:textId="6EF1D275" w:rsidR="00DA0724" w:rsidRDefault="00DA0724" w:rsidP="00DA0724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Which</w:t>
      </w:r>
      <w:r>
        <w:rPr>
          <w:sz w:val="36"/>
          <w:szCs w:val="36"/>
        </w:rPr>
        <w:t xml:space="preserve"> elective</w:t>
      </w:r>
      <w:r>
        <w:rPr>
          <w:sz w:val="36"/>
          <w:szCs w:val="36"/>
        </w:rPr>
        <w:t xml:space="preserve"> courses are being offered in the BSCS Program? </w:t>
      </w:r>
    </w:p>
    <w:p w14:paraId="0F8FFB35" w14:textId="77777777" w:rsidR="00F619DD" w:rsidRPr="00460491" w:rsidRDefault="00F619DD" w:rsidP="004E5DCE">
      <w:pPr>
        <w:rPr>
          <w:color w:val="000000" w:themeColor="text1"/>
        </w:rPr>
      </w:pPr>
    </w:p>
    <w:p w14:paraId="21A4D18F" w14:textId="77777777" w:rsidR="00F619DD" w:rsidRPr="00460491" w:rsidRDefault="00F619DD" w:rsidP="004E5DCE">
      <w:pPr>
        <w:rPr>
          <w:color w:val="000000" w:themeColor="text1"/>
        </w:rPr>
      </w:pPr>
      <w:r w:rsidRPr="00460491">
        <w:rPr>
          <w:color w:val="000000" w:themeColor="text1"/>
        </w:rPr>
        <w:t>CSC 4703 Applied Data Mining</w:t>
      </w:r>
    </w:p>
    <w:p w14:paraId="4B08225B" w14:textId="77777777" w:rsidR="00F619DD" w:rsidRPr="00460491" w:rsidRDefault="00F619DD" w:rsidP="004E5DCE">
      <w:pPr>
        <w:rPr>
          <w:color w:val="000000" w:themeColor="text1"/>
        </w:rPr>
      </w:pPr>
    </w:p>
    <w:p w14:paraId="121ADADF" w14:textId="77777777" w:rsidR="00F619DD" w:rsidRPr="00460491" w:rsidRDefault="00F619DD" w:rsidP="004E5DCE">
      <w:pPr>
        <w:rPr>
          <w:color w:val="000000" w:themeColor="text1"/>
        </w:rPr>
      </w:pPr>
      <w:r w:rsidRPr="00460491">
        <w:rPr>
          <w:color w:val="000000" w:themeColor="text1"/>
        </w:rPr>
        <w:t>CSC 4706 Digital Image Processing</w:t>
      </w:r>
    </w:p>
    <w:p w14:paraId="2B4B6060" w14:textId="77777777" w:rsidR="00F619DD" w:rsidRPr="00460491" w:rsidRDefault="00F619DD" w:rsidP="004E5DCE">
      <w:pPr>
        <w:rPr>
          <w:color w:val="000000" w:themeColor="text1"/>
        </w:rPr>
      </w:pPr>
    </w:p>
    <w:p w14:paraId="05BD01AB" w14:textId="77777777" w:rsidR="00F619DD" w:rsidRPr="00460491" w:rsidRDefault="00F619DD" w:rsidP="004E5DCE">
      <w:pPr>
        <w:rPr>
          <w:color w:val="000000" w:themeColor="text1"/>
        </w:rPr>
      </w:pPr>
      <w:r w:rsidRPr="00460491">
        <w:rPr>
          <w:color w:val="000000" w:themeColor="text1"/>
        </w:rPr>
        <w:t>CSC 4708 Enterprise Resource Planning</w:t>
      </w:r>
    </w:p>
    <w:p w14:paraId="3EF5B8D7" w14:textId="77777777" w:rsidR="00F619DD" w:rsidRPr="00460491" w:rsidRDefault="00F619DD" w:rsidP="004E5DCE">
      <w:pPr>
        <w:rPr>
          <w:color w:val="000000" w:themeColor="text1"/>
        </w:rPr>
      </w:pPr>
    </w:p>
    <w:p w14:paraId="73C0E106" w14:textId="77777777" w:rsidR="00F619DD" w:rsidRPr="00460491" w:rsidRDefault="00F619DD" w:rsidP="004E5DCE">
      <w:pPr>
        <w:rPr>
          <w:color w:val="000000" w:themeColor="text1"/>
        </w:rPr>
      </w:pPr>
      <w:r w:rsidRPr="00460491">
        <w:rPr>
          <w:color w:val="000000" w:themeColor="text1"/>
        </w:rPr>
        <w:t>CSC 4709 Internet Business Models</w:t>
      </w:r>
    </w:p>
    <w:p w14:paraId="4985A9FA" w14:textId="77777777" w:rsidR="00F619DD" w:rsidRPr="00460491" w:rsidRDefault="00F619DD" w:rsidP="004E5DCE">
      <w:pPr>
        <w:rPr>
          <w:color w:val="000000" w:themeColor="text1"/>
        </w:rPr>
      </w:pPr>
    </w:p>
    <w:p w14:paraId="27D6ACF8" w14:textId="77777777" w:rsidR="00F619DD" w:rsidRPr="00460491" w:rsidRDefault="00F619DD" w:rsidP="004E5DCE">
      <w:pPr>
        <w:rPr>
          <w:color w:val="000000" w:themeColor="text1"/>
        </w:rPr>
      </w:pPr>
      <w:r w:rsidRPr="00460491">
        <w:rPr>
          <w:color w:val="000000" w:themeColor="text1"/>
        </w:rPr>
        <w:t>CSC 4712 IT Innovations</w:t>
      </w:r>
    </w:p>
    <w:p w14:paraId="71B67511" w14:textId="77777777" w:rsidR="00F619DD" w:rsidRPr="00460491" w:rsidRDefault="00F619DD" w:rsidP="004E5DCE">
      <w:pPr>
        <w:rPr>
          <w:color w:val="000000" w:themeColor="text1"/>
        </w:rPr>
      </w:pPr>
    </w:p>
    <w:p w14:paraId="7FB5F83F" w14:textId="77777777" w:rsidR="00F619DD" w:rsidRPr="00460491" w:rsidRDefault="00F619DD" w:rsidP="004E5DCE">
      <w:pPr>
        <w:rPr>
          <w:color w:val="000000" w:themeColor="text1"/>
        </w:rPr>
      </w:pPr>
      <w:r w:rsidRPr="00460491">
        <w:rPr>
          <w:color w:val="000000" w:themeColor="text1"/>
        </w:rPr>
        <w:t>CSC 4714 Network Security and Encryption</w:t>
      </w:r>
    </w:p>
    <w:p w14:paraId="03017876" w14:textId="77777777" w:rsidR="00F619DD" w:rsidRPr="00460491" w:rsidRDefault="00F619DD" w:rsidP="004E5DCE">
      <w:pPr>
        <w:rPr>
          <w:color w:val="000000" w:themeColor="text1"/>
        </w:rPr>
      </w:pPr>
    </w:p>
    <w:p w14:paraId="6A76E5CF" w14:textId="77777777" w:rsidR="00F619DD" w:rsidRPr="00460491" w:rsidRDefault="00F619DD" w:rsidP="004E5DCE">
      <w:pPr>
        <w:rPr>
          <w:color w:val="000000" w:themeColor="text1"/>
        </w:rPr>
      </w:pPr>
      <w:r w:rsidRPr="00460491">
        <w:rPr>
          <w:color w:val="000000" w:themeColor="text1"/>
        </w:rPr>
        <w:t>CSC 4716 Switching and Routing</w:t>
      </w:r>
    </w:p>
    <w:p w14:paraId="6E5B3713" w14:textId="77777777" w:rsidR="00F619DD" w:rsidRPr="00460491" w:rsidRDefault="00F619DD" w:rsidP="004E5DCE">
      <w:pPr>
        <w:rPr>
          <w:color w:val="000000" w:themeColor="text1"/>
        </w:rPr>
      </w:pPr>
    </w:p>
    <w:p w14:paraId="3C5CD4EE" w14:textId="77777777" w:rsidR="00F619DD" w:rsidRPr="00460491" w:rsidRDefault="00F619DD" w:rsidP="004E5DCE">
      <w:pPr>
        <w:rPr>
          <w:color w:val="000000" w:themeColor="text1"/>
        </w:rPr>
      </w:pPr>
      <w:r w:rsidRPr="00460491">
        <w:rPr>
          <w:color w:val="000000" w:themeColor="text1"/>
        </w:rPr>
        <w:t>CSC 4717 Web Technologies-I</w:t>
      </w:r>
    </w:p>
    <w:p w14:paraId="50618035" w14:textId="77777777" w:rsidR="00F619DD" w:rsidRPr="00460491" w:rsidRDefault="00F619DD" w:rsidP="004E5DCE">
      <w:pPr>
        <w:rPr>
          <w:color w:val="000000" w:themeColor="text1"/>
        </w:rPr>
      </w:pPr>
    </w:p>
    <w:p w14:paraId="4780519D" w14:textId="77777777" w:rsidR="00F619DD" w:rsidRPr="00460491" w:rsidRDefault="00F619DD" w:rsidP="004E5DCE">
      <w:pPr>
        <w:rPr>
          <w:color w:val="000000" w:themeColor="text1"/>
        </w:rPr>
      </w:pPr>
      <w:r w:rsidRPr="00460491">
        <w:rPr>
          <w:color w:val="000000" w:themeColor="text1"/>
        </w:rPr>
        <w:t>CSC 4718 Wireless and Mobile Technologies</w:t>
      </w:r>
    </w:p>
    <w:p w14:paraId="20C7BE24" w14:textId="77777777" w:rsidR="00F619DD" w:rsidRPr="00460491" w:rsidRDefault="00F619DD" w:rsidP="004E5DCE">
      <w:pPr>
        <w:rPr>
          <w:color w:val="000000" w:themeColor="text1"/>
        </w:rPr>
      </w:pPr>
    </w:p>
    <w:p w14:paraId="29D63735" w14:textId="77777777" w:rsidR="00F619DD" w:rsidRPr="00460491" w:rsidRDefault="00F619DD" w:rsidP="004E5DCE">
      <w:pPr>
        <w:rPr>
          <w:color w:val="000000" w:themeColor="text1"/>
        </w:rPr>
      </w:pPr>
      <w:r w:rsidRPr="00460491">
        <w:rPr>
          <w:color w:val="000000" w:themeColor="text1"/>
        </w:rPr>
        <w:t>CSC 4719 Game Development</w:t>
      </w:r>
    </w:p>
    <w:p w14:paraId="1A10B4B6" w14:textId="77777777" w:rsidR="00F619DD" w:rsidRPr="00460491" w:rsidRDefault="00F619DD" w:rsidP="004E5DCE">
      <w:pPr>
        <w:rPr>
          <w:color w:val="000000" w:themeColor="text1"/>
        </w:rPr>
      </w:pPr>
    </w:p>
    <w:p w14:paraId="0DF17666" w14:textId="77777777" w:rsidR="00F619DD" w:rsidRPr="00460491" w:rsidRDefault="00F619DD" w:rsidP="004E5DCE">
      <w:pPr>
        <w:rPr>
          <w:color w:val="000000" w:themeColor="text1"/>
        </w:rPr>
      </w:pPr>
      <w:r w:rsidRPr="00460491">
        <w:rPr>
          <w:color w:val="000000" w:themeColor="text1"/>
        </w:rPr>
        <w:t>CSC 4721 Introduction to Cloud Computing</w:t>
      </w:r>
    </w:p>
    <w:p w14:paraId="0357D716" w14:textId="77777777" w:rsidR="00F619DD" w:rsidRPr="00460491" w:rsidRDefault="00F619DD" w:rsidP="004E5DCE">
      <w:pPr>
        <w:rPr>
          <w:color w:val="000000" w:themeColor="text1"/>
        </w:rPr>
      </w:pPr>
    </w:p>
    <w:p w14:paraId="5BE32B07" w14:textId="77777777" w:rsidR="00F619DD" w:rsidRPr="00460491" w:rsidRDefault="00F619DD" w:rsidP="004E5DCE">
      <w:pPr>
        <w:rPr>
          <w:color w:val="000000" w:themeColor="text1"/>
        </w:rPr>
      </w:pPr>
      <w:r w:rsidRPr="00460491">
        <w:rPr>
          <w:color w:val="000000" w:themeColor="text1"/>
        </w:rPr>
        <w:t>CSC 4722 Introduction to Blockchain Technology</w:t>
      </w:r>
    </w:p>
    <w:p w14:paraId="34F682B0" w14:textId="77777777" w:rsidR="00F619DD" w:rsidRPr="00460491" w:rsidRDefault="00F619DD" w:rsidP="004E5DCE">
      <w:pPr>
        <w:rPr>
          <w:color w:val="000000" w:themeColor="text1"/>
        </w:rPr>
      </w:pPr>
    </w:p>
    <w:p w14:paraId="700056ED" w14:textId="77777777" w:rsidR="00F619DD" w:rsidRPr="00460491" w:rsidRDefault="00F619DD" w:rsidP="004E5DCE">
      <w:pPr>
        <w:rPr>
          <w:color w:val="000000" w:themeColor="text1"/>
        </w:rPr>
      </w:pPr>
      <w:r w:rsidRPr="00460491">
        <w:rPr>
          <w:color w:val="000000" w:themeColor="text1"/>
        </w:rPr>
        <w:t xml:space="preserve">CSC 4723 Blockchain and Smart Contract </w:t>
      </w:r>
    </w:p>
    <w:p w14:paraId="5813BCC1" w14:textId="77777777" w:rsidR="00F619DD" w:rsidRPr="00460491" w:rsidRDefault="00F619DD" w:rsidP="004E5DCE">
      <w:pPr>
        <w:rPr>
          <w:color w:val="000000" w:themeColor="text1"/>
        </w:rPr>
      </w:pPr>
    </w:p>
    <w:p w14:paraId="083D1F4B" w14:textId="77777777" w:rsidR="00F619DD" w:rsidRPr="00460491" w:rsidRDefault="00F619DD" w:rsidP="004E5DCE">
      <w:pPr>
        <w:rPr>
          <w:color w:val="000000" w:themeColor="text1"/>
        </w:rPr>
      </w:pPr>
      <w:r w:rsidRPr="00460491">
        <w:rPr>
          <w:color w:val="000000" w:themeColor="text1"/>
        </w:rPr>
        <w:t xml:space="preserve"> Development</w:t>
      </w:r>
    </w:p>
    <w:p w14:paraId="2BE6384B" w14:textId="77777777" w:rsidR="00F619DD" w:rsidRPr="00460491" w:rsidRDefault="00F619DD" w:rsidP="004E5DCE">
      <w:pPr>
        <w:rPr>
          <w:color w:val="000000" w:themeColor="text1"/>
        </w:rPr>
      </w:pPr>
    </w:p>
    <w:p w14:paraId="3A0A69FE" w14:textId="77777777" w:rsidR="00F619DD" w:rsidRPr="00460491" w:rsidRDefault="00F619DD" w:rsidP="004E5DCE">
      <w:pPr>
        <w:rPr>
          <w:color w:val="000000" w:themeColor="text1"/>
        </w:rPr>
      </w:pPr>
      <w:r w:rsidRPr="00460491">
        <w:rPr>
          <w:color w:val="000000" w:themeColor="text1"/>
        </w:rPr>
        <w:t>CSC 4802 Android Application Development</w:t>
      </w:r>
    </w:p>
    <w:p w14:paraId="3C90F975" w14:textId="77777777" w:rsidR="00F619DD" w:rsidRPr="00460491" w:rsidRDefault="00F619DD" w:rsidP="004E5DCE">
      <w:pPr>
        <w:rPr>
          <w:color w:val="000000" w:themeColor="text1"/>
        </w:rPr>
      </w:pPr>
    </w:p>
    <w:p w14:paraId="20BEE296" w14:textId="77777777" w:rsidR="00F619DD" w:rsidRPr="00460491" w:rsidRDefault="00F619DD" w:rsidP="004E5DCE">
      <w:pPr>
        <w:rPr>
          <w:color w:val="000000" w:themeColor="text1"/>
        </w:rPr>
      </w:pPr>
      <w:r w:rsidRPr="00460491">
        <w:rPr>
          <w:color w:val="000000" w:themeColor="text1"/>
        </w:rPr>
        <w:t>CSC 4803 Auditing Information Systems</w:t>
      </w:r>
    </w:p>
    <w:p w14:paraId="5607493E" w14:textId="77777777" w:rsidR="00F619DD" w:rsidRPr="00460491" w:rsidRDefault="00F619DD" w:rsidP="004E5DCE">
      <w:pPr>
        <w:rPr>
          <w:color w:val="000000" w:themeColor="text1"/>
        </w:rPr>
      </w:pPr>
    </w:p>
    <w:p w14:paraId="7091A490" w14:textId="77777777" w:rsidR="00F619DD" w:rsidRPr="00460491" w:rsidRDefault="00F619DD" w:rsidP="004E5DCE">
      <w:pPr>
        <w:rPr>
          <w:color w:val="000000" w:themeColor="text1"/>
        </w:rPr>
      </w:pPr>
      <w:r w:rsidRPr="00460491">
        <w:rPr>
          <w:color w:val="000000" w:themeColor="text1"/>
        </w:rPr>
        <w:t>CSC 4805 Data and Network Security</w:t>
      </w:r>
    </w:p>
    <w:p w14:paraId="1E632EBC" w14:textId="77777777" w:rsidR="00F619DD" w:rsidRPr="00460491" w:rsidRDefault="00F619DD" w:rsidP="004E5DCE">
      <w:pPr>
        <w:rPr>
          <w:color w:val="000000" w:themeColor="text1"/>
        </w:rPr>
      </w:pPr>
    </w:p>
    <w:p w14:paraId="5E04B70A" w14:textId="77777777" w:rsidR="00F619DD" w:rsidRPr="00460491" w:rsidRDefault="00F619DD" w:rsidP="004E5DCE">
      <w:pPr>
        <w:rPr>
          <w:color w:val="000000" w:themeColor="text1"/>
        </w:rPr>
      </w:pPr>
      <w:r w:rsidRPr="00460491">
        <w:rPr>
          <w:color w:val="000000" w:themeColor="text1"/>
        </w:rPr>
        <w:t>CSC 4806 Digital Signal Processing</w:t>
      </w:r>
    </w:p>
    <w:p w14:paraId="75EEE52E" w14:textId="77777777" w:rsidR="00F619DD" w:rsidRPr="00460491" w:rsidRDefault="00F619DD" w:rsidP="004E5DCE">
      <w:pPr>
        <w:rPr>
          <w:color w:val="000000" w:themeColor="text1"/>
        </w:rPr>
      </w:pPr>
    </w:p>
    <w:p w14:paraId="68DAFAC9" w14:textId="77777777" w:rsidR="00F619DD" w:rsidRPr="00460491" w:rsidRDefault="00F619DD" w:rsidP="004E5DCE">
      <w:pPr>
        <w:rPr>
          <w:color w:val="000000" w:themeColor="text1"/>
        </w:rPr>
      </w:pPr>
      <w:r w:rsidRPr="00460491">
        <w:rPr>
          <w:color w:val="000000" w:themeColor="text1"/>
        </w:rPr>
        <w:t>CSC 4807 Embedded Programming</w:t>
      </w:r>
    </w:p>
    <w:p w14:paraId="33D3F292" w14:textId="77777777" w:rsidR="00F619DD" w:rsidRPr="00460491" w:rsidRDefault="00F619DD" w:rsidP="004E5DCE">
      <w:pPr>
        <w:rPr>
          <w:color w:val="000000" w:themeColor="text1"/>
        </w:rPr>
      </w:pPr>
    </w:p>
    <w:p w14:paraId="650DA70D" w14:textId="77777777" w:rsidR="00F619DD" w:rsidRPr="00460491" w:rsidRDefault="00F619DD" w:rsidP="004E5DCE">
      <w:pPr>
        <w:rPr>
          <w:color w:val="000000" w:themeColor="text1"/>
        </w:rPr>
      </w:pPr>
      <w:r w:rsidRPr="00460491">
        <w:rPr>
          <w:color w:val="000000" w:themeColor="text1"/>
        </w:rPr>
        <w:t>CSC 4808 Ethical Hacking</w:t>
      </w:r>
    </w:p>
    <w:p w14:paraId="57CE79A9" w14:textId="77777777" w:rsidR="00F619DD" w:rsidRPr="00460491" w:rsidRDefault="00F619DD" w:rsidP="004E5DCE">
      <w:pPr>
        <w:rPr>
          <w:color w:val="000000" w:themeColor="text1"/>
        </w:rPr>
      </w:pPr>
    </w:p>
    <w:p w14:paraId="271E1D5D" w14:textId="77777777" w:rsidR="00F619DD" w:rsidRPr="00460491" w:rsidRDefault="00F619DD" w:rsidP="004E5DCE">
      <w:pPr>
        <w:rPr>
          <w:color w:val="000000" w:themeColor="text1"/>
        </w:rPr>
      </w:pPr>
      <w:r w:rsidRPr="00460491">
        <w:rPr>
          <w:color w:val="000000" w:themeColor="text1"/>
        </w:rPr>
        <w:t>CSC 4809 iOS Development</w:t>
      </w:r>
    </w:p>
    <w:p w14:paraId="495951E0" w14:textId="77777777" w:rsidR="00F619DD" w:rsidRPr="00460491" w:rsidRDefault="00F619DD" w:rsidP="004E5DCE">
      <w:pPr>
        <w:rPr>
          <w:color w:val="000000" w:themeColor="text1"/>
        </w:rPr>
      </w:pPr>
    </w:p>
    <w:p w14:paraId="02A6D718" w14:textId="77777777" w:rsidR="00F619DD" w:rsidRPr="00460491" w:rsidRDefault="00F619DD" w:rsidP="004E5DCE">
      <w:pPr>
        <w:rPr>
          <w:color w:val="000000" w:themeColor="text1"/>
        </w:rPr>
      </w:pPr>
      <w:r w:rsidRPr="00460491">
        <w:rPr>
          <w:color w:val="000000" w:themeColor="text1"/>
        </w:rPr>
        <w:lastRenderedPageBreak/>
        <w:t>CSC 4812 Mechatronics</w:t>
      </w:r>
    </w:p>
    <w:p w14:paraId="55966997" w14:textId="77777777" w:rsidR="00F619DD" w:rsidRPr="00460491" w:rsidRDefault="00F619DD" w:rsidP="004E5DCE">
      <w:pPr>
        <w:rPr>
          <w:color w:val="000000" w:themeColor="text1"/>
        </w:rPr>
      </w:pPr>
    </w:p>
    <w:p w14:paraId="065DB6B4" w14:textId="77777777" w:rsidR="00F619DD" w:rsidRPr="00460491" w:rsidRDefault="00F619DD" w:rsidP="004E5DCE">
      <w:pPr>
        <w:rPr>
          <w:color w:val="000000" w:themeColor="text1"/>
        </w:rPr>
      </w:pPr>
      <w:r w:rsidRPr="00460491">
        <w:rPr>
          <w:color w:val="000000" w:themeColor="text1"/>
        </w:rPr>
        <w:t>CSC 4813 Modeling and Simulation</w:t>
      </w:r>
    </w:p>
    <w:p w14:paraId="5436D0A3" w14:textId="77777777" w:rsidR="00F619DD" w:rsidRPr="00460491" w:rsidRDefault="00F619DD" w:rsidP="004E5DCE">
      <w:pPr>
        <w:rPr>
          <w:color w:val="000000" w:themeColor="text1"/>
        </w:rPr>
      </w:pPr>
    </w:p>
    <w:p w14:paraId="55EECE5C" w14:textId="77777777" w:rsidR="00F619DD" w:rsidRPr="00460491" w:rsidRDefault="00F619DD" w:rsidP="004E5DCE">
      <w:pPr>
        <w:rPr>
          <w:color w:val="000000" w:themeColor="text1"/>
        </w:rPr>
      </w:pPr>
      <w:r w:rsidRPr="00460491">
        <w:rPr>
          <w:color w:val="000000" w:themeColor="text1"/>
        </w:rPr>
        <w:t>CSC 4814 Software Project Management</w:t>
      </w:r>
    </w:p>
    <w:p w14:paraId="456F94C2" w14:textId="77777777" w:rsidR="00F619DD" w:rsidRPr="00460491" w:rsidRDefault="00F619DD" w:rsidP="004E5DCE">
      <w:pPr>
        <w:rPr>
          <w:color w:val="000000" w:themeColor="text1"/>
        </w:rPr>
      </w:pPr>
    </w:p>
    <w:p w14:paraId="64AAC18C" w14:textId="77777777" w:rsidR="00F619DD" w:rsidRPr="00460491" w:rsidRDefault="00F619DD" w:rsidP="004E5DCE">
      <w:pPr>
        <w:rPr>
          <w:color w:val="000000" w:themeColor="text1"/>
        </w:rPr>
      </w:pPr>
      <w:r w:rsidRPr="00460491">
        <w:rPr>
          <w:color w:val="000000" w:themeColor="text1"/>
        </w:rPr>
        <w:t>CSC 4815 Software Engineering-II</w:t>
      </w:r>
    </w:p>
    <w:p w14:paraId="05D0075B" w14:textId="77777777" w:rsidR="00F619DD" w:rsidRPr="00460491" w:rsidRDefault="00F619DD" w:rsidP="004E5DCE">
      <w:pPr>
        <w:rPr>
          <w:color w:val="000000" w:themeColor="text1"/>
        </w:rPr>
      </w:pPr>
    </w:p>
    <w:p w14:paraId="18B6EC54" w14:textId="77777777" w:rsidR="00F619DD" w:rsidRPr="00460491" w:rsidRDefault="00F619DD" w:rsidP="004E5DCE">
      <w:pPr>
        <w:rPr>
          <w:color w:val="000000" w:themeColor="text1"/>
        </w:rPr>
      </w:pPr>
      <w:r w:rsidRPr="00460491">
        <w:rPr>
          <w:color w:val="000000" w:themeColor="text1"/>
        </w:rPr>
        <w:t xml:space="preserve">CSC 4816 </w:t>
      </w:r>
      <w:proofErr w:type="spellStart"/>
      <w:r w:rsidRPr="00460491">
        <w:rPr>
          <w:color w:val="000000" w:themeColor="text1"/>
        </w:rPr>
        <w:t>Technopreneurship</w:t>
      </w:r>
      <w:proofErr w:type="spellEnd"/>
    </w:p>
    <w:p w14:paraId="3C9503D2" w14:textId="77777777" w:rsidR="00F619DD" w:rsidRPr="00460491" w:rsidRDefault="00F619DD" w:rsidP="004E5DCE">
      <w:pPr>
        <w:rPr>
          <w:color w:val="000000" w:themeColor="text1"/>
        </w:rPr>
      </w:pPr>
    </w:p>
    <w:p w14:paraId="3BC056B2" w14:textId="77777777" w:rsidR="00F619DD" w:rsidRPr="00460491" w:rsidRDefault="00F619DD" w:rsidP="004E5DCE">
      <w:pPr>
        <w:rPr>
          <w:color w:val="000000" w:themeColor="text1"/>
        </w:rPr>
      </w:pPr>
      <w:r w:rsidRPr="00460491">
        <w:rPr>
          <w:color w:val="000000" w:themeColor="text1"/>
        </w:rPr>
        <w:t>CSC 4817 Web Technologies-II</w:t>
      </w:r>
    </w:p>
    <w:p w14:paraId="5CCAC879" w14:textId="77777777" w:rsidR="00F619DD" w:rsidRPr="00460491" w:rsidRDefault="00F619DD" w:rsidP="004E5DCE">
      <w:pPr>
        <w:rPr>
          <w:color w:val="000000" w:themeColor="text1"/>
        </w:rPr>
      </w:pPr>
    </w:p>
    <w:p w14:paraId="6A79B3AE" w14:textId="77777777" w:rsidR="00F619DD" w:rsidRPr="00460491" w:rsidRDefault="00F619DD" w:rsidP="004E5DCE">
      <w:pPr>
        <w:rPr>
          <w:color w:val="000000" w:themeColor="text1"/>
        </w:rPr>
      </w:pPr>
      <w:r w:rsidRPr="00460491">
        <w:rPr>
          <w:color w:val="000000" w:themeColor="text1"/>
        </w:rPr>
        <w:t>CSC 4823 Interaction Design</w:t>
      </w:r>
    </w:p>
    <w:p w14:paraId="59EEFF5D" w14:textId="77777777" w:rsidR="00F619DD" w:rsidRPr="00460491" w:rsidRDefault="00F619DD" w:rsidP="004E5DCE">
      <w:pPr>
        <w:rPr>
          <w:color w:val="000000" w:themeColor="text1"/>
        </w:rPr>
      </w:pPr>
    </w:p>
    <w:p w14:paraId="40C774DE" w14:textId="77777777" w:rsidR="00F619DD" w:rsidRPr="00460491" w:rsidRDefault="00F619DD" w:rsidP="004E5DCE">
      <w:pPr>
        <w:rPr>
          <w:color w:val="000000" w:themeColor="text1"/>
        </w:rPr>
      </w:pPr>
      <w:r w:rsidRPr="00460491">
        <w:rPr>
          <w:color w:val="000000" w:themeColor="text1"/>
        </w:rPr>
        <w:t>CSC 4824 Embedded Systems</w:t>
      </w:r>
    </w:p>
    <w:p w14:paraId="3EDB3992" w14:textId="77777777" w:rsidR="00F619DD" w:rsidRPr="00460491" w:rsidRDefault="00F619DD" w:rsidP="004E5DCE">
      <w:pPr>
        <w:rPr>
          <w:color w:val="000000" w:themeColor="text1"/>
        </w:rPr>
      </w:pPr>
    </w:p>
    <w:p w14:paraId="7B3C7678" w14:textId="77777777" w:rsidR="00F619DD" w:rsidRPr="00460491" w:rsidRDefault="00F619DD" w:rsidP="004E5DCE">
      <w:pPr>
        <w:rPr>
          <w:color w:val="000000" w:themeColor="text1"/>
        </w:rPr>
      </w:pPr>
      <w:r w:rsidRPr="00460491">
        <w:rPr>
          <w:color w:val="000000" w:themeColor="text1"/>
        </w:rPr>
        <w:t>CSC 4825 Computer Graphics</w:t>
      </w:r>
    </w:p>
    <w:p w14:paraId="5999D107" w14:textId="77777777" w:rsidR="00F619DD" w:rsidRPr="00460491" w:rsidRDefault="00F619DD" w:rsidP="004E5DCE">
      <w:pPr>
        <w:rPr>
          <w:color w:val="000000" w:themeColor="text1"/>
        </w:rPr>
      </w:pPr>
    </w:p>
    <w:p w14:paraId="7CF4E80F" w14:textId="77777777" w:rsidR="00F619DD" w:rsidRPr="00460491" w:rsidRDefault="00F619DD" w:rsidP="004E5DCE">
      <w:pPr>
        <w:rPr>
          <w:color w:val="000000" w:themeColor="text1"/>
        </w:rPr>
      </w:pPr>
      <w:r w:rsidRPr="00460491">
        <w:rPr>
          <w:color w:val="000000" w:themeColor="text1"/>
        </w:rPr>
        <w:t>CSC 4826 Introduction to Data Science</w:t>
      </w:r>
    </w:p>
    <w:p w14:paraId="5A778494" w14:textId="77777777" w:rsidR="00F619DD" w:rsidRPr="00460491" w:rsidRDefault="00F619DD" w:rsidP="004E5DCE">
      <w:pPr>
        <w:rPr>
          <w:color w:val="000000" w:themeColor="text1"/>
        </w:rPr>
      </w:pPr>
    </w:p>
    <w:p w14:paraId="362608CB" w14:textId="77777777" w:rsidR="00F619DD" w:rsidRPr="00460491" w:rsidRDefault="00F619DD" w:rsidP="004E5DCE">
      <w:pPr>
        <w:rPr>
          <w:color w:val="000000" w:themeColor="text1"/>
        </w:rPr>
      </w:pPr>
      <w:r w:rsidRPr="00460491">
        <w:rPr>
          <w:color w:val="000000" w:themeColor="text1"/>
        </w:rPr>
        <w:t xml:space="preserve">CSC </w:t>
      </w:r>
      <w:proofErr w:type="spellStart"/>
      <w:r w:rsidRPr="00460491">
        <w:rPr>
          <w:color w:val="000000" w:themeColor="text1"/>
        </w:rPr>
        <w:t>xxxx</w:t>
      </w:r>
      <w:proofErr w:type="spellEnd"/>
      <w:r w:rsidRPr="00460491">
        <w:rPr>
          <w:color w:val="000000" w:themeColor="text1"/>
        </w:rPr>
        <w:t xml:space="preserve"> User Interface Design </w:t>
      </w:r>
    </w:p>
    <w:p w14:paraId="6C2C2437" w14:textId="77777777" w:rsidR="00F619DD" w:rsidRPr="00460491" w:rsidRDefault="00F619DD" w:rsidP="004E5DCE">
      <w:pPr>
        <w:rPr>
          <w:color w:val="000000" w:themeColor="text1"/>
        </w:rPr>
      </w:pPr>
    </w:p>
    <w:p w14:paraId="74765554" w14:textId="77777777" w:rsidR="00F619DD" w:rsidRPr="00460491" w:rsidRDefault="00F619DD" w:rsidP="004E5DCE">
      <w:pPr>
        <w:rPr>
          <w:color w:val="000000" w:themeColor="text1"/>
        </w:rPr>
      </w:pPr>
      <w:r w:rsidRPr="00460491">
        <w:rPr>
          <w:color w:val="000000" w:themeColor="text1"/>
        </w:rPr>
        <w:t xml:space="preserve">CSC </w:t>
      </w:r>
      <w:proofErr w:type="spellStart"/>
      <w:r w:rsidRPr="00460491">
        <w:rPr>
          <w:color w:val="000000" w:themeColor="text1"/>
        </w:rPr>
        <w:t>xxxx</w:t>
      </w:r>
      <w:proofErr w:type="spellEnd"/>
      <w:r w:rsidRPr="00460491">
        <w:rPr>
          <w:color w:val="000000" w:themeColor="text1"/>
        </w:rPr>
        <w:t xml:space="preserve"> Introduction to Development and </w:t>
      </w:r>
    </w:p>
    <w:p w14:paraId="7AB46163" w14:textId="77777777" w:rsidR="00F619DD" w:rsidRPr="00460491" w:rsidRDefault="00F619DD" w:rsidP="004E5DCE">
      <w:pPr>
        <w:rPr>
          <w:color w:val="000000" w:themeColor="text1"/>
        </w:rPr>
      </w:pPr>
    </w:p>
    <w:p w14:paraId="75090620" w14:textId="77777777" w:rsidR="00F619DD" w:rsidRPr="00460491" w:rsidRDefault="00F619DD" w:rsidP="004E5DCE">
      <w:pPr>
        <w:rPr>
          <w:color w:val="000000" w:themeColor="text1"/>
        </w:rPr>
      </w:pPr>
      <w:r w:rsidRPr="00460491">
        <w:rPr>
          <w:color w:val="000000" w:themeColor="text1"/>
        </w:rPr>
        <w:t xml:space="preserve"> Operations</w:t>
      </w:r>
    </w:p>
    <w:p w14:paraId="763D00DE" w14:textId="77777777" w:rsidR="00F619DD" w:rsidRPr="00460491" w:rsidRDefault="00F619DD" w:rsidP="004E5DCE">
      <w:pPr>
        <w:rPr>
          <w:color w:val="000000" w:themeColor="text1"/>
        </w:rPr>
      </w:pPr>
    </w:p>
    <w:p w14:paraId="4E23C8F7" w14:textId="18F14CB8" w:rsidR="00DA0724" w:rsidRDefault="00DA0724" w:rsidP="00DA0724">
      <w:pPr>
        <w:pStyle w:val="Heading1"/>
        <w:rPr>
          <w:sz w:val="36"/>
          <w:szCs w:val="36"/>
        </w:rPr>
      </w:pPr>
      <w:r>
        <w:rPr>
          <w:sz w:val="36"/>
          <w:szCs w:val="36"/>
        </w:rPr>
        <w:t xml:space="preserve">Which </w:t>
      </w:r>
      <w:r>
        <w:rPr>
          <w:sz w:val="36"/>
          <w:szCs w:val="36"/>
        </w:rPr>
        <w:t xml:space="preserve">CS Supporting </w:t>
      </w:r>
      <w:r>
        <w:rPr>
          <w:sz w:val="36"/>
          <w:szCs w:val="36"/>
        </w:rPr>
        <w:t xml:space="preserve">courses are being offered in the BSCS Program? </w:t>
      </w:r>
    </w:p>
    <w:p w14:paraId="67128CC5" w14:textId="4BE871F4" w:rsidR="00F619DD" w:rsidRPr="00460491" w:rsidRDefault="00F619DD" w:rsidP="004E5DCE">
      <w:pPr>
        <w:rPr>
          <w:color w:val="000000" w:themeColor="text1"/>
        </w:rPr>
      </w:pPr>
      <w:r w:rsidRPr="00460491">
        <w:rPr>
          <w:color w:val="000000" w:themeColor="text1"/>
        </w:rPr>
        <w:t xml:space="preserve">CSC 2122 Differential Equations </w:t>
      </w:r>
    </w:p>
    <w:p w14:paraId="4DAF5A93" w14:textId="77777777" w:rsidR="00F619DD" w:rsidRPr="00460491" w:rsidRDefault="00F619DD" w:rsidP="004E5DCE">
      <w:pPr>
        <w:rPr>
          <w:color w:val="000000" w:themeColor="text1"/>
        </w:rPr>
      </w:pPr>
    </w:p>
    <w:p w14:paraId="5B32A0A7" w14:textId="77777777" w:rsidR="00F619DD" w:rsidRPr="00460491" w:rsidRDefault="00F619DD" w:rsidP="004E5DCE">
      <w:pPr>
        <w:rPr>
          <w:color w:val="000000" w:themeColor="text1"/>
        </w:rPr>
      </w:pPr>
      <w:r w:rsidRPr="00460491">
        <w:rPr>
          <w:color w:val="000000" w:themeColor="text1"/>
        </w:rPr>
        <w:t xml:space="preserve">CSC 1202 Multivariate Calculus </w:t>
      </w:r>
    </w:p>
    <w:p w14:paraId="404A0C0C" w14:textId="77777777" w:rsidR="00F619DD" w:rsidRPr="00460491" w:rsidRDefault="00F619DD" w:rsidP="004E5DCE">
      <w:pPr>
        <w:rPr>
          <w:color w:val="000000" w:themeColor="text1"/>
        </w:rPr>
      </w:pPr>
    </w:p>
    <w:p w14:paraId="73BCF8FB" w14:textId="77777777" w:rsidR="00F619DD" w:rsidRPr="00460491" w:rsidRDefault="00F619DD" w:rsidP="004E5DCE">
      <w:pPr>
        <w:rPr>
          <w:color w:val="000000" w:themeColor="text1"/>
        </w:rPr>
      </w:pPr>
      <w:r w:rsidRPr="00460491">
        <w:rPr>
          <w:color w:val="000000" w:themeColor="text1"/>
        </w:rPr>
        <w:t xml:space="preserve">CSC 2123 Graph Theory </w:t>
      </w:r>
    </w:p>
    <w:p w14:paraId="33A8A01B" w14:textId="77777777" w:rsidR="00F619DD" w:rsidRPr="00460491" w:rsidRDefault="00F619DD" w:rsidP="004E5DCE">
      <w:pPr>
        <w:rPr>
          <w:color w:val="000000" w:themeColor="text1"/>
        </w:rPr>
      </w:pPr>
    </w:p>
    <w:p w14:paraId="67130D70" w14:textId="77777777" w:rsidR="00F619DD" w:rsidRPr="00460491" w:rsidRDefault="00F619DD" w:rsidP="004E5DCE">
      <w:pPr>
        <w:rPr>
          <w:color w:val="000000" w:themeColor="text1"/>
        </w:rPr>
      </w:pPr>
      <w:r w:rsidRPr="00460491">
        <w:rPr>
          <w:color w:val="000000" w:themeColor="text1"/>
        </w:rPr>
        <w:t xml:space="preserve">CSC 2121 Theory of Programming Languages </w:t>
      </w:r>
    </w:p>
    <w:p w14:paraId="60F77586" w14:textId="77777777" w:rsidR="00F619DD" w:rsidRPr="00460491" w:rsidRDefault="00F619DD" w:rsidP="004E5DCE">
      <w:pPr>
        <w:rPr>
          <w:color w:val="000000" w:themeColor="text1"/>
        </w:rPr>
      </w:pPr>
    </w:p>
    <w:p w14:paraId="10648ED8" w14:textId="77777777" w:rsidR="00F619DD" w:rsidRPr="00460491" w:rsidRDefault="00F619DD" w:rsidP="004E5DCE">
      <w:pPr>
        <w:rPr>
          <w:color w:val="000000" w:themeColor="text1"/>
        </w:rPr>
      </w:pPr>
      <w:r w:rsidRPr="00460491">
        <w:rPr>
          <w:color w:val="000000" w:themeColor="text1"/>
        </w:rPr>
        <w:t xml:space="preserve">CSC 3203 Numerical Computing </w:t>
      </w:r>
    </w:p>
    <w:p w14:paraId="7CC89CED" w14:textId="77777777" w:rsidR="00F619DD" w:rsidRPr="00460491" w:rsidRDefault="00F619DD" w:rsidP="004E5DCE">
      <w:pPr>
        <w:rPr>
          <w:color w:val="000000" w:themeColor="text1"/>
        </w:rPr>
      </w:pPr>
    </w:p>
    <w:p w14:paraId="37393399" w14:textId="77777777" w:rsidR="00F619DD" w:rsidRPr="00460491" w:rsidRDefault="00F619DD" w:rsidP="004E5DCE">
      <w:pPr>
        <w:rPr>
          <w:color w:val="000000" w:themeColor="text1"/>
        </w:rPr>
      </w:pPr>
      <w:r w:rsidRPr="00460491">
        <w:rPr>
          <w:color w:val="000000" w:themeColor="text1"/>
        </w:rPr>
        <w:t>DISTRIBUTION OF CREDIT HOURS</w:t>
      </w:r>
    </w:p>
    <w:p w14:paraId="287D4608" w14:textId="77777777" w:rsidR="00F619DD" w:rsidRPr="00460491" w:rsidRDefault="00F619DD" w:rsidP="004E5DCE">
      <w:pPr>
        <w:rPr>
          <w:color w:val="000000" w:themeColor="text1"/>
        </w:rPr>
      </w:pPr>
    </w:p>
    <w:p w14:paraId="48D562EC" w14:textId="77777777" w:rsidR="005228A0" w:rsidRDefault="005228A0" w:rsidP="00F14F0D"/>
    <w:p w14:paraId="36A3EC49" w14:textId="406F46ED" w:rsidR="00EF089E" w:rsidRDefault="00EF089E" w:rsidP="00EF089E">
      <w:pPr>
        <w:pStyle w:val="Heading1"/>
        <w:rPr>
          <w:sz w:val="36"/>
          <w:szCs w:val="36"/>
        </w:rPr>
      </w:pPr>
      <w:r>
        <w:rPr>
          <w:sz w:val="36"/>
          <w:szCs w:val="36"/>
        </w:rPr>
        <w:t xml:space="preserve">Who is the HOD of the </w:t>
      </w:r>
      <w:r>
        <w:rPr>
          <w:sz w:val="36"/>
          <w:szCs w:val="36"/>
        </w:rPr>
        <w:t xml:space="preserve">management </w:t>
      </w:r>
      <w:r>
        <w:rPr>
          <w:sz w:val="36"/>
          <w:szCs w:val="36"/>
        </w:rPr>
        <w:t>science</w:t>
      </w:r>
      <w:r>
        <w:rPr>
          <w:sz w:val="36"/>
          <w:szCs w:val="36"/>
        </w:rPr>
        <w:t>s</w:t>
      </w:r>
      <w:r>
        <w:rPr>
          <w:sz w:val="36"/>
          <w:szCs w:val="36"/>
        </w:rPr>
        <w:t xml:space="preserve"> department? </w:t>
      </w:r>
    </w:p>
    <w:p w14:paraId="2093AAC6" w14:textId="76EC1587" w:rsidR="00D17B0B" w:rsidRDefault="00D17B0B" w:rsidP="00D17B0B"/>
    <w:p w14:paraId="1DAC5FAF" w14:textId="77777777" w:rsidR="00D17B0B" w:rsidRDefault="00D17B0B" w:rsidP="00D17B0B">
      <w:r>
        <w:t xml:space="preserve">Management sciences </w:t>
      </w:r>
    </w:p>
    <w:p w14:paraId="78DF8CF8" w14:textId="77777777" w:rsidR="00D17B0B" w:rsidRDefault="00D17B0B" w:rsidP="00D17B0B">
      <w:r>
        <w:lastRenderedPageBreak/>
        <w:t>DR. MUHAMMAD ASIF KHAN</w:t>
      </w:r>
    </w:p>
    <w:p w14:paraId="3330027A" w14:textId="77777777" w:rsidR="00D17B0B" w:rsidRDefault="00D17B0B" w:rsidP="00D17B0B">
      <w:r>
        <w:t>- Professor</w:t>
      </w:r>
    </w:p>
    <w:p w14:paraId="53DBC9E0" w14:textId="77777777" w:rsidR="00D17B0B" w:rsidRDefault="00D17B0B" w:rsidP="00D17B0B">
      <w:r>
        <w:t>- Associate Dean - Management Sciences</w:t>
      </w:r>
    </w:p>
    <w:p w14:paraId="31DC8220" w14:textId="77777777" w:rsidR="00D17B0B" w:rsidRDefault="00D17B0B" w:rsidP="00D17B0B">
      <w:r>
        <w:t>- Head of Department - Management Sciences (Additional Charge)</w:t>
      </w:r>
    </w:p>
    <w:p w14:paraId="7378C0BE" w14:textId="77777777" w:rsidR="00D17B0B" w:rsidRDefault="00D17B0B" w:rsidP="00D17B0B">
      <w:r>
        <w:t>- Program Manager MS - MS</w:t>
      </w:r>
    </w:p>
    <w:p w14:paraId="7A871EEC" w14:textId="77777777" w:rsidR="00D17B0B" w:rsidRDefault="00D17B0B" w:rsidP="00D17B0B">
      <w:r>
        <w:t>PhD – Human Resource Development (National University of Modern Languages, Islamabad) – 2009</w:t>
      </w:r>
    </w:p>
    <w:p w14:paraId="5A02CEFB" w14:textId="58DFDE0B" w:rsidR="00D17B0B" w:rsidRDefault="00D17B0B" w:rsidP="00D17B0B">
      <w:r>
        <w:t xml:space="preserve">Email: </w:t>
      </w:r>
      <w:hyperlink r:id="rId21" w:history="1">
        <w:r w:rsidRPr="001E1FAA">
          <w:rPr>
            <w:rStyle w:val="Hyperlink"/>
          </w:rPr>
          <w:t>dr.asif@szabist-isb.edu.pk</w:t>
        </w:r>
      </w:hyperlink>
    </w:p>
    <w:p w14:paraId="1F564263" w14:textId="4B3D8324" w:rsidR="00EF089E" w:rsidRDefault="00EF089E" w:rsidP="00D17B0B"/>
    <w:p w14:paraId="60608608" w14:textId="1087AFC8" w:rsidR="00EF089E" w:rsidRDefault="00EF089E" w:rsidP="00EF089E">
      <w:pPr>
        <w:pStyle w:val="Heading1"/>
        <w:rPr>
          <w:sz w:val="36"/>
          <w:szCs w:val="36"/>
        </w:rPr>
      </w:pPr>
      <w:r>
        <w:rPr>
          <w:sz w:val="36"/>
          <w:szCs w:val="36"/>
        </w:rPr>
        <w:t xml:space="preserve">Who is the HOD of the </w:t>
      </w:r>
      <w:r>
        <w:rPr>
          <w:sz w:val="36"/>
          <w:szCs w:val="36"/>
        </w:rPr>
        <w:t>Media</w:t>
      </w:r>
      <w:r>
        <w:rPr>
          <w:sz w:val="36"/>
          <w:szCs w:val="36"/>
        </w:rPr>
        <w:t xml:space="preserve"> science</w:t>
      </w:r>
      <w:r>
        <w:rPr>
          <w:sz w:val="36"/>
          <w:szCs w:val="36"/>
        </w:rPr>
        <w:t>s</w:t>
      </w:r>
      <w:r>
        <w:rPr>
          <w:sz w:val="36"/>
          <w:szCs w:val="36"/>
        </w:rPr>
        <w:t xml:space="preserve"> department? </w:t>
      </w:r>
    </w:p>
    <w:p w14:paraId="11DCD83E" w14:textId="77777777" w:rsidR="00EF089E" w:rsidRDefault="00EF089E" w:rsidP="00D17B0B"/>
    <w:p w14:paraId="3CB5926F" w14:textId="6C305041" w:rsidR="00D17B0B" w:rsidRDefault="00D17B0B" w:rsidP="00D17B0B"/>
    <w:p w14:paraId="56390412" w14:textId="77777777" w:rsidR="00D17B0B" w:rsidRDefault="00D17B0B" w:rsidP="00D17B0B">
      <w:r>
        <w:t xml:space="preserve">Media sciences </w:t>
      </w:r>
    </w:p>
    <w:p w14:paraId="645E13C8" w14:textId="77777777" w:rsidR="00D17B0B" w:rsidRDefault="00D17B0B" w:rsidP="00D17B0B">
      <w:r>
        <w:t>DR. WAJID ZULQARNAIN</w:t>
      </w:r>
    </w:p>
    <w:p w14:paraId="0829D96B" w14:textId="77777777" w:rsidR="00D17B0B" w:rsidRDefault="00D17B0B" w:rsidP="00D17B0B">
      <w:r>
        <w:t>- Head of Department Media Sciences</w:t>
      </w:r>
    </w:p>
    <w:p w14:paraId="488697B7" w14:textId="77777777" w:rsidR="00D17B0B" w:rsidRDefault="00D17B0B" w:rsidP="00D17B0B">
      <w:r>
        <w:t>- Assistant Professor</w:t>
      </w:r>
    </w:p>
    <w:p w14:paraId="6E772A02" w14:textId="77777777" w:rsidR="00D17B0B" w:rsidRDefault="00D17B0B" w:rsidP="00D17B0B">
      <w:r>
        <w:t>- Program Manager MMS</w:t>
      </w:r>
    </w:p>
    <w:p w14:paraId="6C938975" w14:textId="77777777" w:rsidR="00D17B0B" w:rsidRDefault="00D17B0B" w:rsidP="00D17B0B">
      <w:r>
        <w:t>PhD – Mass Communication (Beaconhouse National University Lahore.) – 2018</w:t>
      </w:r>
    </w:p>
    <w:p w14:paraId="1483C880" w14:textId="1F71EDF8" w:rsidR="00D17B0B" w:rsidRDefault="00D17B0B" w:rsidP="00D17B0B">
      <w:r>
        <w:t xml:space="preserve">E-mail: </w:t>
      </w:r>
      <w:hyperlink r:id="rId22" w:history="1">
        <w:r w:rsidRPr="001E1FAA">
          <w:rPr>
            <w:rStyle w:val="Hyperlink"/>
          </w:rPr>
          <w:t>dr.wajid@szabist-isb.edu.pk</w:t>
        </w:r>
      </w:hyperlink>
    </w:p>
    <w:p w14:paraId="70C30C25" w14:textId="05B5EB78" w:rsidR="00EF089E" w:rsidRDefault="00EF089E" w:rsidP="00D17B0B"/>
    <w:p w14:paraId="22D41698" w14:textId="6FEA7497" w:rsidR="00EF089E" w:rsidRDefault="00EF089E" w:rsidP="00EF089E">
      <w:pPr>
        <w:pStyle w:val="Heading1"/>
        <w:rPr>
          <w:sz w:val="36"/>
          <w:szCs w:val="36"/>
        </w:rPr>
      </w:pPr>
      <w:r>
        <w:rPr>
          <w:sz w:val="36"/>
          <w:szCs w:val="36"/>
        </w:rPr>
        <w:t xml:space="preserve">Who is the HOD of the </w:t>
      </w:r>
      <w:r>
        <w:rPr>
          <w:sz w:val="36"/>
          <w:szCs w:val="36"/>
        </w:rPr>
        <w:t xml:space="preserve">social </w:t>
      </w:r>
      <w:r>
        <w:rPr>
          <w:sz w:val="36"/>
          <w:szCs w:val="36"/>
        </w:rPr>
        <w:t>science</w:t>
      </w:r>
      <w:r>
        <w:rPr>
          <w:sz w:val="36"/>
          <w:szCs w:val="36"/>
        </w:rPr>
        <w:t>s</w:t>
      </w:r>
      <w:r>
        <w:rPr>
          <w:sz w:val="36"/>
          <w:szCs w:val="36"/>
        </w:rPr>
        <w:t xml:space="preserve"> department? </w:t>
      </w:r>
    </w:p>
    <w:p w14:paraId="2F17102B" w14:textId="77777777" w:rsidR="00EF089E" w:rsidRDefault="00EF089E" w:rsidP="00D17B0B"/>
    <w:p w14:paraId="1EAFCB2D" w14:textId="2952250F" w:rsidR="00D17B0B" w:rsidRDefault="00D17B0B" w:rsidP="00D17B0B"/>
    <w:p w14:paraId="59ABEA21" w14:textId="77777777" w:rsidR="00D17B0B" w:rsidRDefault="00D17B0B" w:rsidP="00D17B0B">
      <w:r>
        <w:t>DR. TARAQ WAHEED</w:t>
      </w:r>
    </w:p>
    <w:p w14:paraId="3341DA31" w14:textId="77777777" w:rsidR="00D17B0B" w:rsidRDefault="00D17B0B" w:rsidP="00D17B0B">
      <w:r>
        <w:t>- Head of Department (Social Sciences)</w:t>
      </w:r>
    </w:p>
    <w:p w14:paraId="005C5A5A" w14:textId="77777777" w:rsidR="00D17B0B" w:rsidRDefault="00D17B0B" w:rsidP="00D17B0B">
      <w:r>
        <w:t>- Assistant Professor</w:t>
      </w:r>
    </w:p>
    <w:p w14:paraId="7202EC49" w14:textId="77777777" w:rsidR="00D17B0B" w:rsidRDefault="00D17B0B" w:rsidP="00D17B0B">
      <w:r>
        <w:t>- Program Manager MS-SS &amp; MS-DS &amp; MS-Sociology</w:t>
      </w:r>
    </w:p>
    <w:p w14:paraId="752F9232" w14:textId="77777777" w:rsidR="00D17B0B" w:rsidRDefault="00D17B0B" w:rsidP="00D17B0B">
      <w:r>
        <w:t>PhD – Political Sciences (Aligarh Muslim University) – 1982</w:t>
      </w:r>
    </w:p>
    <w:p w14:paraId="4F648A5D" w14:textId="23984090" w:rsidR="00D17B0B" w:rsidRDefault="00D17B0B" w:rsidP="00D17B0B">
      <w:r>
        <w:t xml:space="preserve">E-mail: </w:t>
      </w:r>
      <w:hyperlink r:id="rId23" w:history="1">
        <w:r w:rsidRPr="001E1FAA">
          <w:rPr>
            <w:rStyle w:val="Hyperlink"/>
          </w:rPr>
          <w:t>taraq.waheed@szabist-isb.edu.pk</w:t>
        </w:r>
      </w:hyperlink>
    </w:p>
    <w:p w14:paraId="7B18F033" w14:textId="22F1883D" w:rsidR="00D17B0B" w:rsidRDefault="00D17B0B" w:rsidP="00D17B0B"/>
    <w:p w14:paraId="27046148" w14:textId="77777777" w:rsidR="00D17B0B" w:rsidRDefault="00D17B0B" w:rsidP="00D17B0B"/>
    <w:p w14:paraId="3454EA33" w14:textId="4145B2D6" w:rsidR="00D17B0B" w:rsidRPr="00D17B0B" w:rsidRDefault="00D17B0B" w:rsidP="00D17B0B"/>
    <w:p w14:paraId="0519589B" w14:textId="1631392B" w:rsidR="003E45C5" w:rsidRPr="00460491" w:rsidRDefault="003E45C5" w:rsidP="004E5DCE">
      <w:pPr>
        <w:rPr>
          <w:color w:val="000000" w:themeColor="text1"/>
        </w:rPr>
      </w:pPr>
    </w:p>
    <w:p w14:paraId="467690D6" w14:textId="77777777" w:rsidR="003E45C5" w:rsidRPr="004E5DCE" w:rsidRDefault="003E45C5" w:rsidP="004E5DCE"/>
    <w:p w14:paraId="55997AC2" w14:textId="0800BF94" w:rsidR="004B695D" w:rsidRDefault="004B695D" w:rsidP="004B695D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Wh</w:t>
      </w:r>
      <w:r>
        <w:rPr>
          <w:sz w:val="36"/>
          <w:szCs w:val="36"/>
        </w:rPr>
        <w:t>o is the HOD of the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computer science department</w:t>
      </w:r>
      <w:r>
        <w:rPr>
          <w:sz w:val="36"/>
          <w:szCs w:val="36"/>
        </w:rPr>
        <w:t xml:space="preserve">? </w:t>
      </w:r>
    </w:p>
    <w:p w14:paraId="2C673E71" w14:textId="77777777" w:rsidR="004B695D" w:rsidRDefault="004B695D" w:rsidP="004B695D">
      <w:r>
        <w:t>DR. MUHAMMAD USMAN</w:t>
      </w:r>
    </w:p>
    <w:p w14:paraId="0FD32CE0" w14:textId="72453352" w:rsidR="004B695D" w:rsidRDefault="004B695D" w:rsidP="004B695D">
      <w:r>
        <w:t xml:space="preserve"> Associate Dean – Computer Sciences</w:t>
      </w:r>
    </w:p>
    <w:p w14:paraId="336D4D37" w14:textId="63CED1BD" w:rsidR="004B695D" w:rsidRDefault="004B695D" w:rsidP="004B695D">
      <w:r>
        <w:t xml:space="preserve"> Head of Department - Computer Science (Additional Charge)</w:t>
      </w:r>
    </w:p>
    <w:p w14:paraId="03380788" w14:textId="105130BB" w:rsidR="004B695D" w:rsidRDefault="004B695D" w:rsidP="004B695D">
      <w:r>
        <w:t xml:space="preserve"> Associate Professor</w:t>
      </w:r>
    </w:p>
    <w:p w14:paraId="1785AA00" w14:textId="15C72D15" w:rsidR="004B695D" w:rsidRDefault="004B695D" w:rsidP="004B695D">
      <w:r>
        <w:t xml:space="preserve"> Program Manager PhD (Computing)</w:t>
      </w:r>
    </w:p>
    <w:p w14:paraId="7DD78150" w14:textId="1A3291C8" w:rsidR="004B695D" w:rsidRDefault="00775CE2" w:rsidP="004B695D">
      <w:r>
        <w:t xml:space="preserve"> </w:t>
      </w:r>
      <w:r w:rsidR="004B695D">
        <w:t>PhD – Computer &amp; Information Sciences (Auckland University of Technology, New Zealand) – 2013</w:t>
      </w:r>
    </w:p>
    <w:p w14:paraId="20DE1BA6" w14:textId="7766BC75" w:rsidR="004B695D" w:rsidRDefault="00775CE2" w:rsidP="004B695D">
      <w:r>
        <w:t xml:space="preserve"> </w:t>
      </w:r>
      <w:r w:rsidR="004B695D">
        <w:t xml:space="preserve">E-mail: </w:t>
      </w:r>
      <w:hyperlink r:id="rId24" w:history="1">
        <w:r w:rsidRPr="001E1FAA">
          <w:rPr>
            <w:rStyle w:val="Hyperlink"/>
          </w:rPr>
          <w:t>dr.usman@szabist-isb.edu.pk</w:t>
        </w:r>
      </w:hyperlink>
    </w:p>
    <w:p w14:paraId="3B58DE39" w14:textId="5B520526" w:rsidR="00AE0702" w:rsidRDefault="00AE0702" w:rsidP="004B695D"/>
    <w:p w14:paraId="31AE68AB" w14:textId="1FBA8D95" w:rsidR="00AE0702" w:rsidRDefault="00AE0702" w:rsidP="00AE0702">
      <w:pPr>
        <w:pStyle w:val="Heading1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Who is the </w:t>
      </w:r>
      <w:r>
        <w:rPr>
          <w:sz w:val="36"/>
          <w:szCs w:val="36"/>
        </w:rPr>
        <w:t>Program Manager</w:t>
      </w:r>
      <w:r>
        <w:rPr>
          <w:sz w:val="36"/>
          <w:szCs w:val="36"/>
        </w:rPr>
        <w:t xml:space="preserve"> of the </w:t>
      </w:r>
      <w:r w:rsidR="00123F7A">
        <w:rPr>
          <w:sz w:val="36"/>
          <w:szCs w:val="36"/>
        </w:rPr>
        <w:t>BS</w:t>
      </w:r>
      <w:r w:rsidR="00EF089E">
        <w:rPr>
          <w:sz w:val="36"/>
          <w:szCs w:val="36"/>
        </w:rPr>
        <w:t>CS</w:t>
      </w:r>
      <w:r w:rsidR="00AA10AC">
        <w:rPr>
          <w:sz w:val="36"/>
          <w:szCs w:val="36"/>
        </w:rPr>
        <w:t xml:space="preserve"> program</w:t>
      </w:r>
      <w:r>
        <w:rPr>
          <w:sz w:val="36"/>
          <w:szCs w:val="36"/>
        </w:rPr>
        <w:t xml:space="preserve">? </w:t>
      </w:r>
    </w:p>
    <w:p w14:paraId="32249BA5" w14:textId="4173C782" w:rsidR="00AE0702" w:rsidRDefault="00AE0702" w:rsidP="00AE0702"/>
    <w:p w14:paraId="2D239FCE" w14:textId="77777777" w:rsidR="00AE0702" w:rsidRDefault="00AE0702" w:rsidP="00AE0702">
      <w:r>
        <w:t>DR. SHAHZAD LATIF</w:t>
      </w:r>
    </w:p>
    <w:p w14:paraId="4AB665CC" w14:textId="7FBC3A30" w:rsidR="00AE0702" w:rsidRDefault="00AE0702" w:rsidP="00AE0702">
      <w:r>
        <w:t xml:space="preserve"> Assistant Professor</w:t>
      </w:r>
    </w:p>
    <w:p w14:paraId="526C1348" w14:textId="73112F7B" w:rsidR="00AE0702" w:rsidRDefault="00AE0702" w:rsidP="00AE0702">
      <w:r>
        <w:t>-Program Manager BS - CS</w:t>
      </w:r>
    </w:p>
    <w:p w14:paraId="172C98A3" w14:textId="77777777" w:rsidR="00AE0702" w:rsidRDefault="00AE0702" w:rsidP="00AE0702">
      <w:r>
        <w:t>PhD – Electronics (ISRA University, Islamabad) – 2017</w:t>
      </w:r>
    </w:p>
    <w:p w14:paraId="11B99368" w14:textId="3514DA99" w:rsidR="00AE0702" w:rsidRDefault="00AE0702" w:rsidP="00AE0702">
      <w:r>
        <w:t xml:space="preserve">E-mail: </w:t>
      </w:r>
      <w:hyperlink r:id="rId25" w:history="1">
        <w:r w:rsidRPr="001E1FAA">
          <w:rPr>
            <w:rStyle w:val="Hyperlink"/>
          </w:rPr>
          <w:t>dr.shahzad@szabist-isb.edu.pk</w:t>
        </w:r>
      </w:hyperlink>
      <w:r>
        <w:t xml:space="preserve"> </w:t>
      </w:r>
    </w:p>
    <w:p w14:paraId="7C12FDFD" w14:textId="7FA6CE04" w:rsidR="00123F7A" w:rsidRDefault="00123F7A" w:rsidP="00AE0702"/>
    <w:p w14:paraId="029E7707" w14:textId="58716B45" w:rsidR="00123F7A" w:rsidRDefault="00123F7A" w:rsidP="00123F7A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Who is the Program Manager of the BS</w:t>
      </w:r>
      <w:r>
        <w:rPr>
          <w:sz w:val="36"/>
          <w:szCs w:val="36"/>
        </w:rPr>
        <w:t>SE program</w:t>
      </w:r>
      <w:r>
        <w:rPr>
          <w:sz w:val="36"/>
          <w:szCs w:val="36"/>
        </w:rPr>
        <w:t xml:space="preserve">? </w:t>
      </w:r>
    </w:p>
    <w:p w14:paraId="3D3A5A14" w14:textId="77777777" w:rsidR="00123F7A" w:rsidRPr="00AE0702" w:rsidRDefault="00123F7A" w:rsidP="00AE0702"/>
    <w:p w14:paraId="097E0550" w14:textId="77777777" w:rsidR="00123F7A" w:rsidRDefault="00123F7A" w:rsidP="00123F7A">
      <w:r>
        <w:t>MR. BABAR JEHANGIR</w:t>
      </w:r>
    </w:p>
    <w:p w14:paraId="429E819D" w14:textId="77777777" w:rsidR="00123F7A" w:rsidRDefault="00123F7A" w:rsidP="00123F7A">
      <w:r>
        <w:t>- Lecturer</w:t>
      </w:r>
    </w:p>
    <w:p w14:paraId="55DF3CAD" w14:textId="77777777" w:rsidR="00123F7A" w:rsidRDefault="00123F7A" w:rsidP="00123F7A">
      <w:r>
        <w:t>- Program Manager BS - SE</w:t>
      </w:r>
    </w:p>
    <w:p w14:paraId="70278E1D" w14:textId="77777777" w:rsidR="00123F7A" w:rsidRDefault="00123F7A" w:rsidP="00123F7A">
      <w:r>
        <w:t>MS – Computer Science (International Islamic University, Islamabad) – 2016</w:t>
      </w:r>
    </w:p>
    <w:p w14:paraId="749C77D7" w14:textId="5DB68D66" w:rsidR="00AE0702" w:rsidRDefault="00123F7A" w:rsidP="00123F7A">
      <w:r>
        <w:t xml:space="preserve">E-mail: </w:t>
      </w:r>
      <w:hyperlink r:id="rId26" w:history="1">
        <w:r w:rsidRPr="001E1FAA">
          <w:rPr>
            <w:rStyle w:val="Hyperlink"/>
          </w:rPr>
          <w:t>babar.jehangir@szabist-isb.edu.pk</w:t>
        </w:r>
      </w:hyperlink>
      <w:r>
        <w:t xml:space="preserve"> </w:t>
      </w:r>
    </w:p>
    <w:p w14:paraId="7E079650" w14:textId="249AF8C5" w:rsidR="00775CE2" w:rsidRDefault="00775CE2" w:rsidP="004B695D"/>
    <w:p w14:paraId="6EFE6961" w14:textId="42F5A6CD" w:rsidR="00123F7A" w:rsidRDefault="00123F7A" w:rsidP="00123F7A">
      <w:pPr>
        <w:pStyle w:val="Heading1"/>
        <w:rPr>
          <w:sz w:val="36"/>
          <w:szCs w:val="36"/>
        </w:rPr>
      </w:pPr>
      <w:r>
        <w:rPr>
          <w:sz w:val="36"/>
          <w:szCs w:val="36"/>
        </w:rPr>
        <w:t xml:space="preserve">Who is the Program Manager of the </w:t>
      </w:r>
      <w:r>
        <w:rPr>
          <w:sz w:val="36"/>
          <w:szCs w:val="36"/>
        </w:rPr>
        <w:t>BS</w:t>
      </w:r>
      <w:r w:rsidR="00AA10AC">
        <w:rPr>
          <w:sz w:val="36"/>
          <w:szCs w:val="36"/>
        </w:rPr>
        <w:t>-</w:t>
      </w:r>
      <w:r>
        <w:rPr>
          <w:sz w:val="36"/>
          <w:szCs w:val="36"/>
        </w:rPr>
        <w:t xml:space="preserve">AI, MS cyber security </w:t>
      </w:r>
      <w:r>
        <w:rPr>
          <w:sz w:val="36"/>
          <w:szCs w:val="36"/>
        </w:rPr>
        <w:t xml:space="preserve">program? </w:t>
      </w:r>
    </w:p>
    <w:p w14:paraId="058C3AD3" w14:textId="7DD09749" w:rsidR="00123F7A" w:rsidRDefault="00123F7A" w:rsidP="00123F7A"/>
    <w:p w14:paraId="2351D94A" w14:textId="77777777" w:rsidR="00123F7A" w:rsidRDefault="00123F7A" w:rsidP="00123F7A">
      <w:r>
        <w:t>DR. DANISH MEHMOOD</w:t>
      </w:r>
    </w:p>
    <w:p w14:paraId="1609BAB6" w14:textId="77777777" w:rsidR="00123F7A" w:rsidRDefault="00123F7A" w:rsidP="00123F7A">
      <w:r>
        <w:t>- Assistant Professor</w:t>
      </w:r>
    </w:p>
    <w:p w14:paraId="0E4C8EE5" w14:textId="77777777" w:rsidR="00123F7A" w:rsidRDefault="00123F7A" w:rsidP="00123F7A">
      <w:r>
        <w:t>- Program Manager BS - AI , MS-Cyber Security</w:t>
      </w:r>
    </w:p>
    <w:p w14:paraId="2A129234" w14:textId="77777777" w:rsidR="00123F7A" w:rsidRDefault="00123F7A" w:rsidP="00123F7A">
      <w:r>
        <w:t>PhD – Smart Grid (COMSATS Institute of Information Technology, Islamabad) – 2018</w:t>
      </w:r>
    </w:p>
    <w:p w14:paraId="4648C38E" w14:textId="61E11F65" w:rsidR="00123F7A" w:rsidRDefault="00123F7A" w:rsidP="00123F7A">
      <w:r>
        <w:t xml:space="preserve">E-mail: </w:t>
      </w:r>
      <w:hyperlink r:id="rId27" w:history="1">
        <w:r w:rsidRPr="001E1FAA">
          <w:rPr>
            <w:rStyle w:val="Hyperlink"/>
          </w:rPr>
          <w:t>dr.danish@szabist-isb.edu.pk</w:t>
        </w:r>
      </w:hyperlink>
      <w:r>
        <w:t xml:space="preserve"> </w:t>
      </w:r>
    </w:p>
    <w:p w14:paraId="353AA38F" w14:textId="52D659B4" w:rsidR="00123F7A" w:rsidRDefault="00123F7A" w:rsidP="00123F7A"/>
    <w:p w14:paraId="043C40A9" w14:textId="77777777" w:rsidR="00AA10AC" w:rsidRPr="00123F7A" w:rsidRDefault="00AA10AC" w:rsidP="00123F7A"/>
    <w:p w14:paraId="3C762F14" w14:textId="7B1E358D" w:rsidR="00AA10AC" w:rsidRDefault="00AA10AC" w:rsidP="00AA10AC">
      <w:pPr>
        <w:pStyle w:val="Heading1"/>
        <w:rPr>
          <w:sz w:val="36"/>
          <w:szCs w:val="36"/>
        </w:rPr>
      </w:pPr>
      <w:r>
        <w:rPr>
          <w:sz w:val="36"/>
          <w:szCs w:val="36"/>
        </w:rPr>
        <w:t xml:space="preserve">Who is the Program Manager of the </w:t>
      </w:r>
      <w:r>
        <w:rPr>
          <w:sz w:val="36"/>
          <w:szCs w:val="36"/>
        </w:rPr>
        <w:t>PhD-MS</w:t>
      </w:r>
      <w:r>
        <w:rPr>
          <w:sz w:val="36"/>
          <w:szCs w:val="36"/>
        </w:rPr>
        <w:t xml:space="preserve"> program? </w:t>
      </w:r>
      <w:r w:rsidR="00276208">
        <w:rPr>
          <w:sz w:val="36"/>
          <w:szCs w:val="36"/>
        </w:rPr>
        <w:t>(management sciences department)</w:t>
      </w:r>
    </w:p>
    <w:p w14:paraId="622148B9" w14:textId="31EFD38C" w:rsidR="00AA10AC" w:rsidRDefault="00AA10AC" w:rsidP="00AA10AC"/>
    <w:p w14:paraId="40591B3F" w14:textId="77777777" w:rsidR="00AA10AC" w:rsidRDefault="00AA10AC" w:rsidP="00AA10AC">
      <w:r>
        <w:t>DR. MEHBOOB AHMAD</w:t>
      </w:r>
    </w:p>
    <w:p w14:paraId="35770EDD" w14:textId="77777777" w:rsidR="00AA10AC" w:rsidRDefault="00AA10AC" w:rsidP="00AA10AC">
      <w:r>
        <w:t>- Professor</w:t>
      </w:r>
    </w:p>
    <w:p w14:paraId="3381F8FF" w14:textId="77777777" w:rsidR="00AA10AC" w:rsidRDefault="00AA10AC" w:rsidP="00AA10AC">
      <w:r>
        <w:t>- Program Manager PhD - MS</w:t>
      </w:r>
    </w:p>
    <w:p w14:paraId="1C3A17C5" w14:textId="77777777" w:rsidR="00AA10AC" w:rsidRDefault="00AA10AC" w:rsidP="00AA10AC">
      <w:r>
        <w:t>PhD – Economics (</w:t>
      </w:r>
      <w:proofErr w:type="spellStart"/>
      <w:r>
        <w:t>Bahauddin</w:t>
      </w:r>
      <w:proofErr w:type="spellEnd"/>
      <w:r>
        <w:t xml:space="preserve"> Zakariya University, Multan) – 2000</w:t>
      </w:r>
    </w:p>
    <w:p w14:paraId="589382BE" w14:textId="7690A286" w:rsidR="00AA10AC" w:rsidRDefault="00AA10AC" w:rsidP="00AA10AC">
      <w:r>
        <w:t xml:space="preserve">E-mail: </w:t>
      </w:r>
      <w:hyperlink r:id="rId28" w:history="1">
        <w:r w:rsidRPr="001E1FAA">
          <w:rPr>
            <w:rStyle w:val="Hyperlink"/>
          </w:rPr>
          <w:t>dr.mehboob@szabist-isb.edu.pk</w:t>
        </w:r>
      </w:hyperlink>
    </w:p>
    <w:p w14:paraId="7D547176" w14:textId="25B7EA03" w:rsidR="00AA10AC" w:rsidRDefault="00AA10AC" w:rsidP="00AA10AC"/>
    <w:p w14:paraId="6818C4C1" w14:textId="4AAEE374" w:rsidR="00AA10AC" w:rsidRDefault="00AA10AC" w:rsidP="00AA10AC">
      <w:pPr>
        <w:pStyle w:val="Heading1"/>
        <w:rPr>
          <w:sz w:val="36"/>
          <w:szCs w:val="36"/>
        </w:rPr>
      </w:pPr>
      <w:r>
        <w:rPr>
          <w:sz w:val="36"/>
          <w:szCs w:val="36"/>
        </w:rPr>
        <w:t xml:space="preserve">Who is the Program Manager of the </w:t>
      </w:r>
      <w:r>
        <w:t>MBA Day, MBA Evening &amp; MBA 72</w:t>
      </w:r>
      <w:r>
        <w:rPr>
          <w:sz w:val="36"/>
          <w:szCs w:val="36"/>
        </w:rPr>
        <w:t xml:space="preserve"> program? </w:t>
      </w:r>
      <w:r w:rsidR="00276208">
        <w:rPr>
          <w:sz w:val="36"/>
          <w:szCs w:val="36"/>
        </w:rPr>
        <w:t>(management sciences department)</w:t>
      </w:r>
      <w:r w:rsidR="00276208">
        <w:rPr>
          <w:sz w:val="36"/>
          <w:szCs w:val="36"/>
        </w:rPr>
        <w:t xml:space="preserve"> </w:t>
      </w:r>
    </w:p>
    <w:p w14:paraId="0F5D2EB5" w14:textId="04D57EBE" w:rsidR="00AA10AC" w:rsidRDefault="00AA10AC" w:rsidP="00AA10AC"/>
    <w:p w14:paraId="672C0F71" w14:textId="77777777" w:rsidR="00AA10AC" w:rsidRDefault="00AA10AC" w:rsidP="00AA10AC">
      <w:r>
        <w:t>DR. SHAZIA AKHTAR</w:t>
      </w:r>
    </w:p>
    <w:p w14:paraId="20595D16" w14:textId="77777777" w:rsidR="00AA10AC" w:rsidRDefault="00AA10AC" w:rsidP="00AA10AC">
      <w:r>
        <w:lastRenderedPageBreak/>
        <w:t>- Professor</w:t>
      </w:r>
    </w:p>
    <w:p w14:paraId="1F54D236" w14:textId="77777777" w:rsidR="00AA10AC" w:rsidRDefault="00AA10AC" w:rsidP="00AA10AC">
      <w:r>
        <w:t>- Program Manager – MBA Day, MBA Evening &amp; MBA 72</w:t>
      </w:r>
    </w:p>
    <w:p w14:paraId="14112475" w14:textId="77777777" w:rsidR="00AA10AC" w:rsidRDefault="00AA10AC" w:rsidP="00AA10AC">
      <w:r>
        <w:t>PhD – Human Resource Development (National University of Modern Languages, Islamabad) – 2010</w:t>
      </w:r>
    </w:p>
    <w:p w14:paraId="0D6C0037" w14:textId="446728B0" w:rsidR="00AA10AC" w:rsidRDefault="00AA10AC" w:rsidP="00AA10AC">
      <w:r>
        <w:t xml:space="preserve">E-mail: </w:t>
      </w:r>
      <w:hyperlink r:id="rId29" w:history="1">
        <w:r w:rsidR="00276208" w:rsidRPr="001E1FAA">
          <w:rPr>
            <w:rStyle w:val="Hyperlink"/>
          </w:rPr>
          <w:t>dr.shazia@szabist-isb.edu.pk</w:t>
        </w:r>
      </w:hyperlink>
    </w:p>
    <w:p w14:paraId="4490BE54" w14:textId="7FE286E9" w:rsidR="007B27E7" w:rsidRDefault="007B27E7" w:rsidP="00AA10AC"/>
    <w:p w14:paraId="305E9627" w14:textId="77777777" w:rsidR="007B27E7" w:rsidRDefault="007B27E7" w:rsidP="00AA10AC"/>
    <w:p w14:paraId="54643768" w14:textId="7D8BDE67" w:rsidR="007B27E7" w:rsidRDefault="007B27E7" w:rsidP="007B27E7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Who is the Program Manager of the B</w:t>
      </w:r>
      <w:r>
        <w:rPr>
          <w:sz w:val="36"/>
          <w:szCs w:val="36"/>
        </w:rPr>
        <w:t>BA</w:t>
      </w:r>
      <w:r>
        <w:rPr>
          <w:sz w:val="36"/>
          <w:szCs w:val="36"/>
        </w:rPr>
        <w:t xml:space="preserve"> program? </w:t>
      </w:r>
    </w:p>
    <w:p w14:paraId="79E01DA2" w14:textId="25DDD8BF" w:rsidR="007B27E7" w:rsidRDefault="007B27E7" w:rsidP="007B27E7"/>
    <w:p w14:paraId="482B232C" w14:textId="77777777" w:rsidR="004F7A83" w:rsidRDefault="004F7A83" w:rsidP="004F7A83">
      <w:r>
        <w:t>DR. SHUMAILA ZEB</w:t>
      </w:r>
    </w:p>
    <w:p w14:paraId="39F124A1" w14:textId="77777777" w:rsidR="004F7A83" w:rsidRDefault="004F7A83" w:rsidP="004F7A83">
      <w:r>
        <w:t>- Associate Professor (MS)</w:t>
      </w:r>
    </w:p>
    <w:p w14:paraId="7316FF90" w14:textId="77777777" w:rsidR="004F7A83" w:rsidRDefault="004F7A83" w:rsidP="004F7A83">
      <w:r>
        <w:t>- Program Manager BBA</w:t>
      </w:r>
    </w:p>
    <w:p w14:paraId="545737AA" w14:textId="77777777" w:rsidR="004F7A83" w:rsidRDefault="004F7A83" w:rsidP="004F7A83">
      <w:r>
        <w:t>PhD – Finance (Shaheed Zulfiqar Ali Bhutto Institute of Science and Technology, Islamabad) – 2014</w:t>
      </w:r>
    </w:p>
    <w:p w14:paraId="4AD0EBD5" w14:textId="30FF5471" w:rsidR="007B27E7" w:rsidRPr="007B27E7" w:rsidRDefault="004F7A83" w:rsidP="004F7A83">
      <w:r>
        <w:t>E-mail: dr.shumaila@szabist-isb.edu.pk</w:t>
      </w:r>
    </w:p>
    <w:p w14:paraId="6FD3890A" w14:textId="4E574B2A" w:rsidR="00276208" w:rsidRDefault="00276208" w:rsidP="00AA10AC"/>
    <w:p w14:paraId="05EB7B7A" w14:textId="35ECBC68" w:rsidR="004F7A83" w:rsidRDefault="004F7A83" w:rsidP="00AA10AC"/>
    <w:p w14:paraId="550478F8" w14:textId="5B383D1A" w:rsidR="004F7A83" w:rsidRDefault="004F7A83" w:rsidP="004F7A83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Who is the Program Manager of the B</w:t>
      </w:r>
      <w:r>
        <w:rPr>
          <w:sz w:val="36"/>
          <w:szCs w:val="36"/>
        </w:rPr>
        <w:t>S-AF</w:t>
      </w:r>
      <w:r>
        <w:rPr>
          <w:sz w:val="36"/>
          <w:szCs w:val="36"/>
        </w:rPr>
        <w:t xml:space="preserve"> program? </w:t>
      </w:r>
    </w:p>
    <w:p w14:paraId="5604A763" w14:textId="0B96775B" w:rsidR="004F7A83" w:rsidRDefault="004F7A83" w:rsidP="00AA10AC"/>
    <w:p w14:paraId="266D913D" w14:textId="546986F5" w:rsidR="004F7A83" w:rsidRDefault="004F7A83" w:rsidP="00AA10AC"/>
    <w:p w14:paraId="4DBFB8EB" w14:textId="77777777" w:rsidR="004F7A83" w:rsidRDefault="004F7A83" w:rsidP="004F7A83">
      <w:r>
        <w:t>DR. HASSAN RAZA</w:t>
      </w:r>
    </w:p>
    <w:p w14:paraId="4F25E949" w14:textId="77777777" w:rsidR="004F7A83" w:rsidRDefault="004F7A83" w:rsidP="004F7A83">
      <w:r>
        <w:t>- Associate Professor (MS)</w:t>
      </w:r>
    </w:p>
    <w:p w14:paraId="7C736E28" w14:textId="77777777" w:rsidR="004F7A83" w:rsidRDefault="004F7A83" w:rsidP="004F7A83">
      <w:r>
        <w:t>- Program Manager BSAF</w:t>
      </w:r>
    </w:p>
    <w:p w14:paraId="7355F029" w14:textId="77777777" w:rsidR="004F7A83" w:rsidRDefault="004F7A83" w:rsidP="004F7A83">
      <w:r>
        <w:t>PhD – Management Science (Capital University of Science and Technology, Islamabad) – 2019</w:t>
      </w:r>
    </w:p>
    <w:p w14:paraId="6F6B4EE0" w14:textId="42EB4A02" w:rsidR="004F7A83" w:rsidRDefault="004F7A83" w:rsidP="004F7A83">
      <w:r>
        <w:t>E-mail: dr.hassan@szabist-isb.edu.pk</w:t>
      </w:r>
    </w:p>
    <w:p w14:paraId="25990EA4" w14:textId="77777777" w:rsidR="00276208" w:rsidRPr="00AA10AC" w:rsidRDefault="00276208" w:rsidP="00AA10AC"/>
    <w:p w14:paraId="35A5E4F8" w14:textId="226F0300" w:rsidR="00276208" w:rsidRDefault="00276208" w:rsidP="00276208">
      <w:pPr>
        <w:pStyle w:val="Heading1"/>
        <w:rPr>
          <w:sz w:val="36"/>
          <w:szCs w:val="36"/>
        </w:rPr>
      </w:pPr>
      <w:r>
        <w:rPr>
          <w:sz w:val="36"/>
          <w:szCs w:val="36"/>
        </w:rPr>
        <w:t xml:space="preserve">Who is the Program Manager of the </w:t>
      </w:r>
      <w:r>
        <w:rPr>
          <w:sz w:val="36"/>
          <w:szCs w:val="36"/>
        </w:rPr>
        <w:t>BMS</w:t>
      </w:r>
      <w:r>
        <w:rPr>
          <w:sz w:val="36"/>
          <w:szCs w:val="36"/>
        </w:rPr>
        <w:t xml:space="preserve"> program?</w:t>
      </w:r>
      <w:r>
        <w:rPr>
          <w:sz w:val="36"/>
          <w:szCs w:val="36"/>
        </w:rPr>
        <w:t xml:space="preserve"> (Media sciences department )</w:t>
      </w:r>
    </w:p>
    <w:p w14:paraId="1B994E55" w14:textId="77777777" w:rsidR="00AA10AC" w:rsidRPr="00AA10AC" w:rsidRDefault="00AA10AC" w:rsidP="00AA10AC"/>
    <w:p w14:paraId="525C280B" w14:textId="77777777" w:rsidR="00276208" w:rsidRDefault="00276208" w:rsidP="00276208">
      <w:r>
        <w:t>MR. NAVEED ULLAH HASHMI</w:t>
      </w:r>
    </w:p>
    <w:p w14:paraId="3478FD59" w14:textId="77777777" w:rsidR="00276208" w:rsidRDefault="00276208" w:rsidP="00276208">
      <w:r>
        <w:t>- Lecturer</w:t>
      </w:r>
    </w:p>
    <w:p w14:paraId="209C0086" w14:textId="77777777" w:rsidR="00276208" w:rsidRDefault="00276208" w:rsidP="00276208">
      <w:r>
        <w:t>- Program Manager BMS</w:t>
      </w:r>
    </w:p>
    <w:p w14:paraId="1BCCC935" w14:textId="77777777" w:rsidR="00276208" w:rsidRDefault="00276208" w:rsidP="00276208">
      <w:r>
        <w:t>MS – Media Studies (</w:t>
      </w:r>
      <w:proofErr w:type="spellStart"/>
      <w:r>
        <w:t>Riphah</w:t>
      </w:r>
      <w:proofErr w:type="spellEnd"/>
      <w:r>
        <w:t xml:space="preserve"> International University) – 2015</w:t>
      </w:r>
    </w:p>
    <w:p w14:paraId="684660DA" w14:textId="3F4DEB17" w:rsidR="00123F7A" w:rsidRDefault="00276208" w:rsidP="00276208">
      <w:r>
        <w:t xml:space="preserve">E-mail: </w:t>
      </w:r>
      <w:hyperlink r:id="rId30" w:history="1">
        <w:r w:rsidRPr="001E1FAA">
          <w:rPr>
            <w:rStyle w:val="Hyperlink"/>
          </w:rPr>
          <w:t>naveed.hashmi@szabist-isb.edu.pk</w:t>
        </w:r>
      </w:hyperlink>
      <w:r>
        <w:t xml:space="preserve"> </w:t>
      </w:r>
    </w:p>
    <w:p w14:paraId="2B40A44D" w14:textId="36D122C4" w:rsidR="00276208" w:rsidRDefault="00276208" w:rsidP="00276208"/>
    <w:p w14:paraId="102F7A2B" w14:textId="086E899C" w:rsidR="00E35391" w:rsidRDefault="00E35391" w:rsidP="00276208"/>
    <w:p w14:paraId="7761133B" w14:textId="414C9E2A" w:rsidR="00E35391" w:rsidRDefault="00E35391" w:rsidP="00E35391">
      <w:pPr>
        <w:pStyle w:val="Heading1"/>
        <w:rPr>
          <w:sz w:val="36"/>
          <w:szCs w:val="36"/>
        </w:rPr>
      </w:pPr>
      <w:r>
        <w:rPr>
          <w:sz w:val="36"/>
          <w:szCs w:val="36"/>
        </w:rPr>
        <w:t xml:space="preserve">Who is the Program Manager of the </w:t>
      </w:r>
      <w:r w:rsidR="008C450D">
        <w:t>MS-Business Analytics</w:t>
      </w:r>
      <w:r>
        <w:rPr>
          <w:sz w:val="36"/>
          <w:szCs w:val="36"/>
        </w:rPr>
        <w:t xml:space="preserve"> program? </w:t>
      </w:r>
    </w:p>
    <w:p w14:paraId="62008A54" w14:textId="335C8E3F" w:rsidR="00E35391" w:rsidRDefault="008C450D" w:rsidP="00E35391">
      <w:r>
        <w:t xml:space="preserve"> </w:t>
      </w:r>
    </w:p>
    <w:p w14:paraId="09ED0BB9" w14:textId="77777777" w:rsidR="00E35391" w:rsidRDefault="00E35391" w:rsidP="00E35391"/>
    <w:p w14:paraId="4C635FD6" w14:textId="49C79D5E" w:rsidR="00E35391" w:rsidRDefault="00E35391" w:rsidP="00E35391">
      <w:r>
        <w:t>DR. SAQIB MAHMOOD</w:t>
      </w:r>
    </w:p>
    <w:p w14:paraId="1B608177" w14:textId="77777777" w:rsidR="00E35391" w:rsidRDefault="00E35391" w:rsidP="00E35391">
      <w:r>
        <w:t>-Assistant Professor (MS)</w:t>
      </w:r>
    </w:p>
    <w:p w14:paraId="60537B35" w14:textId="77777777" w:rsidR="00E35391" w:rsidRDefault="00E35391" w:rsidP="00E35391">
      <w:r>
        <w:lastRenderedPageBreak/>
        <w:t>-Program Manager MS-Business Analytics</w:t>
      </w:r>
    </w:p>
    <w:p w14:paraId="13A1CBD0" w14:textId="7DAA9D4E" w:rsidR="00E35391" w:rsidRDefault="00E35391" w:rsidP="00E35391">
      <w:r>
        <w:t xml:space="preserve">PhD – </w:t>
      </w:r>
      <w:proofErr w:type="spellStart"/>
      <w:r>
        <w:t>Universiti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>, Malaysia, Johor, Malaysia</w:t>
      </w:r>
    </w:p>
    <w:p w14:paraId="6F2F1EF9" w14:textId="79BE69B6" w:rsidR="00276208" w:rsidRDefault="00276208" w:rsidP="00276208">
      <w:pPr>
        <w:pStyle w:val="Heading1"/>
        <w:rPr>
          <w:sz w:val="36"/>
          <w:szCs w:val="36"/>
        </w:rPr>
      </w:pPr>
      <w:r>
        <w:rPr>
          <w:sz w:val="36"/>
          <w:szCs w:val="36"/>
        </w:rPr>
        <w:t xml:space="preserve">Who is the Program Manager of the </w:t>
      </w:r>
      <w:r>
        <w:t>MS - CP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program? </w:t>
      </w:r>
      <w:r>
        <w:rPr>
          <w:sz w:val="36"/>
          <w:szCs w:val="36"/>
        </w:rPr>
        <w:t xml:space="preserve">(Social Sciences department) </w:t>
      </w:r>
    </w:p>
    <w:p w14:paraId="6AB6EB9F" w14:textId="067A197E" w:rsidR="00276208" w:rsidRDefault="00276208" w:rsidP="00276208"/>
    <w:p w14:paraId="715EEACF" w14:textId="77777777" w:rsidR="00276208" w:rsidRDefault="00276208" w:rsidP="00276208">
      <w:r>
        <w:t>MS. ALIYA ABDUL HAYEE</w:t>
      </w:r>
    </w:p>
    <w:p w14:paraId="61630680" w14:textId="77777777" w:rsidR="00276208" w:rsidRDefault="00276208" w:rsidP="00276208">
      <w:r>
        <w:t>- Assistant Professor</w:t>
      </w:r>
    </w:p>
    <w:p w14:paraId="2EFD4DB8" w14:textId="77777777" w:rsidR="00276208" w:rsidRDefault="00276208" w:rsidP="00276208">
      <w:r>
        <w:t>- Program Manager MS - CP</w:t>
      </w:r>
    </w:p>
    <w:p w14:paraId="469B50ED" w14:textId="77777777" w:rsidR="00276208" w:rsidRDefault="00276208" w:rsidP="00276208">
      <w:proofErr w:type="spellStart"/>
      <w:r>
        <w:t>M.Phil</w:t>
      </w:r>
      <w:proofErr w:type="spellEnd"/>
      <w:r>
        <w:t xml:space="preserve"> – Psychology (Quaid-e-Azam University, Islamabad) – 2013</w:t>
      </w:r>
    </w:p>
    <w:p w14:paraId="1530AB60" w14:textId="2B8AF37F" w:rsidR="00276208" w:rsidRDefault="00276208" w:rsidP="00276208">
      <w:r>
        <w:t xml:space="preserve">E-mail: </w:t>
      </w:r>
      <w:hyperlink r:id="rId31" w:history="1">
        <w:r w:rsidR="007B27E7" w:rsidRPr="001E1FAA">
          <w:rPr>
            <w:rStyle w:val="Hyperlink"/>
          </w:rPr>
          <w:t>aliya.abdulhayee@szabist-isb.edu.pk</w:t>
        </w:r>
      </w:hyperlink>
    </w:p>
    <w:p w14:paraId="51C853C2" w14:textId="4158101E" w:rsidR="007B27E7" w:rsidRDefault="007B27E7" w:rsidP="00276208"/>
    <w:p w14:paraId="789F53D6" w14:textId="7CF66A4F" w:rsidR="007B27E7" w:rsidRDefault="007B27E7" w:rsidP="007B27E7">
      <w:pPr>
        <w:pStyle w:val="Heading1"/>
        <w:rPr>
          <w:sz w:val="36"/>
          <w:szCs w:val="36"/>
        </w:rPr>
      </w:pPr>
      <w:r>
        <w:rPr>
          <w:sz w:val="36"/>
          <w:szCs w:val="36"/>
        </w:rPr>
        <w:t xml:space="preserve">Who </w:t>
      </w:r>
      <w:r>
        <w:rPr>
          <w:sz w:val="36"/>
          <w:szCs w:val="36"/>
        </w:rPr>
        <w:t xml:space="preserve">is the program manager of BS-SS? </w:t>
      </w:r>
    </w:p>
    <w:p w14:paraId="145961D2" w14:textId="440A785A" w:rsidR="007B27E7" w:rsidRDefault="007B27E7" w:rsidP="007B27E7"/>
    <w:p w14:paraId="67DBC17D" w14:textId="77777777" w:rsidR="007B27E7" w:rsidRDefault="007B27E7" w:rsidP="007B27E7">
      <w:r>
        <w:t>MS. SANA MUKHTAR</w:t>
      </w:r>
    </w:p>
    <w:p w14:paraId="749ABDA3" w14:textId="77777777" w:rsidR="007B27E7" w:rsidRDefault="007B27E7" w:rsidP="007B27E7">
      <w:r>
        <w:t>- Lecturer</w:t>
      </w:r>
    </w:p>
    <w:p w14:paraId="6F69FF43" w14:textId="77777777" w:rsidR="007B27E7" w:rsidRDefault="007B27E7" w:rsidP="007B27E7">
      <w:r>
        <w:t>- Program Manager BS - SS</w:t>
      </w:r>
    </w:p>
    <w:p w14:paraId="5072A0A7" w14:textId="77777777" w:rsidR="007B27E7" w:rsidRDefault="007B27E7" w:rsidP="007B27E7">
      <w:r>
        <w:t>MS – Speech Language Pathology/Therapy (</w:t>
      </w:r>
      <w:proofErr w:type="spellStart"/>
      <w:r>
        <w:t>Ripah</w:t>
      </w:r>
      <w:proofErr w:type="spellEnd"/>
      <w:r>
        <w:t xml:space="preserve"> International University, Islamabad) – 2019</w:t>
      </w:r>
    </w:p>
    <w:p w14:paraId="60B7DDF9" w14:textId="588A157C" w:rsidR="007B27E7" w:rsidRPr="007B27E7" w:rsidRDefault="007B27E7" w:rsidP="007B27E7">
      <w:r>
        <w:t>E-mail: sana@szabist-isb.edu.pk</w:t>
      </w:r>
    </w:p>
    <w:p w14:paraId="6A6F1674" w14:textId="77777777" w:rsidR="007B27E7" w:rsidRPr="00276208" w:rsidRDefault="007B27E7" w:rsidP="00276208"/>
    <w:p w14:paraId="65589F38" w14:textId="58D9192E" w:rsidR="00775CE2" w:rsidRDefault="00775CE2" w:rsidP="00775CE2">
      <w:pPr>
        <w:pStyle w:val="Heading1"/>
        <w:rPr>
          <w:sz w:val="36"/>
          <w:szCs w:val="36"/>
        </w:rPr>
      </w:pPr>
      <w:r>
        <w:rPr>
          <w:sz w:val="36"/>
          <w:szCs w:val="36"/>
        </w:rPr>
        <w:t xml:space="preserve">Who </w:t>
      </w:r>
      <w:r>
        <w:rPr>
          <w:sz w:val="36"/>
          <w:szCs w:val="36"/>
        </w:rPr>
        <w:t>are the faculty members</w:t>
      </w:r>
      <w:r>
        <w:rPr>
          <w:sz w:val="36"/>
          <w:szCs w:val="36"/>
        </w:rPr>
        <w:t xml:space="preserve"> of the computer science department? </w:t>
      </w:r>
    </w:p>
    <w:p w14:paraId="03D9A918" w14:textId="50389F49" w:rsidR="00775CE2" w:rsidRDefault="00775CE2" w:rsidP="00775CE2"/>
    <w:p w14:paraId="4AED6987" w14:textId="4EFB7D20" w:rsidR="00775CE2" w:rsidRPr="00775CE2" w:rsidRDefault="00775CE2" w:rsidP="00775CE2">
      <w:pPr>
        <w:textAlignment w:val="baseline"/>
        <w:rPr>
          <w:rStyle w:val="gdlr-core-title-item-caption"/>
          <w:rFonts w:ascii="Poppins" w:hAnsi="Poppins" w:cs="Poppins"/>
          <w:color w:val="747474"/>
          <w:bdr w:val="none" w:sz="0" w:space="0" w:color="auto" w:frame="1"/>
        </w:rPr>
      </w:pPr>
      <w:r w:rsidRPr="00775CE2">
        <w:rPr>
          <w:rStyle w:val="gdlr-core-title-item-caption"/>
          <w:rFonts w:ascii="Poppins" w:hAnsi="Poppins" w:cs="Poppins"/>
          <w:color w:val="747474"/>
          <w:bdr w:val="none" w:sz="0" w:space="0" w:color="auto" w:frame="1"/>
        </w:rPr>
        <w:t xml:space="preserve">DR. Ahsan Abdullah </w:t>
      </w:r>
    </w:p>
    <w:p w14:paraId="16AC67B2" w14:textId="5269FD8E" w:rsidR="00775CE2" w:rsidRPr="00775CE2" w:rsidRDefault="00775CE2" w:rsidP="00775CE2">
      <w:pPr>
        <w:textAlignment w:val="baseline"/>
        <w:rPr>
          <w:rFonts w:ascii="Poppins" w:hAnsi="Poppins" w:cs="Poppins"/>
          <w:color w:val="6B6B6B"/>
          <w:sz w:val="24"/>
          <w:szCs w:val="24"/>
        </w:rPr>
      </w:pPr>
      <w:r w:rsidRPr="00775CE2">
        <w:rPr>
          <w:rStyle w:val="gdlr-core-title-item-caption"/>
          <w:rFonts w:ascii="Poppins" w:hAnsi="Poppins" w:cs="Poppins"/>
          <w:color w:val="747474"/>
          <w:bdr w:val="none" w:sz="0" w:space="0" w:color="auto" w:frame="1"/>
        </w:rPr>
        <w:t xml:space="preserve"> Professor</w:t>
      </w:r>
    </w:p>
    <w:p w14:paraId="6F12D986" w14:textId="77777777" w:rsidR="00775CE2" w:rsidRDefault="00775CE2" w:rsidP="00775CE2">
      <w:pPr>
        <w:pStyle w:val="NormalWeb"/>
        <w:spacing w:before="0" w:beforeAutospacing="0" w:after="300" w:afterAutospacing="0"/>
        <w:textAlignment w:val="baseline"/>
        <w:rPr>
          <w:rFonts w:ascii="Poppins" w:hAnsi="Poppins" w:cs="Poppins"/>
          <w:color w:val="6B6B6B"/>
        </w:rPr>
      </w:pPr>
      <w:r>
        <w:rPr>
          <w:rFonts w:ascii="Poppins" w:hAnsi="Poppins" w:cs="Poppins"/>
          <w:color w:val="6B6B6B"/>
        </w:rPr>
        <w:t>PhD – Computer Science (The University of Stirling, UK) – 2008</w:t>
      </w:r>
      <w:r>
        <w:rPr>
          <w:rFonts w:ascii="Poppins" w:hAnsi="Poppins" w:cs="Poppins"/>
          <w:color w:val="6B6B6B"/>
        </w:rPr>
        <w:br/>
        <w:t>Email: dr.ahsan@szabist-isb.edu.pk</w:t>
      </w:r>
    </w:p>
    <w:p w14:paraId="341C5097" w14:textId="77777777" w:rsidR="00775CE2" w:rsidRDefault="00775CE2" w:rsidP="00775CE2">
      <w:r>
        <w:t>DR. MUHAMMAD IMRAN</w:t>
      </w:r>
    </w:p>
    <w:p w14:paraId="3D4C799D" w14:textId="037B55C5" w:rsidR="00775CE2" w:rsidRDefault="00775CE2" w:rsidP="00775CE2">
      <w:r>
        <w:t xml:space="preserve"> Assistant Professor</w:t>
      </w:r>
    </w:p>
    <w:p w14:paraId="39E23DD3" w14:textId="77777777" w:rsidR="00775CE2" w:rsidRDefault="00775CE2" w:rsidP="00775CE2">
      <w:r>
        <w:t>- Head Of Department (Robotics &amp; Artificial Intelligence)</w:t>
      </w:r>
    </w:p>
    <w:p w14:paraId="376A8D90" w14:textId="77777777" w:rsidR="00775CE2" w:rsidRDefault="00775CE2" w:rsidP="00775CE2">
      <w:r>
        <w:t>PhD – Information Technology (UTHM, Johor Malaysia) – 2015</w:t>
      </w:r>
    </w:p>
    <w:p w14:paraId="69DD207C" w14:textId="0A43D0DE" w:rsidR="00775CE2" w:rsidRDefault="00775CE2" w:rsidP="00775CE2">
      <w:r>
        <w:t xml:space="preserve">E-mail: </w:t>
      </w:r>
      <w:hyperlink r:id="rId32" w:history="1">
        <w:r w:rsidR="00AE0702" w:rsidRPr="001E1FAA">
          <w:rPr>
            <w:rStyle w:val="Hyperlink"/>
          </w:rPr>
          <w:t>dr.imran@szabist-isb.edu.pk</w:t>
        </w:r>
      </w:hyperlink>
    </w:p>
    <w:p w14:paraId="66B08F17" w14:textId="1E6E5946" w:rsidR="00673038" w:rsidRDefault="00673038" w:rsidP="00775CE2"/>
    <w:p w14:paraId="3EA964B8" w14:textId="77777777" w:rsidR="00673038" w:rsidRDefault="00673038" w:rsidP="00673038">
      <w:r>
        <w:t>DR. DANISH MEHMOOD</w:t>
      </w:r>
    </w:p>
    <w:p w14:paraId="0389ACE8" w14:textId="77777777" w:rsidR="00673038" w:rsidRDefault="00673038" w:rsidP="00673038">
      <w:r>
        <w:t>- Assistant Professor</w:t>
      </w:r>
    </w:p>
    <w:p w14:paraId="53BAED63" w14:textId="77777777" w:rsidR="00673038" w:rsidRDefault="00673038" w:rsidP="00673038">
      <w:r>
        <w:t>- Program Manager BS - AI , MS-Cyber Security</w:t>
      </w:r>
    </w:p>
    <w:p w14:paraId="4531D624" w14:textId="77777777" w:rsidR="00673038" w:rsidRDefault="00673038" w:rsidP="00673038">
      <w:r>
        <w:t>PhD – Smart Grid (COMSATS Institute of Information Technology, Islamabad) – 2018</w:t>
      </w:r>
    </w:p>
    <w:p w14:paraId="0A6385D6" w14:textId="5D26E3A1" w:rsidR="00673038" w:rsidRDefault="00673038" w:rsidP="00673038">
      <w:r>
        <w:t xml:space="preserve">E-mail: </w:t>
      </w:r>
      <w:hyperlink r:id="rId33" w:history="1">
        <w:r w:rsidRPr="001E1FAA">
          <w:rPr>
            <w:rStyle w:val="Hyperlink"/>
          </w:rPr>
          <w:t>dr.danish@szabist-isb.edu.pk</w:t>
        </w:r>
      </w:hyperlink>
    </w:p>
    <w:p w14:paraId="09E0DBB8" w14:textId="37F7711A" w:rsidR="00673038" w:rsidRDefault="00673038" w:rsidP="00673038"/>
    <w:p w14:paraId="1A0B0D4A" w14:textId="77777777" w:rsidR="00673038" w:rsidRDefault="00673038" w:rsidP="00673038">
      <w:r>
        <w:t>MR. BABAR JEHANGIR</w:t>
      </w:r>
    </w:p>
    <w:p w14:paraId="350989A7" w14:textId="77777777" w:rsidR="00673038" w:rsidRDefault="00673038" w:rsidP="00673038">
      <w:r>
        <w:t>- Lecturer</w:t>
      </w:r>
    </w:p>
    <w:p w14:paraId="49F2A73B" w14:textId="77777777" w:rsidR="00673038" w:rsidRDefault="00673038" w:rsidP="00673038">
      <w:r>
        <w:lastRenderedPageBreak/>
        <w:t>- Program Manager BS - SE</w:t>
      </w:r>
    </w:p>
    <w:p w14:paraId="7D065AEC" w14:textId="77777777" w:rsidR="00673038" w:rsidRDefault="00673038" w:rsidP="00673038">
      <w:r>
        <w:t>MS – Computer Science (International Islamic University, Islamabad) – 2016</w:t>
      </w:r>
    </w:p>
    <w:p w14:paraId="2ABAD594" w14:textId="620A9F77" w:rsidR="00673038" w:rsidRDefault="00673038" w:rsidP="00673038">
      <w:r>
        <w:t xml:space="preserve">E-mail: </w:t>
      </w:r>
      <w:hyperlink r:id="rId34" w:history="1">
        <w:r w:rsidRPr="001E1FAA">
          <w:rPr>
            <w:rStyle w:val="Hyperlink"/>
          </w:rPr>
          <w:t>babar.jehangir@szabist-isb.edu.pk</w:t>
        </w:r>
      </w:hyperlink>
      <w:r>
        <w:t xml:space="preserve"> </w:t>
      </w:r>
    </w:p>
    <w:p w14:paraId="4C949450" w14:textId="7B0A931B" w:rsidR="00673038" w:rsidRDefault="00673038" w:rsidP="00673038"/>
    <w:p w14:paraId="3C8A712A" w14:textId="77777777" w:rsidR="00673038" w:rsidRDefault="00673038" w:rsidP="00673038">
      <w:r>
        <w:t>DR. TAZEEN ATHAR</w:t>
      </w:r>
    </w:p>
    <w:p w14:paraId="26243D0A" w14:textId="77777777" w:rsidR="00673038" w:rsidRDefault="00673038" w:rsidP="00673038">
      <w:r>
        <w:t>- Assistant Professor</w:t>
      </w:r>
    </w:p>
    <w:p w14:paraId="574667DF" w14:textId="77777777" w:rsidR="00673038" w:rsidRDefault="00673038" w:rsidP="00673038">
      <w:r>
        <w:t xml:space="preserve">PhD – Mathematics (University of Saarland, </w:t>
      </w:r>
      <w:proofErr w:type="spellStart"/>
      <w:r>
        <w:t>Saarbruecken</w:t>
      </w:r>
      <w:proofErr w:type="spellEnd"/>
      <w:r>
        <w:t>, Germany) – 2010</w:t>
      </w:r>
    </w:p>
    <w:p w14:paraId="5FBA6F0A" w14:textId="28BD93B9" w:rsidR="00673038" w:rsidRDefault="00673038" w:rsidP="00673038">
      <w:r>
        <w:t xml:space="preserve">E-mail: </w:t>
      </w:r>
      <w:hyperlink r:id="rId35" w:history="1">
        <w:r w:rsidRPr="001E1FAA">
          <w:rPr>
            <w:rStyle w:val="Hyperlink"/>
          </w:rPr>
          <w:t>dr.tazeen@szabist-isb.edu.pk</w:t>
        </w:r>
      </w:hyperlink>
      <w:r>
        <w:t xml:space="preserve">  </w:t>
      </w:r>
    </w:p>
    <w:p w14:paraId="0BD8EBD0" w14:textId="1BDB489B" w:rsidR="00673038" w:rsidRDefault="00673038" w:rsidP="00673038"/>
    <w:p w14:paraId="41B67841" w14:textId="77777777" w:rsidR="00673038" w:rsidRDefault="00673038" w:rsidP="00673038">
      <w:r>
        <w:t>DR. FADIA SHAH</w:t>
      </w:r>
    </w:p>
    <w:p w14:paraId="1030341A" w14:textId="77777777" w:rsidR="00673038" w:rsidRDefault="00673038" w:rsidP="00673038">
      <w:r>
        <w:t>- Assistant Professor</w:t>
      </w:r>
    </w:p>
    <w:p w14:paraId="244B7ECC" w14:textId="77777777" w:rsidR="00673038" w:rsidRDefault="00673038" w:rsidP="00673038">
      <w:r>
        <w:t>PhD – Computer Science (University of Electronic Science and Technology of China) – 2019</w:t>
      </w:r>
    </w:p>
    <w:p w14:paraId="467D2512" w14:textId="3CA428A9" w:rsidR="00673038" w:rsidRDefault="00673038" w:rsidP="00673038">
      <w:r>
        <w:t xml:space="preserve">E-mail: </w:t>
      </w:r>
      <w:hyperlink r:id="rId36" w:history="1">
        <w:r w:rsidRPr="001E1FAA">
          <w:rPr>
            <w:rStyle w:val="Hyperlink"/>
          </w:rPr>
          <w:t>dr.fadia@szabist-isb.edu.pk</w:t>
        </w:r>
      </w:hyperlink>
      <w:r>
        <w:t xml:space="preserve"> </w:t>
      </w:r>
    </w:p>
    <w:p w14:paraId="00B89D7C" w14:textId="457E5977" w:rsidR="00673038" w:rsidRDefault="00673038" w:rsidP="00673038"/>
    <w:p w14:paraId="1B10CDEF" w14:textId="77777777" w:rsidR="00673038" w:rsidRDefault="00673038" w:rsidP="00673038">
      <w:r>
        <w:t>DR. HINA SAEEDA</w:t>
      </w:r>
    </w:p>
    <w:p w14:paraId="6EB917E6" w14:textId="77777777" w:rsidR="00673038" w:rsidRDefault="00673038" w:rsidP="00673038">
      <w:r>
        <w:t>- Assistant Professor (On Study Leave)</w:t>
      </w:r>
    </w:p>
    <w:p w14:paraId="4DD6B6BC" w14:textId="77777777" w:rsidR="00673038" w:rsidRDefault="00673038" w:rsidP="00673038">
      <w:r>
        <w:t>PhD – Computer Software Engineering (Ocean University of China, China) – 2020</w:t>
      </w:r>
    </w:p>
    <w:p w14:paraId="1B3B05A6" w14:textId="693EE40A" w:rsidR="00673038" w:rsidRDefault="00673038" w:rsidP="00673038">
      <w:r>
        <w:t xml:space="preserve">E-mail: </w:t>
      </w:r>
      <w:hyperlink r:id="rId37" w:history="1">
        <w:r w:rsidRPr="001E1FAA">
          <w:rPr>
            <w:rStyle w:val="Hyperlink"/>
          </w:rPr>
          <w:t>dr.hina@szabist-isb.edu.pk</w:t>
        </w:r>
      </w:hyperlink>
      <w:r>
        <w:t xml:space="preserve"> </w:t>
      </w:r>
    </w:p>
    <w:p w14:paraId="2CBF5449" w14:textId="431149A3" w:rsidR="00673038" w:rsidRDefault="00673038" w:rsidP="00673038"/>
    <w:p w14:paraId="5C81B96D" w14:textId="77777777" w:rsidR="00673038" w:rsidRDefault="00673038" w:rsidP="00673038">
      <w:r>
        <w:t>DR. TEHREEM QASIM</w:t>
      </w:r>
    </w:p>
    <w:p w14:paraId="77B37B96" w14:textId="77777777" w:rsidR="00673038" w:rsidRDefault="00673038" w:rsidP="00673038">
      <w:r>
        <w:t>- Assistant Professor</w:t>
      </w:r>
    </w:p>
    <w:p w14:paraId="3B992666" w14:textId="77777777" w:rsidR="00673038" w:rsidRDefault="00673038" w:rsidP="00673038">
      <w:r>
        <w:t>PhD – Electronics (Quaid-</w:t>
      </w:r>
      <w:proofErr w:type="spellStart"/>
      <w:r>
        <w:t>i</w:t>
      </w:r>
      <w:proofErr w:type="spellEnd"/>
      <w:r>
        <w:t>-Azam University, Islamabad) – 2021</w:t>
      </w:r>
    </w:p>
    <w:p w14:paraId="40C7E69F" w14:textId="20BEDEAA" w:rsidR="00673038" w:rsidRDefault="00673038" w:rsidP="00673038">
      <w:r>
        <w:t xml:space="preserve">Email: </w:t>
      </w:r>
      <w:hyperlink r:id="rId38" w:history="1">
        <w:r w:rsidRPr="001E1FAA">
          <w:rPr>
            <w:rStyle w:val="Hyperlink"/>
          </w:rPr>
          <w:t>dr.tehreem@szabist-isb.edu.pk</w:t>
        </w:r>
      </w:hyperlink>
    </w:p>
    <w:p w14:paraId="3B9CBD32" w14:textId="75A07F8D" w:rsidR="00673038" w:rsidRDefault="00673038" w:rsidP="00673038">
      <w:r>
        <w:t xml:space="preserve">  </w:t>
      </w:r>
    </w:p>
    <w:p w14:paraId="7ED4696F" w14:textId="77777777" w:rsidR="00673038" w:rsidRDefault="00673038" w:rsidP="00673038">
      <w:r>
        <w:t>MR. MUHAMMAD NADEEM KHOKHAR</w:t>
      </w:r>
    </w:p>
    <w:p w14:paraId="35DDC189" w14:textId="77777777" w:rsidR="00673038" w:rsidRDefault="00673038" w:rsidP="00673038">
      <w:r>
        <w:t>- Assistant Professor</w:t>
      </w:r>
    </w:p>
    <w:p w14:paraId="17566223" w14:textId="77777777" w:rsidR="00673038" w:rsidRDefault="00673038" w:rsidP="00673038">
      <w:r>
        <w:t>MS – Computer Information Systems (Western International University, USA) – 1991</w:t>
      </w:r>
    </w:p>
    <w:p w14:paraId="11161863" w14:textId="53101121" w:rsidR="00673038" w:rsidRDefault="00673038" w:rsidP="00673038">
      <w:r>
        <w:t xml:space="preserve">E-mail: </w:t>
      </w:r>
      <w:hyperlink r:id="rId39" w:history="1">
        <w:r w:rsidRPr="001E1FAA">
          <w:rPr>
            <w:rStyle w:val="Hyperlink"/>
          </w:rPr>
          <w:t>nadeem@szabist-isb.edu.pk</w:t>
        </w:r>
      </w:hyperlink>
    </w:p>
    <w:p w14:paraId="23148799" w14:textId="2A6E0903" w:rsidR="00673038" w:rsidRDefault="00673038" w:rsidP="00673038"/>
    <w:p w14:paraId="5D92C11F" w14:textId="3BE0223A" w:rsidR="00673038" w:rsidRDefault="00673038" w:rsidP="00673038">
      <w:r>
        <w:t xml:space="preserve"> ZUBAIR AHMED</w:t>
      </w:r>
      <w:r>
        <w:t xml:space="preserve"> CHATHA</w:t>
      </w:r>
    </w:p>
    <w:p w14:paraId="6207A564" w14:textId="77777777" w:rsidR="00673038" w:rsidRDefault="00673038" w:rsidP="00673038">
      <w:r>
        <w:t>- Assistant Professor</w:t>
      </w:r>
    </w:p>
    <w:p w14:paraId="5A60D314" w14:textId="77777777" w:rsidR="00673038" w:rsidRDefault="00673038" w:rsidP="00673038">
      <w:r>
        <w:t>MS – Software Engineering (Dublin City University, Ireland) – 2010</w:t>
      </w:r>
    </w:p>
    <w:p w14:paraId="5A5C92C0" w14:textId="6006DB5D" w:rsidR="00673038" w:rsidRDefault="00673038" w:rsidP="00673038">
      <w:r>
        <w:t xml:space="preserve">E-mail: </w:t>
      </w:r>
      <w:hyperlink r:id="rId40" w:history="1">
        <w:r w:rsidRPr="001E1FAA">
          <w:rPr>
            <w:rStyle w:val="Hyperlink"/>
          </w:rPr>
          <w:t>zubair@szabist-isb.edu.pk</w:t>
        </w:r>
      </w:hyperlink>
    </w:p>
    <w:p w14:paraId="7E8DD092" w14:textId="021A6ECF" w:rsidR="00673038" w:rsidRDefault="00673038" w:rsidP="00673038"/>
    <w:p w14:paraId="4007B0EB" w14:textId="77777777" w:rsidR="00673038" w:rsidRDefault="00673038" w:rsidP="00673038">
      <w:r>
        <w:t>MS. FARAH YOUNAS</w:t>
      </w:r>
    </w:p>
    <w:p w14:paraId="021AF048" w14:textId="77777777" w:rsidR="00673038" w:rsidRDefault="00673038" w:rsidP="00673038">
      <w:r>
        <w:t>- Lecturer</w:t>
      </w:r>
    </w:p>
    <w:p w14:paraId="5E80A384" w14:textId="77777777" w:rsidR="00673038" w:rsidRDefault="00673038" w:rsidP="00673038">
      <w:proofErr w:type="spellStart"/>
      <w:r>
        <w:t>M.Sc</w:t>
      </w:r>
      <w:proofErr w:type="spellEnd"/>
      <w:r>
        <w:t xml:space="preserve"> – Advanced Computer Science (Manchester Metropolitan University, England) – 2015</w:t>
      </w:r>
    </w:p>
    <w:p w14:paraId="4B199D84" w14:textId="42223B77" w:rsidR="00673038" w:rsidRDefault="00673038" w:rsidP="00673038">
      <w:r>
        <w:t xml:space="preserve">E-mail: </w:t>
      </w:r>
      <w:hyperlink r:id="rId41" w:history="1">
        <w:r w:rsidRPr="001E1FAA">
          <w:rPr>
            <w:rStyle w:val="Hyperlink"/>
          </w:rPr>
          <w:t>farah.younas@szabist-isb.edu.pk</w:t>
        </w:r>
      </w:hyperlink>
    </w:p>
    <w:p w14:paraId="31115CB0" w14:textId="36500EC9" w:rsidR="00673038" w:rsidRDefault="00673038" w:rsidP="00673038"/>
    <w:p w14:paraId="3E695E22" w14:textId="77777777" w:rsidR="00673038" w:rsidRDefault="00673038" w:rsidP="00673038">
      <w:r>
        <w:t>MR. MUHAMMAD QASIM</w:t>
      </w:r>
    </w:p>
    <w:p w14:paraId="6B4D2646" w14:textId="77777777" w:rsidR="00673038" w:rsidRDefault="00673038" w:rsidP="00673038">
      <w:r>
        <w:t>- Lecturer</w:t>
      </w:r>
    </w:p>
    <w:p w14:paraId="09C2492A" w14:textId="77777777" w:rsidR="00673038" w:rsidRDefault="00673038" w:rsidP="00673038">
      <w:r>
        <w:t>MS – Computer Science (The George Washington University, USA) – 2013</w:t>
      </w:r>
    </w:p>
    <w:p w14:paraId="38540498" w14:textId="7346177B" w:rsidR="00673038" w:rsidRDefault="00673038" w:rsidP="00673038">
      <w:r>
        <w:t xml:space="preserve">E-mail: </w:t>
      </w:r>
      <w:hyperlink r:id="rId42" w:history="1">
        <w:r w:rsidRPr="001E1FAA">
          <w:rPr>
            <w:rStyle w:val="Hyperlink"/>
          </w:rPr>
          <w:t>muhammad.qasim@szabist-isb.edu.pk</w:t>
        </w:r>
      </w:hyperlink>
    </w:p>
    <w:p w14:paraId="304BC301" w14:textId="62FFB0A2" w:rsidR="00673038" w:rsidRDefault="00673038" w:rsidP="00673038"/>
    <w:p w14:paraId="24F5D789" w14:textId="77777777" w:rsidR="00673038" w:rsidRDefault="00673038" w:rsidP="00673038">
      <w:r>
        <w:t>MR. MUHAMMAD USMAN ALI</w:t>
      </w:r>
    </w:p>
    <w:p w14:paraId="065A6DA0" w14:textId="77777777" w:rsidR="00673038" w:rsidRDefault="00673038" w:rsidP="00673038">
      <w:r>
        <w:t>- Lecturer</w:t>
      </w:r>
    </w:p>
    <w:p w14:paraId="562C5835" w14:textId="77777777" w:rsidR="00673038" w:rsidRDefault="00673038" w:rsidP="00673038">
      <w:r>
        <w:t>MS – Software Engineering (</w:t>
      </w:r>
      <w:proofErr w:type="spellStart"/>
      <w:r>
        <w:t>Abasyn</w:t>
      </w:r>
      <w:proofErr w:type="spellEnd"/>
      <w:r>
        <w:t xml:space="preserve"> University, Islamabad) – 2015</w:t>
      </w:r>
    </w:p>
    <w:p w14:paraId="062826E0" w14:textId="258405CD" w:rsidR="00673038" w:rsidRDefault="00673038" w:rsidP="00673038">
      <w:r>
        <w:t xml:space="preserve">E-mail: </w:t>
      </w:r>
      <w:hyperlink r:id="rId43" w:history="1">
        <w:r w:rsidRPr="001E1FAA">
          <w:rPr>
            <w:rStyle w:val="Hyperlink"/>
          </w:rPr>
          <w:t>usman.ali@szabist-isb.edu.pk</w:t>
        </w:r>
      </w:hyperlink>
    </w:p>
    <w:p w14:paraId="0C2E8C43" w14:textId="54DF505B" w:rsidR="00673038" w:rsidRDefault="00673038" w:rsidP="00673038"/>
    <w:p w14:paraId="0E519110" w14:textId="77777777" w:rsidR="00673038" w:rsidRDefault="00673038" w:rsidP="00673038">
      <w:r>
        <w:t>MR. AAMIR ANWAR</w:t>
      </w:r>
    </w:p>
    <w:p w14:paraId="6A36C862" w14:textId="77777777" w:rsidR="00673038" w:rsidRDefault="00673038" w:rsidP="00673038">
      <w:r>
        <w:t>- Lecturer (On Study Leave)</w:t>
      </w:r>
    </w:p>
    <w:p w14:paraId="161A9D76" w14:textId="777FB0B8" w:rsidR="00673038" w:rsidRDefault="00673038" w:rsidP="00673038">
      <w:r>
        <w:t>MS – Software Engineering (Bahria University, Islamabad) – 2018</w:t>
      </w:r>
      <w:r>
        <w:t xml:space="preserve"> </w:t>
      </w:r>
    </w:p>
    <w:p w14:paraId="78AB8571" w14:textId="672B30F7" w:rsidR="00673038" w:rsidRDefault="00673038" w:rsidP="00673038"/>
    <w:p w14:paraId="4735F81A" w14:textId="77777777" w:rsidR="00673038" w:rsidRDefault="00673038" w:rsidP="00673038">
      <w:r>
        <w:t>MS. ARFAA ASAF</w:t>
      </w:r>
    </w:p>
    <w:p w14:paraId="7C7BD0B0" w14:textId="77777777" w:rsidR="00673038" w:rsidRDefault="00673038" w:rsidP="00673038">
      <w:r>
        <w:t>- Lecturer</w:t>
      </w:r>
    </w:p>
    <w:p w14:paraId="3501E893" w14:textId="77777777" w:rsidR="00673038" w:rsidRDefault="00673038" w:rsidP="00673038">
      <w:r>
        <w:t>MS – Software Engineering (National University of Computer &amp; Emerging Sciences, Islamabad) – 2017</w:t>
      </w:r>
    </w:p>
    <w:p w14:paraId="7F0269BD" w14:textId="3AE5998B" w:rsidR="00673038" w:rsidRDefault="00673038" w:rsidP="00673038">
      <w:r>
        <w:t xml:space="preserve">E-mail: </w:t>
      </w:r>
      <w:hyperlink r:id="rId44" w:history="1">
        <w:r w:rsidRPr="001E1FAA">
          <w:rPr>
            <w:rStyle w:val="Hyperlink"/>
          </w:rPr>
          <w:t>arfaa.asaf@szabist-isb.edu.pk</w:t>
        </w:r>
      </w:hyperlink>
    </w:p>
    <w:p w14:paraId="0FF03B9C" w14:textId="154043CA" w:rsidR="00673038" w:rsidRDefault="00673038" w:rsidP="00673038"/>
    <w:p w14:paraId="7A47EB8D" w14:textId="680C19E7" w:rsidR="00673038" w:rsidRDefault="00673038" w:rsidP="00673038">
      <w:r>
        <w:t>ZAINAB IFTIKHAR CHAUDHR</w:t>
      </w:r>
      <w:r w:rsidR="00C66A3C">
        <w:t>Y</w:t>
      </w:r>
    </w:p>
    <w:p w14:paraId="34247ACE" w14:textId="77777777" w:rsidR="00673038" w:rsidRDefault="00673038" w:rsidP="00673038">
      <w:r>
        <w:t>- Lecturer</w:t>
      </w:r>
    </w:p>
    <w:p w14:paraId="768810F7" w14:textId="77777777" w:rsidR="00673038" w:rsidRDefault="00673038" w:rsidP="00673038">
      <w:r>
        <w:t>MS – Computer Science (National University of Computer and Emerging Sciences, Islamabad) – 2019</w:t>
      </w:r>
    </w:p>
    <w:p w14:paraId="5D754B23" w14:textId="1F5A7944" w:rsidR="00673038" w:rsidRDefault="00673038" w:rsidP="00673038">
      <w:r>
        <w:t xml:space="preserve">Email: </w:t>
      </w:r>
      <w:hyperlink r:id="rId45" w:history="1">
        <w:r w:rsidRPr="001E1FAA">
          <w:rPr>
            <w:rStyle w:val="Hyperlink"/>
          </w:rPr>
          <w:t>zainab.iftikhar@szabist-isb.edu.p</w:t>
        </w:r>
      </w:hyperlink>
    </w:p>
    <w:p w14:paraId="6CD3A9C0" w14:textId="55247AF4" w:rsidR="00673038" w:rsidRDefault="00673038" w:rsidP="00673038"/>
    <w:p w14:paraId="23E4D98F" w14:textId="77777777" w:rsidR="00673038" w:rsidRDefault="00673038" w:rsidP="00673038">
      <w:r>
        <w:t>MR. KHWAJA BILAL HASSAN</w:t>
      </w:r>
    </w:p>
    <w:p w14:paraId="1D7B0C75" w14:textId="77777777" w:rsidR="00673038" w:rsidRDefault="00673038" w:rsidP="00673038">
      <w:r>
        <w:t>- Lecturer</w:t>
      </w:r>
    </w:p>
    <w:p w14:paraId="14999F40" w14:textId="77777777" w:rsidR="00673038" w:rsidRDefault="00673038" w:rsidP="00673038">
      <w:r>
        <w:t>M.Phil. – Computer Sciences (Quaid-</w:t>
      </w:r>
      <w:proofErr w:type="spellStart"/>
      <w:r>
        <w:t>i</w:t>
      </w:r>
      <w:proofErr w:type="spellEnd"/>
      <w:r>
        <w:t>-Azam University, Islamabad) – 2019</w:t>
      </w:r>
    </w:p>
    <w:p w14:paraId="647F1D4F" w14:textId="77777777" w:rsidR="00673038" w:rsidRDefault="00673038" w:rsidP="00673038"/>
    <w:p w14:paraId="738DBF40" w14:textId="2C11E732" w:rsidR="00673038" w:rsidRDefault="00673038" w:rsidP="00673038">
      <w:r>
        <w:t xml:space="preserve">Email:  </w:t>
      </w:r>
      <w:hyperlink r:id="rId46" w:history="1">
        <w:r w:rsidRPr="001E1FAA">
          <w:rPr>
            <w:rStyle w:val="Hyperlink"/>
          </w:rPr>
          <w:t>khawaja.bilal@szabist-isb.edu.pk</w:t>
        </w:r>
      </w:hyperlink>
      <w:r>
        <w:t xml:space="preserve"> </w:t>
      </w:r>
    </w:p>
    <w:p w14:paraId="45DF3358" w14:textId="1EC18A11" w:rsidR="00673038" w:rsidRDefault="00673038" w:rsidP="00673038"/>
    <w:p w14:paraId="6325FB15" w14:textId="77777777" w:rsidR="00673038" w:rsidRDefault="00673038" w:rsidP="00673038">
      <w:r>
        <w:t>MS. RAWISH BUTT</w:t>
      </w:r>
    </w:p>
    <w:p w14:paraId="431E4B3E" w14:textId="77777777" w:rsidR="00673038" w:rsidRDefault="00673038" w:rsidP="00673038">
      <w:r>
        <w:t>- Lecturer</w:t>
      </w:r>
    </w:p>
    <w:p w14:paraId="7C39519A" w14:textId="77777777" w:rsidR="00673038" w:rsidRDefault="00673038" w:rsidP="00673038">
      <w:r>
        <w:t>MS – Software Engineering (International Islamic University, Islamabad) – 2019</w:t>
      </w:r>
    </w:p>
    <w:p w14:paraId="3DFC771C" w14:textId="77777777" w:rsidR="00673038" w:rsidRDefault="00673038" w:rsidP="00673038"/>
    <w:p w14:paraId="01DA7284" w14:textId="6B18EADC" w:rsidR="00673038" w:rsidRDefault="00673038" w:rsidP="00673038">
      <w:r>
        <w:t xml:space="preserve">Email: </w:t>
      </w:r>
      <w:hyperlink r:id="rId47" w:history="1">
        <w:r w:rsidRPr="001E1FAA">
          <w:rPr>
            <w:rStyle w:val="Hyperlink"/>
          </w:rPr>
          <w:t>rawish.butt@szabist-isb.edu.pk</w:t>
        </w:r>
      </w:hyperlink>
    </w:p>
    <w:p w14:paraId="3FA7E010" w14:textId="24121F2B" w:rsidR="00673038" w:rsidRDefault="00673038" w:rsidP="00673038"/>
    <w:p w14:paraId="44E3C53C" w14:textId="77777777" w:rsidR="00673038" w:rsidRDefault="00673038" w:rsidP="00673038">
      <w:r>
        <w:t>MR. ZAIN ARSHAD</w:t>
      </w:r>
    </w:p>
    <w:p w14:paraId="71126D34" w14:textId="77777777" w:rsidR="00673038" w:rsidRDefault="00673038" w:rsidP="00673038">
      <w:r>
        <w:t>- Lecturer</w:t>
      </w:r>
    </w:p>
    <w:p w14:paraId="6AF45EFF" w14:textId="77777777" w:rsidR="00673038" w:rsidRDefault="00673038" w:rsidP="00673038">
      <w:r>
        <w:t>MS – Computer Science (COMSATS University, Islamabad Campus) – 2017</w:t>
      </w:r>
    </w:p>
    <w:p w14:paraId="3BED4743" w14:textId="77777777" w:rsidR="00673038" w:rsidRDefault="00673038" w:rsidP="00673038"/>
    <w:p w14:paraId="664281A5" w14:textId="4728FE1B" w:rsidR="00673038" w:rsidRDefault="00673038" w:rsidP="00673038">
      <w:r>
        <w:t xml:space="preserve">E-mail:  </w:t>
      </w:r>
      <w:hyperlink r:id="rId48" w:history="1">
        <w:r w:rsidRPr="001E1FAA">
          <w:rPr>
            <w:rStyle w:val="Hyperlink"/>
          </w:rPr>
          <w:t>zain.arshad@szabist-isb.edu.pk</w:t>
        </w:r>
      </w:hyperlink>
    </w:p>
    <w:p w14:paraId="43F9334B" w14:textId="0AA91EEA" w:rsidR="00673038" w:rsidRDefault="00673038" w:rsidP="00673038"/>
    <w:p w14:paraId="0C4FDD01" w14:textId="77777777" w:rsidR="00673038" w:rsidRDefault="00673038" w:rsidP="00673038">
      <w:r>
        <w:t>MR. MUNEEB MUZAMMIL</w:t>
      </w:r>
    </w:p>
    <w:p w14:paraId="6EDE39EA" w14:textId="77777777" w:rsidR="00673038" w:rsidRDefault="00673038" w:rsidP="00673038">
      <w:r>
        <w:t>- Lecturer</w:t>
      </w:r>
    </w:p>
    <w:p w14:paraId="5E60BBF2" w14:textId="77777777" w:rsidR="00673038" w:rsidRDefault="00673038" w:rsidP="00673038">
      <w:r>
        <w:t>MS – Computer Science (Capital University of Science &amp; Technology, Islamabad) – 2018</w:t>
      </w:r>
    </w:p>
    <w:p w14:paraId="40170928" w14:textId="77777777" w:rsidR="00673038" w:rsidRDefault="00673038" w:rsidP="00673038">
      <w:r>
        <w:t xml:space="preserve"> </w:t>
      </w:r>
    </w:p>
    <w:p w14:paraId="1513A6F7" w14:textId="5384781C" w:rsidR="00673038" w:rsidRDefault="00673038" w:rsidP="00673038">
      <w:r>
        <w:t xml:space="preserve">E-mail: </w:t>
      </w:r>
      <w:hyperlink r:id="rId49" w:history="1">
        <w:r w:rsidRPr="001E1FAA">
          <w:rPr>
            <w:rStyle w:val="Hyperlink"/>
          </w:rPr>
          <w:t>muneeb.muzammil@szabist-isb.edu.pk</w:t>
        </w:r>
      </w:hyperlink>
    </w:p>
    <w:p w14:paraId="095B39A4" w14:textId="1C00B76B" w:rsidR="00673038" w:rsidRDefault="00673038" w:rsidP="00673038"/>
    <w:p w14:paraId="136B7327" w14:textId="77777777" w:rsidR="005310E7" w:rsidRDefault="005310E7" w:rsidP="005310E7">
      <w:r>
        <w:t>MR. MUHAMMAD NAVEED</w:t>
      </w:r>
    </w:p>
    <w:p w14:paraId="1C2D4C94" w14:textId="77777777" w:rsidR="005310E7" w:rsidRDefault="005310E7" w:rsidP="005310E7">
      <w:r>
        <w:t>- Lecturer</w:t>
      </w:r>
    </w:p>
    <w:p w14:paraId="10DF8018" w14:textId="77777777" w:rsidR="005310E7" w:rsidRDefault="005310E7" w:rsidP="005310E7">
      <w:r>
        <w:t>MS – Software Engineering (National University of Sciences &amp; Technology, Islamabad) – 2022</w:t>
      </w:r>
    </w:p>
    <w:p w14:paraId="62895744" w14:textId="012E571E" w:rsidR="00673038" w:rsidRDefault="005310E7" w:rsidP="005310E7">
      <w:r>
        <w:t xml:space="preserve">E-mail: </w:t>
      </w:r>
      <w:hyperlink r:id="rId50" w:history="1">
        <w:r w:rsidRPr="001E1FAA">
          <w:rPr>
            <w:rStyle w:val="Hyperlink"/>
          </w:rPr>
          <w:t>muhammad.naveed@szabist-isb.edu.pk</w:t>
        </w:r>
      </w:hyperlink>
    </w:p>
    <w:p w14:paraId="63D10584" w14:textId="300E2627" w:rsidR="005310E7" w:rsidRDefault="005310E7" w:rsidP="005310E7"/>
    <w:p w14:paraId="74A288F1" w14:textId="77777777" w:rsidR="00103164" w:rsidRDefault="00103164" w:rsidP="00103164">
      <w:r>
        <w:t>MS. MARIA IMDAD</w:t>
      </w:r>
    </w:p>
    <w:p w14:paraId="1A6C72B9" w14:textId="77777777" w:rsidR="00103164" w:rsidRDefault="00103164" w:rsidP="00103164">
      <w:r>
        <w:t>- Lecturer</w:t>
      </w:r>
    </w:p>
    <w:p w14:paraId="4D79EFB5" w14:textId="77777777" w:rsidR="00103164" w:rsidRDefault="00103164" w:rsidP="00103164">
      <w:r>
        <w:t>MS – Information Security (Air University, Islamabad) – 2017</w:t>
      </w:r>
    </w:p>
    <w:p w14:paraId="29DA7DE9" w14:textId="49283F37" w:rsidR="005310E7" w:rsidRDefault="00103164" w:rsidP="00103164">
      <w:r>
        <w:t xml:space="preserve">Email: </w:t>
      </w:r>
      <w:hyperlink r:id="rId51" w:history="1">
        <w:r w:rsidRPr="001E1FAA">
          <w:rPr>
            <w:rStyle w:val="Hyperlink"/>
          </w:rPr>
          <w:t>maria.imdad@szabist-isb.edu.pk</w:t>
        </w:r>
      </w:hyperlink>
    </w:p>
    <w:p w14:paraId="7D14C8BD" w14:textId="280DEAC9" w:rsidR="00103164" w:rsidRDefault="00103164" w:rsidP="00103164"/>
    <w:p w14:paraId="5C1A1DF0" w14:textId="77777777" w:rsidR="00103164" w:rsidRDefault="00103164" w:rsidP="00103164">
      <w:r>
        <w:t>MR. FAKHAR UL ISLAM</w:t>
      </w:r>
    </w:p>
    <w:p w14:paraId="70FB6CFB" w14:textId="77777777" w:rsidR="00103164" w:rsidRDefault="00103164" w:rsidP="00103164">
      <w:r>
        <w:t>- Lecturer</w:t>
      </w:r>
    </w:p>
    <w:p w14:paraId="7890CF7E" w14:textId="77777777" w:rsidR="00103164" w:rsidRDefault="00103164" w:rsidP="00103164">
      <w:r>
        <w:t>MS – Computer Science (</w:t>
      </w:r>
      <w:proofErr w:type="spellStart"/>
      <w:r>
        <w:t>Abasyn</w:t>
      </w:r>
      <w:proofErr w:type="spellEnd"/>
      <w:r>
        <w:t xml:space="preserve"> University, Peshawar) – 2022</w:t>
      </w:r>
    </w:p>
    <w:p w14:paraId="38F4F7A3" w14:textId="12892DB5" w:rsidR="00103164" w:rsidRDefault="00103164" w:rsidP="00103164">
      <w:r>
        <w:t xml:space="preserve">Email: </w:t>
      </w:r>
      <w:hyperlink r:id="rId52" w:history="1">
        <w:r w:rsidRPr="001E1FAA">
          <w:rPr>
            <w:rStyle w:val="Hyperlink"/>
          </w:rPr>
          <w:t>fakhar.islam@szabist-isb.edu.pk</w:t>
        </w:r>
      </w:hyperlink>
    </w:p>
    <w:p w14:paraId="665FC187" w14:textId="33AB4568" w:rsidR="00103164" w:rsidRDefault="00103164" w:rsidP="00103164"/>
    <w:p w14:paraId="39DAE9BB" w14:textId="77777777" w:rsidR="00103164" w:rsidRDefault="00103164" w:rsidP="00103164">
      <w:r>
        <w:t>MR. MUHAMMAD FAROOQ</w:t>
      </w:r>
    </w:p>
    <w:p w14:paraId="1E458680" w14:textId="77777777" w:rsidR="00103164" w:rsidRDefault="00103164" w:rsidP="00103164">
      <w:r>
        <w:t>- Lecturer</w:t>
      </w:r>
    </w:p>
    <w:p w14:paraId="6C458EA0" w14:textId="77777777" w:rsidR="00103164" w:rsidRDefault="00103164" w:rsidP="00103164">
      <w:r>
        <w:t>MS – Software Engineering (National University of Computer &amp; Emerging Sciences, Islamabad) – 2021</w:t>
      </w:r>
    </w:p>
    <w:p w14:paraId="437D7DD2" w14:textId="77777777" w:rsidR="00103164" w:rsidRDefault="00103164" w:rsidP="00103164"/>
    <w:p w14:paraId="4C9279A7" w14:textId="2394747E" w:rsidR="00103164" w:rsidRDefault="00103164" w:rsidP="00103164">
      <w:r>
        <w:t xml:space="preserve">Email: </w:t>
      </w:r>
      <w:hyperlink r:id="rId53" w:history="1">
        <w:r w:rsidRPr="001E1FAA">
          <w:rPr>
            <w:rStyle w:val="Hyperlink"/>
          </w:rPr>
          <w:t>muhammad.farooq@szabist-isb.edu.pk</w:t>
        </w:r>
      </w:hyperlink>
    </w:p>
    <w:p w14:paraId="76FD4B28" w14:textId="1145C0D2" w:rsidR="00103164" w:rsidRDefault="00103164" w:rsidP="00103164"/>
    <w:p w14:paraId="19E83680" w14:textId="77777777" w:rsidR="00103164" w:rsidRDefault="00103164" w:rsidP="00103164">
      <w:r>
        <w:t>MR. HASNAIN TAHIR</w:t>
      </w:r>
    </w:p>
    <w:p w14:paraId="7C7F7C60" w14:textId="77777777" w:rsidR="00103164" w:rsidRDefault="00103164" w:rsidP="00103164">
      <w:r>
        <w:t>- Lecturer</w:t>
      </w:r>
    </w:p>
    <w:p w14:paraId="41D371B3" w14:textId="77777777" w:rsidR="00103164" w:rsidRDefault="00103164" w:rsidP="00103164">
      <w:r>
        <w:t>MS – Computer Science (Capital University of Science and Technology, Islamabad)</w:t>
      </w:r>
    </w:p>
    <w:p w14:paraId="67BDBF8F" w14:textId="77777777" w:rsidR="00103164" w:rsidRDefault="00103164" w:rsidP="00103164"/>
    <w:p w14:paraId="3C02F0DC" w14:textId="73C31635" w:rsidR="00103164" w:rsidRDefault="00103164" w:rsidP="00103164">
      <w:r>
        <w:t xml:space="preserve">Email : </w:t>
      </w:r>
      <w:hyperlink r:id="rId54" w:history="1">
        <w:r w:rsidRPr="001E1FAA">
          <w:rPr>
            <w:rStyle w:val="Hyperlink"/>
          </w:rPr>
          <w:t>hasnain.tahir@szabist-isb.edu.pk</w:t>
        </w:r>
      </w:hyperlink>
    </w:p>
    <w:p w14:paraId="2AB91C6C" w14:textId="1E37EA4A" w:rsidR="00103164" w:rsidRDefault="00103164" w:rsidP="00103164"/>
    <w:p w14:paraId="6BEFEE94" w14:textId="77777777" w:rsidR="00103164" w:rsidRDefault="00103164" w:rsidP="00103164">
      <w:r>
        <w:t>MS. TEHREEM SABOOR</w:t>
      </w:r>
    </w:p>
    <w:p w14:paraId="6EA0A7B6" w14:textId="77777777" w:rsidR="00103164" w:rsidRDefault="00103164" w:rsidP="00103164">
      <w:r>
        <w:t>- Junior Lecturer</w:t>
      </w:r>
    </w:p>
    <w:p w14:paraId="244EEC60" w14:textId="77777777" w:rsidR="00103164" w:rsidRDefault="00103164" w:rsidP="00103164">
      <w:r>
        <w:t>MS – Software Engineering (FAST – National University of Computer and Emerging Sciences) – 2020</w:t>
      </w:r>
    </w:p>
    <w:p w14:paraId="02CEF113" w14:textId="77777777" w:rsidR="00103164" w:rsidRDefault="00103164" w:rsidP="00103164">
      <w:r>
        <w:t xml:space="preserve"> </w:t>
      </w:r>
    </w:p>
    <w:p w14:paraId="6223D63F" w14:textId="46B03620" w:rsidR="00103164" w:rsidRDefault="00103164" w:rsidP="00103164">
      <w:r>
        <w:t xml:space="preserve">E-mail: </w:t>
      </w:r>
      <w:hyperlink r:id="rId55" w:history="1">
        <w:r w:rsidRPr="001E1FAA">
          <w:rPr>
            <w:rStyle w:val="Hyperlink"/>
          </w:rPr>
          <w:t>tehreem.saboor@szabist-isb.edu.pk</w:t>
        </w:r>
      </w:hyperlink>
      <w:r>
        <w:t xml:space="preserve"> </w:t>
      </w:r>
    </w:p>
    <w:p w14:paraId="71194FAD" w14:textId="731288D2" w:rsidR="00103164" w:rsidRDefault="00103164" w:rsidP="00103164"/>
    <w:p w14:paraId="00F78C5B" w14:textId="77777777" w:rsidR="00103164" w:rsidRDefault="00103164" w:rsidP="00103164">
      <w:r>
        <w:t>MR. HAMZA IMRAN</w:t>
      </w:r>
    </w:p>
    <w:p w14:paraId="33D02A5E" w14:textId="77777777" w:rsidR="00103164" w:rsidRDefault="00103164" w:rsidP="00103164">
      <w:r>
        <w:t>- Junior Lecturer</w:t>
      </w:r>
    </w:p>
    <w:p w14:paraId="53F6318A" w14:textId="77777777" w:rsidR="00103164" w:rsidRDefault="00103164" w:rsidP="00103164">
      <w:r>
        <w:t>MS – Computer Science (PMAS Arid Agriculture University, Rawalpindi) – 2019</w:t>
      </w:r>
    </w:p>
    <w:p w14:paraId="26D754DC" w14:textId="77777777" w:rsidR="00103164" w:rsidRDefault="00103164" w:rsidP="00103164">
      <w:r>
        <w:t xml:space="preserve"> </w:t>
      </w:r>
    </w:p>
    <w:p w14:paraId="2917CC90" w14:textId="509530F7" w:rsidR="00103164" w:rsidRDefault="00103164" w:rsidP="00103164">
      <w:r>
        <w:t xml:space="preserve">E-mail: </w:t>
      </w:r>
      <w:hyperlink r:id="rId56" w:history="1">
        <w:r w:rsidRPr="001E1FAA">
          <w:rPr>
            <w:rStyle w:val="Hyperlink"/>
          </w:rPr>
          <w:t>hamza.imran@szabist-isb.edu.pk</w:t>
        </w:r>
      </w:hyperlink>
    </w:p>
    <w:p w14:paraId="0BE9BF38" w14:textId="068462EE" w:rsidR="00103164" w:rsidRDefault="00103164" w:rsidP="00103164"/>
    <w:p w14:paraId="6A61BECF" w14:textId="77777777" w:rsidR="00103164" w:rsidRDefault="00103164" w:rsidP="00103164">
      <w:r>
        <w:t>MR. AIZAZ RAZIQ</w:t>
      </w:r>
    </w:p>
    <w:p w14:paraId="42E1F9F2" w14:textId="77777777" w:rsidR="00103164" w:rsidRDefault="00103164" w:rsidP="00103164">
      <w:r>
        <w:t>- Junior Lecturer</w:t>
      </w:r>
    </w:p>
    <w:p w14:paraId="723E7E38" w14:textId="77777777" w:rsidR="00103164" w:rsidRDefault="00103164" w:rsidP="00103164">
      <w:r>
        <w:t>MS – Information Security (Bahria University, Islamabad) – 2022</w:t>
      </w:r>
    </w:p>
    <w:p w14:paraId="627D2B38" w14:textId="77777777" w:rsidR="00103164" w:rsidRDefault="00103164" w:rsidP="00103164">
      <w:r>
        <w:t xml:space="preserve"> </w:t>
      </w:r>
    </w:p>
    <w:p w14:paraId="1FD3F53E" w14:textId="0D9782B2" w:rsidR="00103164" w:rsidRDefault="00103164" w:rsidP="00103164">
      <w:r>
        <w:t xml:space="preserve">E-mail: </w:t>
      </w:r>
      <w:hyperlink r:id="rId57" w:history="1">
        <w:r w:rsidRPr="001E1FAA">
          <w:rPr>
            <w:rStyle w:val="Hyperlink"/>
          </w:rPr>
          <w:t>aizaz.raziq@szabist-isb.edu.pk</w:t>
        </w:r>
      </w:hyperlink>
    </w:p>
    <w:p w14:paraId="4AEF424F" w14:textId="087D9D84" w:rsidR="00103164" w:rsidRDefault="00103164" w:rsidP="00103164"/>
    <w:p w14:paraId="7072F034" w14:textId="77777777" w:rsidR="00103164" w:rsidRDefault="00103164" w:rsidP="00103164">
      <w:r>
        <w:t>MS. AQSA RAIS</w:t>
      </w:r>
    </w:p>
    <w:p w14:paraId="0475F81A" w14:textId="77777777" w:rsidR="00103164" w:rsidRDefault="00103164" w:rsidP="00103164">
      <w:r>
        <w:t>- Junior Lecturer</w:t>
      </w:r>
    </w:p>
    <w:p w14:paraId="3CBB9EA4" w14:textId="77777777" w:rsidR="00103164" w:rsidRDefault="00103164" w:rsidP="00103164">
      <w:r>
        <w:t>MS – Computer Science (COMSATS University, Islamabad) – 2022</w:t>
      </w:r>
    </w:p>
    <w:p w14:paraId="04C1BEF7" w14:textId="77777777" w:rsidR="00103164" w:rsidRDefault="00103164" w:rsidP="00103164">
      <w:r>
        <w:t xml:space="preserve"> </w:t>
      </w:r>
    </w:p>
    <w:p w14:paraId="561082EE" w14:textId="22C32EAE" w:rsidR="00103164" w:rsidRDefault="00103164" w:rsidP="00103164">
      <w:r>
        <w:t xml:space="preserve">E-mail: </w:t>
      </w:r>
      <w:hyperlink r:id="rId58" w:history="1">
        <w:r w:rsidRPr="001E1FAA">
          <w:rPr>
            <w:rStyle w:val="Hyperlink"/>
          </w:rPr>
          <w:t>aqsa.rais@szabist-isb.edu.pk</w:t>
        </w:r>
      </w:hyperlink>
    </w:p>
    <w:p w14:paraId="1BF16D56" w14:textId="34E28B13" w:rsidR="00103164" w:rsidRDefault="00103164" w:rsidP="00103164"/>
    <w:p w14:paraId="7C76994E" w14:textId="77777777" w:rsidR="00103164" w:rsidRDefault="00103164" w:rsidP="00103164">
      <w:r>
        <w:t>MR. MUHAMMAD IBNE AMIN</w:t>
      </w:r>
    </w:p>
    <w:p w14:paraId="6CE43D68" w14:textId="77777777" w:rsidR="00103164" w:rsidRDefault="00103164" w:rsidP="00103164">
      <w:r>
        <w:t>- Junior Lecturer</w:t>
      </w:r>
    </w:p>
    <w:p w14:paraId="0B14AEF4" w14:textId="77777777" w:rsidR="00103164" w:rsidRDefault="00103164" w:rsidP="00103164">
      <w:r>
        <w:t>MS – Electronic Engineering (ISRA University, Hyderabad) – 2017</w:t>
      </w:r>
    </w:p>
    <w:p w14:paraId="71FE24C7" w14:textId="472C8D2D" w:rsidR="00103164" w:rsidRDefault="00103164" w:rsidP="00103164">
      <w:r>
        <w:t xml:space="preserve">Email: </w:t>
      </w:r>
      <w:hyperlink r:id="rId59" w:history="1">
        <w:r w:rsidRPr="001E1FAA">
          <w:rPr>
            <w:rStyle w:val="Hyperlink"/>
          </w:rPr>
          <w:t>ibne.amin@szabist-isb.edu.pk</w:t>
        </w:r>
      </w:hyperlink>
    </w:p>
    <w:p w14:paraId="28F93506" w14:textId="1330C1AE" w:rsidR="00103164" w:rsidRDefault="00103164" w:rsidP="00103164"/>
    <w:p w14:paraId="2FBCA8C3" w14:textId="77777777" w:rsidR="00103164" w:rsidRDefault="00103164" w:rsidP="00103164">
      <w:r>
        <w:t>MR. AWAIS MAHMOOD</w:t>
      </w:r>
    </w:p>
    <w:p w14:paraId="73A31475" w14:textId="77777777" w:rsidR="00103164" w:rsidRDefault="00103164" w:rsidP="00103164">
      <w:r>
        <w:lastRenderedPageBreak/>
        <w:t>- Junior Lecturer</w:t>
      </w:r>
    </w:p>
    <w:p w14:paraId="5254C19E" w14:textId="77777777" w:rsidR="00103164" w:rsidRDefault="00103164" w:rsidP="00103164">
      <w:r>
        <w:t>MS – Computer Sciences (PMAS Arid Agriculture University, Rawalpindi) – 2019</w:t>
      </w:r>
    </w:p>
    <w:p w14:paraId="5082EAE1" w14:textId="0DDF1236" w:rsidR="00103164" w:rsidRDefault="00103164" w:rsidP="00103164">
      <w:r>
        <w:t xml:space="preserve">Email: </w:t>
      </w:r>
      <w:hyperlink r:id="rId60" w:history="1">
        <w:r w:rsidRPr="001E1FAA">
          <w:rPr>
            <w:rStyle w:val="Hyperlink"/>
          </w:rPr>
          <w:t>awais.mahmood@szabist-isb.edu.pk</w:t>
        </w:r>
      </w:hyperlink>
    </w:p>
    <w:p w14:paraId="6D19AF04" w14:textId="41CA5B03" w:rsidR="00103164" w:rsidRDefault="00103164" w:rsidP="00103164"/>
    <w:p w14:paraId="69E83C78" w14:textId="77777777" w:rsidR="00103164" w:rsidRDefault="00103164" w:rsidP="00103164">
      <w:r>
        <w:t>MS. ANEELA ZAWAR</w:t>
      </w:r>
    </w:p>
    <w:p w14:paraId="0D64CA59" w14:textId="77777777" w:rsidR="00103164" w:rsidRDefault="00103164" w:rsidP="00103164">
      <w:r>
        <w:t>- Junior Lecturer</w:t>
      </w:r>
    </w:p>
    <w:p w14:paraId="6EB36A62" w14:textId="77777777" w:rsidR="00103164" w:rsidRDefault="00103164" w:rsidP="00103164">
      <w:r>
        <w:t>MS – Computer Science (Federal Urdu University of Arts, Science &amp; Technology, Islamabad) – 2021</w:t>
      </w:r>
    </w:p>
    <w:p w14:paraId="0B12612D" w14:textId="0DB7AA23" w:rsidR="00103164" w:rsidRDefault="00103164" w:rsidP="00103164">
      <w:r>
        <w:t xml:space="preserve">Email: </w:t>
      </w:r>
      <w:hyperlink r:id="rId61" w:history="1">
        <w:r w:rsidRPr="001E1FAA">
          <w:rPr>
            <w:rStyle w:val="Hyperlink"/>
          </w:rPr>
          <w:t>aneela.zawar@szabist-isb.edu.pk</w:t>
        </w:r>
      </w:hyperlink>
    </w:p>
    <w:p w14:paraId="7CDDFABC" w14:textId="5A06A7E7" w:rsidR="00103164" w:rsidRDefault="00103164" w:rsidP="00103164"/>
    <w:p w14:paraId="446AB3DD" w14:textId="77777777" w:rsidR="00103164" w:rsidRDefault="00103164" w:rsidP="00103164">
      <w:r>
        <w:t>SYED MOHSIN ALI SHAH</w:t>
      </w:r>
    </w:p>
    <w:p w14:paraId="4C830F75" w14:textId="77777777" w:rsidR="00103164" w:rsidRDefault="00103164" w:rsidP="00103164">
      <w:r>
        <w:t>- Lab Demonstrator</w:t>
      </w:r>
    </w:p>
    <w:p w14:paraId="5AF4E41A" w14:textId="77777777" w:rsidR="00103164" w:rsidRDefault="00103164" w:rsidP="00103164">
      <w:r>
        <w:t>BS – Computer Engineering (Bahria University, Islamabad) – 2018</w:t>
      </w:r>
    </w:p>
    <w:p w14:paraId="4C6422AE" w14:textId="1684F209" w:rsidR="00103164" w:rsidRDefault="00103164" w:rsidP="00103164">
      <w:r>
        <w:t xml:space="preserve">E-mail: </w:t>
      </w:r>
      <w:hyperlink r:id="rId62" w:history="1">
        <w:r w:rsidRPr="001E1FAA">
          <w:rPr>
            <w:rStyle w:val="Hyperlink"/>
          </w:rPr>
          <w:t>syed.mohsin@szabist-isb.edu.pk</w:t>
        </w:r>
      </w:hyperlink>
      <w:r>
        <w:t xml:space="preserve"> </w:t>
      </w:r>
    </w:p>
    <w:p w14:paraId="0546134C" w14:textId="6C5EFDC8" w:rsidR="00103164" w:rsidRDefault="00103164" w:rsidP="00103164"/>
    <w:p w14:paraId="133AE42F" w14:textId="77777777" w:rsidR="00103164" w:rsidRDefault="00103164" w:rsidP="00103164"/>
    <w:p w14:paraId="709A7EE0" w14:textId="4828BACD" w:rsidR="00AE0702" w:rsidRDefault="00AE0702" w:rsidP="00775CE2"/>
    <w:p w14:paraId="5D9316C0" w14:textId="77777777" w:rsidR="00AE0702" w:rsidRPr="004B695D" w:rsidRDefault="00AE0702" w:rsidP="00775CE2"/>
    <w:p w14:paraId="3B142994" w14:textId="77777777" w:rsidR="005228A0" w:rsidRDefault="005228A0" w:rsidP="00F14F0D"/>
    <w:p w14:paraId="6F9F0F64" w14:textId="77777777" w:rsidR="002876D3" w:rsidRPr="00565465" w:rsidRDefault="002876D3" w:rsidP="00565465"/>
    <w:p w14:paraId="5B15E9E9" w14:textId="77777777" w:rsidR="00565465" w:rsidRPr="00565465" w:rsidRDefault="00565465" w:rsidP="00565465"/>
    <w:p w14:paraId="01ADAF89" w14:textId="77777777" w:rsidR="00565465" w:rsidRDefault="00565465" w:rsidP="00044B11"/>
    <w:p w14:paraId="740448B6" w14:textId="636653A5" w:rsidR="00565465" w:rsidRDefault="00565465" w:rsidP="00044B11"/>
    <w:p w14:paraId="67A3BF93" w14:textId="77777777" w:rsidR="00565465" w:rsidRPr="00274B4F" w:rsidRDefault="00565465" w:rsidP="00044B11"/>
    <w:p w14:paraId="31A9F360" w14:textId="77777777" w:rsidR="00274B4F" w:rsidRPr="00274B4F" w:rsidRDefault="00274B4F" w:rsidP="00274B4F"/>
    <w:p w14:paraId="75F027D2" w14:textId="77777777" w:rsidR="00274B4F" w:rsidRPr="00CC7023" w:rsidRDefault="00274B4F" w:rsidP="00274B4F">
      <w:pPr>
        <w:rPr>
          <w:sz w:val="24"/>
          <w:szCs w:val="24"/>
        </w:rPr>
      </w:pPr>
    </w:p>
    <w:sectPr w:rsidR="00274B4F" w:rsidRPr="00CC7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9139F" w14:textId="77777777" w:rsidR="00D5109D" w:rsidRDefault="00D5109D" w:rsidP="00053E95">
      <w:r>
        <w:separator/>
      </w:r>
    </w:p>
  </w:endnote>
  <w:endnote w:type="continuationSeparator" w:id="0">
    <w:p w14:paraId="649BD520" w14:textId="77777777" w:rsidR="00D5109D" w:rsidRDefault="00D5109D" w:rsidP="00053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CFC66" w14:textId="77777777" w:rsidR="00D5109D" w:rsidRDefault="00D5109D" w:rsidP="00053E95">
      <w:r>
        <w:separator/>
      </w:r>
    </w:p>
  </w:footnote>
  <w:footnote w:type="continuationSeparator" w:id="0">
    <w:p w14:paraId="356C3CC3" w14:textId="77777777" w:rsidR="00D5109D" w:rsidRDefault="00D5109D" w:rsidP="00053E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0650C9F"/>
    <w:multiLevelType w:val="hybridMultilevel"/>
    <w:tmpl w:val="386AAD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CE371C8"/>
    <w:multiLevelType w:val="hybridMultilevel"/>
    <w:tmpl w:val="A93E1906"/>
    <w:lvl w:ilvl="0" w:tplc="FFFFFFFF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B386CCD"/>
    <w:multiLevelType w:val="hybridMultilevel"/>
    <w:tmpl w:val="468E0A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073850120">
    <w:abstractNumId w:val="21"/>
  </w:num>
  <w:num w:numId="2" w16cid:durableId="306129683">
    <w:abstractNumId w:val="12"/>
  </w:num>
  <w:num w:numId="3" w16cid:durableId="479423789">
    <w:abstractNumId w:val="10"/>
  </w:num>
  <w:num w:numId="4" w16cid:durableId="16783485">
    <w:abstractNumId w:val="23"/>
  </w:num>
  <w:num w:numId="5" w16cid:durableId="1709376490">
    <w:abstractNumId w:val="13"/>
  </w:num>
  <w:num w:numId="6" w16cid:durableId="1673945492">
    <w:abstractNumId w:val="17"/>
  </w:num>
  <w:num w:numId="7" w16cid:durableId="152068619">
    <w:abstractNumId w:val="19"/>
  </w:num>
  <w:num w:numId="8" w16cid:durableId="1080372575">
    <w:abstractNumId w:val="9"/>
  </w:num>
  <w:num w:numId="9" w16cid:durableId="183397410">
    <w:abstractNumId w:val="7"/>
  </w:num>
  <w:num w:numId="10" w16cid:durableId="263078511">
    <w:abstractNumId w:val="6"/>
  </w:num>
  <w:num w:numId="11" w16cid:durableId="1324044714">
    <w:abstractNumId w:val="5"/>
  </w:num>
  <w:num w:numId="12" w16cid:durableId="1963800492">
    <w:abstractNumId w:val="4"/>
  </w:num>
  <w:num w:numId="13" w16cid:durableId="1892377984">
    <w:abstractNumId w:val="8"/>
  </w:num>
  <w:num w:numId="14" w16cid:durableId="1474908654">
    <w:abstractNumId w:val="3"/>
  </w:num>
  <w:num w:numId="15" w16cid:durableId="391123502">
    <w:abstractNumId w:val="2"/>
  </w:num>
  <w:num w:numId="16" w16cid:durableId="621182843">
    <w:abstractNumId w:val="1"/>
  </w:num>
  <w:num w:numId="17" w16cid:durableId="856311364">
    <w:abstractNumId w:val="0"/>
  </w:num>
  <w:num w:numId="18" w16cid:durableId="1673682856">
    <w:abstractNumId w:val="15"/>
  </w:num>
  <w:num w:numId="19" w16cid:durableId="781921951">
    <w:abstractNumId w:val="16"/>
  </w:num>
  <w:num w:numId="20" w16cid:durableId="1611206560">
    <w:abstractNumId w:val="22"/>
  </w:num>
  <w:num w:numId="21" w16cid:durableId="1444495894">
    <w:abstractNumId w:val="18"/>
  </w:num>
  <w:num w:numId="22" w16cid:durableId="1117794996">
    <w:abstractNumId w:val="11"/>
  </w:num>
  <w:num w:numId="23" w16cid:durableId="726611980">
    <w:abstractNumId w:val="25"/>
  </w:num>
  <w:num w:numId="24" w16cid:durableId="1480423062">
    <w:abstractNumId w:val="20"/>
  </w:num>
  <w:num w:numId="25" w16cid:durableId="126556188">
    <w:abstractNumId w:val="14"/>
  </w:num>
  <w:num w:numId="26" w16cid:durableId="210673169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9E4"/>
    <w:rsid w:val="000156DF"/>
    <w:rsid w:val="00043A9F"/>
    <w:rsid w:val="00044A79"/>
    <w:rsid w:val="00044B11"/>
    <w:rsid w:val="00047B9D"/>
    <w:rsid w:val="00053E95"/>
    <w:rsid w:val="000B0D88"/>
    <w:rsid w:val="00103164"/>
    <w:rsid w:val="00110F89"/>
    <w:rsid w:val="00123F7A"/>
    <w:rsid w:val="001C27D0"/>
    <w:rsid w:val="001F0429"/>
    <w:rsid w:val="00235542"/>
    <w:rsid w:val="00255BE9"/>
    <w:rsid w:val="00274B4F"/>
    <w:rsid w:val="00276208"/>
    <w:rsid w:val="00285C04"/>
    <w:rsid w:val="002876D3"/>
    <w:rsid w:val="002C287D"/>
    <w:rsid w:val="0030084A"/>
    <w:rsid w:val="003E45C5"/>
    <w:rsid w:val="00406B61"/>
    <w:rsid w:val="00412E63"/>
    <w:rsid w:val="00460491"/>
    <w:rsid w:val="00483FC6"/>
    <w:rsid w:val="0049499A"/>
    <w:rsid w:val="004B695D"/>
    <w:rsid w:val="004E5DCE"/>
    <w:rsid w:val="004F7A83"/>
    <w:rsid w:val="005228A0"/>
    <w:rsid w:val="005310E7"/>
    <w:rsid w:val="00565465"/>
    <w:rsid w:val="006259E4"/>
    <w:rsid w:val="00645252"/>
    <w:rsid w:val="00646F1A"/>
    <w:rsid w:val="00673038"/>
    <w:rsid w:val="006B018C"/>
    <w:rsid w:val="006B6748"/>
    <w:rsid w:val="006D3D74"/>
    <w:rsid w:val="006E21E4"/>
    <w:rsid w:val="007534C7"/>
    <w:rsid w:val="00775CE2"/>
    <w:rsid w:val="00790656"/>
    <w:rsid w:val="007A5E68"/>
    <w:rsid w:val="007B25F1"/>
    <w:rsid w:val="007B27E7"/>
    <w:rsid w:val="0080043B"/>
    <w:rsid w:val="0083569A"/>
    <w:rsid w:val="00854FD4"/>
    <w:rsid w:val="008B28CB"/>
    <w:rsid w:val="008C392D"/>
    <w:rsid w:val="008C450D"/>
    <w:rsid w:val="008D7262"/>
    <w:rsid w:val="009212FF"/>
    <w:rsid w:val="009E44D5"/>
    <w:rsid w:val="009E770A"/>
    <w:rsid w:val="009F4EE4"/>
    <w:rsid w:val="00A72174"/>
    <w:rsid w:val="00A73AB5"/>
    <w:rsid w:val="00A9204E"/>
    <w:rsid w:val="00AA10AC"/>
    <w:rsid w:val="00AE0702"/>
    <w:rsid w:val="00AE603C"/>
    <w:rsid w:val="00BF2D1B"/>
    <w:rsid w:val="00C66A3C"/>
    <w:rsid w:val="00C951B9"/>
    <w:rsid w:val="00CB270A"/>
    <w:rsid w:val="00CC7023"/>
    <w:rsid w:val="00D01AC9"/>
    <w:rsid w:val="00D17B0B"/>
    <w:rsid w:val="00D5109D"/>
    <w:rsid w:val="00DA0724"/>
    <w:rsid w:val="00DC23DC"/>
    <w:rsid w:val="00DD52C0"/>
    <w:rsid w:val="00E03E1D"/>
    <w:rsid w:val="00E115A4"/>
    <w:rsid w:val="00E35391"/>
    <w:rsid w:val="00E6382E"/>
    <w:rsid w:val="00E94683"/>
    <w:rsid w:val="00EF089E"/>
    <w:rsid w:val="00F122E2"/>
    <w:rsid w:val="00F36FA1"/>
    <w:rsid w:val="00F408FB"/>
    <w:rsid w:val="00F47FB6"/>
    <w:rsid w:val="00F619DD"/>
    <w:rsid w:val="00F66C07"/>
    <w:rsid w:val="00F81F7C"/>
    <w:rsid w:val="01AE4C21"/>
    <w:rsid w:val="05D77A22"/>
    <w:rsid w:val="06ABEEB1"/>
    <w:rsid w:val="06F2CF20"/>
    <w:rsid w:val="0814E285"/>
    <w:rsid w:val="0A4BC75E"/>
    <w:rsid w:val="0D7A4503"/>
    <w:rsid w:val="0D814DBF"/>
    <w:rsid w:val="1352FA3F"/>
    <w:rsid w:val="1D8021F4"/>
    <w:rsid w:val="26FA9DBF"/>
    <w:rsid w:val="2E70E054"/>
    <w:rsid w:val="33DB240E"/>
    <w:rsid w:val="376FB52C"/>
    <w:rsid w:val="3D2702AD"/>
    <w:rsid w:val="3DC5CE53"/>
    <w:rsid w:val="3DECB4F9"/>
    <w:rsid w:val="40FD6F15"/>
    <w:rsid w:val="42F276E8"/>
    <w:rsid w:val="430966EF"/>
    <w:rsid w:val="4AA4515B"/>
    <w:rsid w:val="4C2632F0"/>
    <w:rsid w:val="5525CE37"/>
    <w:rsid w:val="59D74C2E"/>
    <w:rsid w:val="5EDD0E1D"/>
    <w:rsid w:val="5F7CAB71"/>
    <w:rsid w:val="6184F0DB"/>
    <w:rsid w:val="625087B6"/>
    <w:rsid w:val="653BF201"/>
    <w:rsid w:val="6DEE53E4"/>
    <w:rsid w:val="73BE32F0"/>
    <w:rsid w:val="76F5D3B2"/>
    <w:rsid w:val="7A5A3F25"/>
    <w:rsid w:val="7B55EED6"/>
    <w:rsid w:val="7FF4A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D428D6"/>
  <w15:chartTrackingRefBased/>
  <w15:docId w15:val="{B58CA25C-5546-4ACD-8EE5-2E5C6567B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/>
    <w:unhideWhenUsed/>
    <w:rsid w:val="006259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9F4EE4"/>
    <w:pPr>
      <w:ind w:left="720"/>
      <w:contextualSpacing/>
    </w:pPr>
  </w:style>
  <w:style w:type="character" w:customStyle="1" w:styleId="gdlr-core-title-item-caption">
    <w:name w:val="gdlr-core-title-item-caption"/>
    <w:basedOn w:val="DefaultParagraphFont"/>
    <w:rsid w:val="00775CE2"/>
  </w:style>
  <w:style w:type="paragraph" w:styleId="NormalWeb">
    <w:name w:val="Normal (Web)"/>
    <w:basedOn w:val="Normal"/>
    <w:uiPriority w:val="99"/>
    <w:semiHidden/>
    <w:unhideWhenUsed/>
    <w:rsid w:val="00775CE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8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1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zabist-isb.edu.pk/scholarships/" TargetMode="External"/><Relationship Id="rId18" Type="http://schemas.openxmlformats.org/officeDocument/2006/relationships/hyperlink" Target="mailto:hr@szabist-isb.edu.pk" TargetMode="External"/><Relationship Id="rId26" Type="http://schemas.openxmlformats.org/officeDocument/2006/relationships/hyperlink" Target="mailto:babar.jehangir@szabist-isb.edu.pk" TargetMode="External"/><Relationship Id="rId39" Type="http://schemas.openxmlformats.org/officeDocument/2006/relationships/hyperlink" Target="mailto:nadeem@szabist-isb.edu.pk" TargetMode="External"/><Relationship Id="rId21" Type="http://schemas.openxmlformats.org/officeDocument/2006/relationships/hyperlink" Target="mailto:dr.asif@szabist-isb.edu.pk" TargetMode="External"/><Relationship Id="rId34" Type="http://schemas.openxmlformats.org/officeDocument/2006/relationships/hyperlink" Target="mailto:babar.jehangir@szabist-isb.edu.pk" TargetMode="External"/><Relationship Id="rId42" Type="http://schemas.openxmlformats.org/officeDocument/2006/relationships/hyperlink" Target="mailto:muhammad.qasim@szabist-isb.edu.pk" TargetMode="External"/><Relationship Id="rId47" Type="http://schemas.openxmlformats.org/officeDocument/2006/relationships/hyperlink" Target="mailto:rawish.butt@szabist-isb.edu.pk" TargetMode="External"/><Relationship Id="rId50" Type="http://schemas.openxmlformats.org/officeDocument/2006/relationships/hyperlink" Target="mailto:muhammad.naveed@szabist-isb.edu.pk" TargetMode="External"/><Relationship Id="rId55" Type="http://schemas.openxmlformats.org/officeDocument/2006/relationships/hyperlink" Target="mailto:tehreem.saboor@szabist-isb.edu.pk" TargetMode="External"/><Relationship Id="rId63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mailto:aso.office@szabist-isb.edu.pk" TargetMode="External"/><Relationship Id="rId29" Type="http://schemas.openxmlformats.org/officeDocument/2006/relationships/hyperlink" Target="mailto:dr.shazia@szabist-isb.edu.pk" TargetMode="External"/><Relationship Id="rId11" Type="http://schemas.openxmlformats.org/officeDocument/2006/relationships/hyperlink" Target="https://szabist-isb.edu.pk/admission-requirement/" TargetMode="External"/><Relationship Id="rId24" Type="http://schemas.openxmlformats.org/officeDocument/2006/relationships/hyperlink" Target="mailto:dr.usman@szabist-isb.edu.pk" TargetMode="External"/><Relationship Id="rId32" Type="http://schemas.openxmlformats.org/officeDocument/2006/relationships/hyperlink" Target="mailto:dr.imran@szabist-isb.edu.pk" TargetMode="External"/><Relationship Id="rId37" Type="http://schemas.openxmlformats.org/officeDocument/2006/relationships/hyperlink" Target="mailto:dr.hina@szabist-isb.edu.pk" TargetMode="External"/><Relationship Id="rId40" Type="http://schemas.openxmlformats.org/officeDocument/2006/relationships/hyperlink" Target="mailto:zubair@szabist-isb.edu.pk" TargetMode="External"/><Relationship Id="rId45" Type="http://schemas.openxmlformats.org/officeDocument/2006/relationships/hyperlink" Target="mailto:zainab.iftikhar@szabist-isb.edu.p" TargetMode="External"/><Relationship Id="rId53" Type="http://schemas.openxmlformats.org/officeDocument/2006/relationships/hyperlink" Target="mailto:muhammad.farooq@szabist-isb.edu.pk" TargetMode="External"/><Relationship Id="rId58" Type="http://schemas.openxmlformats.org/officeDocument/2006/relationships/hyperlink" Target="mailto:aqsa.rais@szabist-isb.edu.pk" TargetMode="External"/><Relationship Id="rId5" Type="http://schemas.openxmlformats.org/officeDocument/2006/relationships/styles" Target="styles.xml"/><Relationship Id="rId61" Type="http://schemas.openxmlformats.org/officeDocument/2006/relationships/hyperlink" Target="mailto:aneela.zawar@szabist-isb.edu.pk" TargetMode="External"/><Relationship Id="rId19" Type="http://schemas.openxmlformats.org/officeDocument/2006/relationships/hyperlink" Target="mailto:zabsolutions-isb@szabist-isb.edu.pk" TargetMode="External"/><Relationship Id="rId14" Type="http://schemas.openxmlformats.org/officeDocument/2006/relationships/hyperlink" Target="https://szabist-isb.edu.pk/student-resources/" TargetMode="External"/><Relationship Id="rId22" Type="http://schemas.openxmlformats.org/officeDocument/2006/relationships/hyperlink" Target="mailto:dr.wajid@szabist-isb.edu.pk" TargetMode="External"/><Relationship Id="rId27" Type="http://schemas.openxmlformats.org/officeDocument/2006/relationships/hyperlink" Target="mailto:dr.danish@szabist-isb.edu.pk" TargetMode="External"/><Relationship Id="rId30" Type="http://schemas.openxmlformats.org/officeDocument/2006/relationships/hyperlink" Target="mailto:naveed.hashmi@szabist-isb.edu.pk" TargetMode="External"/><Relationship Id="rId35" Type="http://schemas.openxmlformats.org/officeDocument/2006/relationships/hyperlink" Target="mailto:dr.tazeen@szabist-isb.edu.pk" TargetMode="External"/><Relationship Id="rId43" Type="http://schemas.openxmlformats.org/officeDocument/2006/relationships/hyperlink" Target="mailto:usman.ali@szabist-isb.edu.pk" TargetMode="External"/><Relationship Id="rId48" Type="http://schemas.openxmlformats.org/officeDocument/2006/relationships/hyperlink" Target="mailto:zain.arshad@szabist-isb.edu.pk" TargetMode="External"/><Relationship Id="rId56" Type="http://schemas.openxmlformats.org/officeDocument/2006/relationships/hyperlink" Target="mailto:hamza.imran@szabist-isb.edu.pk" TargetMode="External"/><Relationship Id="rId64" Type="http://schemas.openxmlformats.org/officeDocument/2006/relationships/theme" Target="theme/theme1.xml"/><Relationship Id="rId8" Type="http://schemas.openxmlformats.org/officeDocument/2006/relationships/footnotes" Target="footnotes.xml"/><Relationship Id="rId51" Type="http://schemas.openxmlformats.org/officeDocument/2006/relationships/hyperlink" Target="mailto:maria.imdad@szabist-isb.edu.pk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szabist-isb.edu.pk/fee-structure/" TargetMode="External"/><Relationship Id="rId17" Type="http://schemas.openxmlformats.org/officeDocument/2006/relationships/hyperlink" Target="mailto:finance.office@szabist-isb.edu.pk" TargetMode="External"/><Relationship Id="rId25" Type="http://schemas.openxmlformats.org/officeDocument/2006/relationships/hyperlink" Target="mailto:dr.shahzad@szabist-isb.edu.pk" TargetMode="External"/><Relationship Id="rId33" Type="http://schemas.openxmlformats.org/officeDocument/2006/relationships/hyperlink" Target="mailto:dr.danish@szabist-isb.edu.pk" TargetMode="External"/><Relationship Id="rId38" Type="http://schemas.openxmlformats.org/officeDocument/2006/relationships/hyperlink" Target="mailto:dr.tehreem@szabist-isb.edu.pk" TargetMode="External"/><Relationship Id="rId46" Type="http://schemas.openxmlformats.org/officeDocument/2006/relationships/hyperlink" Target="mailto:khawaja.bilal@szabist-isb.edu.pk" TargetMode="External"/><Relationship Id="rId59" Type="http://schemas.openxmlformats.org/officeDocument/2006/relationships/hyperlink" Target="mailto:ibne.amin@szabist-isb.edu.pk" TargetMode="External"/><Relationship Id="rId20" Type="http://schemas.openxmlformats.org/officeDocument/2006/relationships/hyperlink" Target="https://szabist-isb.edu.pk" TargetMode="External"/><Relationship Id="rId41" Type="http://schemas.openxmlformats.org/officeDocument/2006/relationships/hyperlink" Target="mailto:farah.younas@szabist-isb.edu.pk" TargetMode="External"/><Relationship Id="rId54" Type="http://schemas.openxmlformats.org/officeDocument/2006/relationships/hyperlink" Target="mailto:hasnain.tahir@szabist-isb.edu.pk" TargetMode="External"/><Relationship Id="rId62" Type="http://schemas.openxmlformats.org/officeDocument/2006/relationships/hyperlink" Target="mailto:syed.mohsin@szabist-isb.edu.pk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hyperlink" Target="mailto:admissions.office@szabist-isb.edu.pk" TargetMode="External"/><Relationship Id="rId23" Type="http://schemas.openxmlformats.org/officeDocument/2006/relationships/hyperlink" Target="mailto:taraq.waheed@szabist-isb.edu.pk" TargetMode="External"/><Relationship Id="rId28" Type="http://schemas.openxmlformats.org/officeDocument/2006/relationships/hyperlink" Target="mailto:dr.mehboob@szabist-isb.edu.pk" TargetMode="External"/><Relationship Id="rId36" Type="http://schemas.openxmlformats.org/officeDocument/2006/relationships/hyperlink" Target="mailto:dr.fadia@szabist-isb.edu.pk" TargetMode="External"/><Relationship Id="rId49" Type="http://schemas.openxmlformats.org/officeDocument/2006/relationships/hyperlink" Target="mailto:muneeb.muzammil@szabist-isb.edu.pk" TargetMode="External"/><Relationship Id="rId57" Type="http://schemas.openxmlformats.org/officeDocument/2006/relationships/hyperlink" Target="mailto:aizaz.raziq@szabist-isb.edu.pk" TargetMode="External"/><Relationship Id="rId10" Type="http://schemas.openxmlformats.org/officeDocument/2006/relationships/hyperlink" Target="https://szabist-isb.edu.pk/admissions/" TargetMode="External"/><Relationship Id="rId31" Type="http://schemas.openxmlformats.org/officeDocument/2006/relationships/hyperlink" Target="mailto:aliya.abdulhayee@szabist-isb.edu.pk" TargetMode="External"/><Relationship Id="rId44" Type="http://schemas.openxmlformats.org/officeDocument/2006/relationships/hyperlink" Target="mailto:arfaa.asaf@szabist-isb.edu.pk" TargetMode="External"/><Relationship Id="rId52" Type="http://schemas.openxmlformats.org/officeDocument/2006/relationships/hyperlink" Target="mailto:fakhar.islam@szabist-isb.edu.pk" TargetMode="External"/><Relationship Id="rId60" Type="http://schemas.openxmlformats.org/officeDocument/2006/relationships/hyperlink" Target="mailto:awais.mahmood@szabist-isb.edu.pk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malc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136</TotalTime>
  <Pages>21</Pages>
  <Words>4478</Words>
  <Characters>25530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Graeme Malcolm</dc:creator>
  <cp:keywords/>
  <dc:description/>
  <cp:lastModifiedBy>mubeen.mehmud@gmail.com</cp:lastModifiedBy>
  <cp:revision>30</cp:revision>
  <dcterms:created xsi:type="dcterms:W3CDTF">2023-03-28T15:52:00Z</dcterms:created>
  <dcterms:modified xsi:type="dcterms:W3CDTF">2023-03-30T04:07:00Z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gmalc@microsoft.com</vt:lpwstr>
  </property>
  <property fmtid="{D5CDD505-2E9C-101B-9397-08002B2CF9AE}" pid="11" name="MSIP_Label_f42aa342-8706-4288-bd11-ebb85995028c_SetDate">
    <vt:lpwstr>2019-04-15T02:41:45.2176136Z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ActionId">
    <vt:lpwstr>5f39f5b4-ffcf-42a5-8c8a-9fde9a4f6414</vt:lpwstr>
  </property>
  <property fmtid="{D5CDD505-2E9C-101B-9397-08002B2CF9AE}" pid="15" name="MSIP_Label_f42aa342-8706-4288-bd11-ebb85995028c_Extended_MSFT_Method">
    <vt:lpwstr>Automatic</vt:lpwstr>
  </property>
  <property fmtid="{D5CDD505-2E9C-101B-9397-08002B2CF9AE}" pid="16" name="Sensitivity">
    <vt:lpwstr>General</vt:lpwstr>
  </property>
</Properties>
</file>